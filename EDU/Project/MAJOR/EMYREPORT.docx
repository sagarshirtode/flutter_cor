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1EB" w:rsidRPr="008C7CA5" w:rsidRDefault="003671EB" w:rsidP="003671EB">
      <w:pPr>
        <w:pStyle w:val="Normal1"/>
        <w:jc w:val="center"/>
        <w:rPr>
          <w:rFonts w:ascii="Times New Roman" w:hAnsi="Times New Roman"/>
          <w:b/>
          <w:bCs/>
        </w:rPr>
      </w:pPr>
      <w:r>
        <w:rPr>
          <w:rFonts w:ascii="Times New Roman" w:hAnsi="Times New Roman"/>
          <w:b/>
          <w:bCs/>
          <w:sz w:val="28"/>
          <w:szCs w:val="28"/>
        </w:rPr>
        <w:t>INDEX</w:t>
      </w:r>
    </w:p>
    <w:tbl>
      <w:tblPr>
        <w:tblStyle w:val="TableGrid"/>
        <w:tblW w:w="8619" w:type="dxa"/>
        <w:jc w:val="center"/>
        <w:tblInd w:w="340" w:type="dxa"/>
        <w:tblLook w:val="04A0" w:firstRow="1" w:lastRow="0" w:firstColumn="1" w:lastColumn="0" w:noHBand="0" w:noVBand="1"/>
      </w:tblPr>
      <w:tblGrid>
        <w:gridCol w:w="1032"/>
        <w:gridCol w:w="6202"/>
        <w:gridCol w:w="1385"/>
      </w:tblGrid>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b/>
                <w:bCs/>
                <w:sz w:val="26"/>
                <w:szCs w:val="26"/>
              </w:rPr>
              <w:t>Sr. No</w:t>
            </w:r>
          </w:p>
        </w:tc>
        <w:tc>
          <w:tcPr>
            <w:tcW w:w="6202" w:type="dxa"/>
          </w:tcPr>
          <w:p w:rsidR="003671EB" w:rsidRPr="00FC78F2" w:rsidRDefault="003671EB" w:rsidP="001B1E46">
            <w:pPr>
              <w:pStyle w:val="TableContents"/>
              <w:jc w:val="center"/>
              <w:rPr>
                <w:rFonts w:ascii="Times New Roman" w:hAnsi="Times New Roman" w:cs="Times New Roman"/>
                <w:sz w:val="26"/>
                <w:szCs w:val="26"/>
              </w:rPr>
            </w:pPr>
            <w:r w:rsidRPr="00FC78F2">
              <w:rPr>
                <w:rFonts w:ascii="Times New Roman" w:hAnsi="Times New Roman" w:cs="Times New Roman"/>
                <w:b/>
                <w:bCs/>
                <w:sz w:val="26"/>
                <w:szCs w:val="26"/>
              </w:rPr>
              <w:t>Title</w:t>
            </w:r>
          </w:p>
        </w:tc>
        <w:tc>
          <w:tcPr>
            <w:tcW w:w="1385" w:type="dxa"/>
          </w:tcPr>
          <w:p w:rsidR="003671EB" w:rsidRPr="00FC78F2" w:rsidRDefault="003671EB" w:rsidP="001B1E46">
            <w:pPr>
              <w:pStyle w:val="TableContents"/>
              <w:jc w:val="center"/>
              <w:rPr>
                <w:rFonts w:ascii="Times New Roman" w:hAnsi="Times New Roman" w:cs="Times New Roman"/>
                <w:sz w:val="26"/>
                <w:szCs w:val="26"/>
              </w:rPr>
            </w:pPr>
            <w:r w:rsidRPr="00FC78F2">
              <w:rPr>
                <w:rFonts w:ascii="Times New Roman" w:hAnsi="Times New Roman" w:cs="Times New Roman"/>
                <w:b/>
                <w:bCs/>
                <w:sz w:val="26"/>
                <w:szCs w:val="26"/>
              </w:rPr>
              <w:t>Page no</w:t>
            </w:r>
          </w:p>
        </w:tc>
      </w:tr>
      <w:tr w:rsidR="003671EB" w:rsidRPr="00FC78F2" w:rsidTr="001B1E46">
        <w:trPr>
          <w:trHeight w:val="544"/>
          <w:jc w:val="center"/>
        </w:trPr>
        <w:tc>
          <w:tcPr>
            <w:tcW w:w="103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1</w:t>
            </w: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b/>
                <w:bCs/>
                <w:sz w:val="26"/>
                <w:szCs w:val="26"/>
              </w:rPr>
              <w:t>CHAPTER 1 : INTRODUCTION</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555"/>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1.1 Company Profile</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510"/>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1.2 Introduction</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527"/>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1.3 Existing System and Need for System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1.4 Limitations of existing system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w:t>
            </w: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b/>
                <w:bCs/>
                <w:sz w:val="26"/>
                <w:szCs w:val="26"/>
              </w:rPr>
              <w:t>CHAPTER 2 : PROPOSED SYSTEM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2.1 Problem statement</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2.2 product position statement</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2.3 product overview</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2.4 summary of capabilities</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2.5 assumptions and dependencies</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2.6 objective of proposed system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632"/>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2.7 Functional requirements</w:t>
            </w:r>
          </w:p>
        </w:tc>
        <w:tc>
          <w:tcPr>
            <w:tcW w:w="1385"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ab/>
            </w: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2.8 Nonfunctional requirements</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2.9 Stakeholder summary</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2.10 Users summary</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2.11 Scope of the system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2.12 Operating environment</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343"/>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844E1E" w:rsidRDefault="003671EB" w:rsidP="001B1E46">
            <w:pPr>
              <w:pStyle w:val="TableContents"/>
              <w:rPr>
                <w:rFonts w:ascii="Times New Roman" w:hAnsi="Times New Roman" w:cs="Times New Roman"/>
                <w:sz w:val="26"/>
                <w:szCs w:val="26"/>
              </w:rPr>
            </w:pPr>
            <w:r w:rsidRPr="00844E1E">
              <w:rPr>
                <w:rFonts w:ascii="Times New Roman" w:hAnsi="Times New Roman" w:cs="Times New Roman"/>
                <w:sz w:val="26"/>
                <w:szCs w:val="26"/>
              </w:rPr>
              <w:t>2.13 Operating environment</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900"/>
          <w:jc w:val="center"/>
        </w:trPr>
        <w:tc>
          <w:tcPr>
            <w:tcW w:w="103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3</w:t>
            </w:r>
          </w:p>
        </w:tc>
        <w:tc>
          <w:tcPr>
            <w:tcW w:w="6202" w:type="dxa"/>
          </w:tcPr>
          <w:p w:rsidR="003671EB" w:rsidRPr="00FC78F2" w:rsidRDefault="003671EB" w:rsidP="001B1E46">
            <w:pPr>
              <w:pStyle w:val="BodyText"/>
              <w:rPr>
                <w:rFonts w:ascii="Times New Roman" w:hAnsi="Times New Roman" w:cs="Times New Roman"/>
                <w:b/>
                <w:bCs/>
                <w:sz w:val="26"/>
                <w:szCs w:val="26"/>
              </w:rPr>
            </w:pPr>
            <w:r>
              <w:rPr>
                <w:rFonts w:ascii="Times New Roman" w:hAnsi="Times New Roman" w:cs="Times New Roman"/>
                <w:b/>
                <w:bCs/>
                <w:sz w:val="26"/>
                <w:szCs w:val="26"/>
              </w:rPr>
              <w:t>CHAPTER</w:t>
            </w:r>
            <w:r w:rsidRPr="00FC78F2">
              <w:rPr>
                <w:rFonts w:ascii="Times New Roman" w:hAnsi="Times New Roman" w:cs="Times New Roman"/>
                <w:b/>
                <w:bCs/>
                <w:sz w:val="26"/>
                <w:szCs w:val="26"/>
              </w:rPr>
              <w:t>3 : REQUIREMENT DETERMINATION AND ANALYSIS</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3.1 Fact finding methods</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trHeight w:val="463"/>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3.2 feasibility study</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r w:rsidRPr="00FC78F2">
              <w:rPr>
                <w:rFonts w:ascii="Times New Roman" w:hAnsi="Times New Roman" w:cs="Times New Roman"/>
                <w:sz w:val="26"/>
                <w:szCs w:val="26"/>
              </w:rPr>
              <w:t>4</w:t>
            </w:r>
          </w:p>
        </w:tc>
        <w:tc>
          <w:tcPr>
            <w:tcW w:w="6202" w:type="dxa"/>
          </w:tcPr>
          <w:p w:rsidR="003671EB" w:rsidRPr="00FC78F2" w:rsidRDefault="003671EB" w:rsidP="001B1E46">
            <w:pPr>
              <w:pStyle w:val="BodyText"/>
              <w:rPr>
                <w:rFonts w:ascii="Times New Roman" w:hAnsi="Times New Roman" w:cs="Times New Roman"/>
                <w:b/>
                <w:bCs/>
                <w:sz w:val="26"/>
                <w:szCs w:val="26"/>
              </w:rPr>
            </w:pPr>
            <w:r w:rsidRPr="00FC78F2">
              <w:rPr>
                <w:rFonts w:ascii="Times New Roman" w:hAnsi="Times New Roman" w:cs="Times New Roman"/>
                <w:b/>
                <w:bCs/>
                <w:sz w:val="26"/>
                <w:szCs w:val="26"/>
              </w:rPr>
              <w:t>CHAPTER 4 : SYSTEM ANALYSIS &amp; DESIGN</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4.1  Use case diagram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4.2 Sequence diagram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 xml:space="preserve">4.3 Activity diagram </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4.4Class diagram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4.5 Object diagram</w:t>
            </w:r>
          </w:p>
        </w:tc>
        <w:tc>
          <w:tcPr>
            <w:tcW w:w="1385" w:type="dxa"/>
          </w:tcPr>
          <w:p w:rsidR="003671EB" w:rsidRPr="00FC78F2" w:rsidRDefault="003671EB" w:rsidP="001B1E46">
            <w:pPr>
              <w:pStyle w:val="TableContents"/>
              <w:rPr>
                <w:rFonts w:ascii="Times New Roman" w:hAnsi="Times New Roman" w:cs="Times New Roman"/>
                <w:sz w:val="26"/>
                <w:szCs w:val="26"/>
              </w:rPr>
            </w:pPr>
          </w:p>
        </w:tc>
      </w:tr>
      <w:tr w:rsidR="003671EB" w:rsidRPr="00FC78F2" w:rsidTr="001B1E46">
        <w:trPr>
          <w:jc w:val="center"/>
        </w:trPr>
        <w:tc>
          <w:tcPr>
            <w:tcW w:w="1032" w:type="dxa"/>
          </w:tcPr>
          <w:p w:rsidR="003671EB" w:rsidRPr="00FC78F2" w:rsidRDefault="003671EB" w:rsidP="001B1E46">
            <w:pPr>
              <w:pStyle w:val="TableContents"/>
              <w:rPr>
                <w:rFonts w:ascii="Times New Roman" w:hAnsi="Times New Roman" w:cs="Times New Roman"/>
                <w:sz w:val="26"/>
                <w:szCs w:val="26"/>
              </w:rPr>
            </w:pPr>
          </w:p>
        </w:tc>
        <w:tc>
          <w:tcPr>
            <w:tcW w:w="6202" w:type="dxa"/>
          </w:tcPr>
          <w:p w:rsidR="003671EB" w:rsidRPr="00FC78F2" w:rsidRDefault="003671EB" w:rsidP="001B1E46">
            <w:pPr>
              <w:pStyle w:val="BodyText"/>
              <w:rPr>
                <w:rFonts w:ascii="Times New Roman" w:hAnsi="Times New Roman" w:cs="Times New Roman"/>
                <w:sz w:val="26"/>
                <w:szCs w:val="26"/>
              </w:rPr>
            </w:pPr>
            <w:r w:rsidRPr="00FC78F2">
              <w:rPr>
                <w:rFonts w:ascii="Times New Roman" w:hAnsi="Times New Roman" w:cs="Times New Roman"/>
                <w:sz w:val="26"/>
                <w:szCs w:val="26"/>
              </w:rPr>
              <w:t>4.6 Module hierarchy diagram</w:t>
            </w:r>
          </w:p>
        </w:tc>
        <w:tc>
          <w:tcPr>
            <w:tcW w:w="1385" w:type="dxa"/>
          </w:tcPr>
          <w:p w:rsidR="003671EB" w:rsidRPr="00FC78F2" w:rsidRDefault="003671EB" w:rsidP="001B1E46">
            <w:pPr>
              <w:pStyle w:val="TableContents"/>
              <w:rPr>
                <w:rFonts w:ascii="Times New Roman" w:hAnsi="Times New Roman" w:cs="Times New Roman"/>
                <w:sz w:val="26"/>
                <w:szCs w:val="26"/>
              </w:rPr>
            </w:pPr>
          </w:p>
        </w:tc>
      </w:tr>
    </w:tbl>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Default="003671EB" w:rsidP="003671EB">
      <w:pPr>
        <w:jc w:val="center"/>
        <w:rPr>
          <w:rFonts w:ascii="Times New Roman" w:hAnsi="Times New Roman" w:cs="Times New Roman"/>
          <w:b/>
          <w:sz w:val="52"/>
          <w:szCs w:val="36"/>
          <w:u w:val="single"/>
        </w:rPr>
      </w:pPr>
    </w:p>
    <w:p w:rsidR="003671EB" w:rsidRPr="00843F13" w:rsidRDefault="003671EB" w:rsidP="003671EB">
      <w:pPr>
        <w:jc w:val="center"/>
        <w:rPr>
          <w:sz w:val="36"/>
          <w:u w:val="single"/>
        </w:rPr>
      </w:pPr>
      <w:r w:rsidRPr="00513028">
        <w:rPr>
          <w:rFonts w:ascii="Times New Roman" w:hAnsi="Times New Roman" w:cs="Times New Roman"/>
          <w:b/>
          <w:sz w:val="52"/>
          <w:szCs w:val="36"/>
          <w:u w:val="single"/>
        </w:rPr>
        <w:lastRenderedPageBreak/>
        <w:t>CHAPTER 1: INTRODUCTION</w:t>
      </w:r>
    </w:p>
    <w:p w:rsidR="004C473F" w:rsidRDefault="003671EB" w:rsidP="004C473F">
      <w:pPr>
        <w:rPr>
          <w:rFonts w:ascii="Times New Roman" w:hAnsi="Times New Roman" w:cs="Times New Roman"/>
          <w:b/>
          <w:sz w:val="30"/>
          <w:szCs w:val="30"/>
        </w:rPr>
      </w:pPr>
      <w:r w:rsidRPr="00FC78F2">
        <w:rPr>
          <w:rFonts w:ascii="Times New Roman" w:hAnsi="Times New Roman" w:cs="Times New Roman"/>
          <w:b/>
          <w:sz w:val="30"/>
          <w:szCs w:val="30"/>
        </w:rPr>
        <w:t>1.2 Introduction</w:t>
      </w:r>
    </w:p>
    <w:p w:rsidR="004C473F" w:rsidRPr="00F34ABE" w:rsidRDefault="004C473F" w:rsidP="004C473F">
      <w:pPr>
        <w:rPr>
          <w:rFonts w:ascii="Times New Roman" w:hAnsi="Times New Roman" w:cs="Times New Roman"/>
          <w:b/>
          <w:bCs/>
          <w:sz w:val="26"/>
          <w:szCs w:val="26"/>
          <w:u w:val="single"/>
        </w:rPr>
      </w:pPr>
      <w:r w:rsidRPr="00F34ABE">
        <w:rPr>
          <w:b/>
          <w:bCs/>
          <w:u w:val="single"/>
        </w:rPr>
        <w:t xml:space="preserve"> </w:t>
      </w:r>
      <w:r w:rsidRPr="00F34ABE">
        <w:rPr>
          <w:rStyle w:val="apple-style-span"/>
          <w:rFonts w:ascii="Times New Roman" w:eastAsia="Times New Roman" w:hAnsi="Times New Roman" w:cs="Times New Roman"/>
          <w:b/>
          <w:bCs/>
          <w:color w:val="000000"/>
          <w:sz w:val="26"/>
          <w:szCs w:val="26"/>
          <w:u w:val="single"/>
        </w:rPr>
        <w:t>Recruitment</w:t>
      </w:r>
      <w:r w:rsidRPr="00F34ABE">
        <w:rPr>
          <w:rFonts w:ascii="Times New Roman" w:hAnsi="Times New Roman" w:cs="Times New Roman"/>
          <w:b/>
          <w:bCs/>
          <w:sz w:val="26"/>
          <w:szCs w:val="26"/>
          <w:u w:val="single"/>
        </w:rPr>
        <w:t xml:space="preserve"> </w:t>
      </w:r>
      <w:r w:rsidRPr="00F34ABE">
        <w:rPr>
          <w:rStyle w:val="apple-style-span"/>
          <w:rFonts w:ascii="Times New Roman" w:eastAsia="Times New Roman" w:hAnsi="Times New Roman" w:cs="Times New Roman"/>
          <w:b/>
          <w:bCs/>
          <w:color w:val="000000"/>
          <w:sz w:val="26"/>
          <w:szCs w:val="26"/>
          <w:u w:val="single"/>
        </w:rPr>
        <w:t>Process</w:t>
      </w:r>
      <w:r w:rsidRPr="00F34ABE">
        <w:rPr>
          <w:rFonts w:ascii="Times New Roman" w:hAnsi="Times New Roman" w:cs="Times New Roman"/>
          <w:b/>
          <w:bCs/>
          <w:sz w:val="26"/>
          <w:szCs w:val="26"/>
          <w:u w:val="single"/>
        </w:rPr>
        <w:t xml:space="preserve"> </w:t>
      </w:r>
      <w:r w:rsidRPr="00F34ABE">
        <w:rPr>
          <w:rStyle w:val="apple-style-span"/>
          <w:rFonts w:ascii="Times New Roman" w:eastAsia="Times New Roman" w:hAnsi="Times New Roman" w:cs="Times New Roman"/>
          <w:b/>
          <w:bCs/>
          <w:color w:val="000000"/>
          <w:sz w:val="26"/>
          <w:szCs w:val="26"/>
          <w:u w:val="single"/>
        </w:rPr>
        <w:t>System</w:t>
      </w:r>
    </w:p>
    <w:p w:rsidR="004C473F" w:rsidRPr="00F34ABE" w:rsidRDefault="004C473F" w:rsidP="004C473F">
      <w:pPr>
        <w:ind w:firstLine="720"/>
        <w:rPr>
          <w:rFonts w:ascii="Times New Roman" w:hAnsi="Times New Roman" w:cs="Times New Roman"/>
          <w:b/>
          <w:sz w:val="26"/>
          <w:szCs w:val="26"/>
          <w:u w:val="single"/>
        </w:rPr>
      </w:pPr>
      <w:r w:rsidRPr="00F34ABE">
        <w:rPr>
          <w:rFonts w:ascii="Times New Roman" w:hAnsi="Times New Roman" w:cs="Times New Roman"/>
          <w:sz w:val="26"/>
          <w:szCs w:val="26"/>
        </w:rPr>
        <w:t>This project is aimed at developing a web-based and central Recruitment Process System for the University or college. Some features of this system will be creating vacancies, storing Applicants data, Interview process initiation, Scheduling Interviews, Storing Interview results for the applicant and finally Hiring of the applicant. Reports may be required to be generated for the use of Company.</w:t>
      </w:r>
    </w:p>
    <w:p w:rsidR="004C473F" w:rsidRPr="00F34ABE" w:rsidRDefault="004C473F" w:rsidP="004C473F">
      <w:pPr>
        <w:ind w:firstLine="720"/>
        <w:rPr>
          <w:rFonts w:ascii="Times New Roman" w:hAnsi="Times New Roman" w:cs="Times New Roman"/>
          <w:sz w:val="26"/>
          <w:szCs w:val="26"/>
        </w:rPr>
      </w:pPr>
      <w:r w:rsidRPr="00F34ABE">
        <w:rPr>
          <w:rFonts w:ascii="Times New Roman" w:hAnsi="Times New Roman" w:cs="Times New Roman"/>
          <w:sz w:val="26"/>
          <w:szCs w:val="26"/>
        </w:rPr>
        <w:t xml:space="preserve">Presently In any college we don’t have a website for Recruitments. Student has to manually submit his details to placement officer. Placement officer has to submit student details to company manually. Present system is not providing many options to old </w:t>
      </w:r>
      <w:r w:rsidR="002447C5">
        <w:rPr>
          <w:rFonts w:ascii="Times New Roman" w:hAnsi="Times New Roman" w:cs="Times New Roman"/>
          <w:sz w:val="26"/>
          <w:szCs w:val="26"/>
        </w:rPr>
        <w:t>Jobseeker</w:t>
      </w:r>
      <w:r w:rsidRPr="00F34ABE">
        <w:rPr>
          <w:rFonts w:ascii="Times New Roman" w:hAnsi="Times New Roman" w:cs="Times New Roman"/>
          <w:sz w:val="26"/>
          <w:szCs w:val="26"/>
        </w:rPr>
        <w:t xml:space="preserve"> of college.  There is no concept of student desired search for job options. There no chance of providing latest coursed updated by student.</w:t>
      </w:r>
    </w:p>
    <w:p w:rsidR="004C473F" w:rsidRPr="00F34ABE" w:rsidRDefault="004C473F" w:rsidP="004C473F">
      <w:pPr>
        <w:ind w:firstLine="720"/>
        <w:rPr>
          <w:rStyle w:val="apple-style-span"/>
          <w:rFonts w:ascii="Times New Roman" w:hAnsi="Times New Roman" w:cs="Times New Roman"/>
          <w:b/>
          <w:sz w:val="26"/>
          <w:szCs w:val="26"/>
          <w:u w:val="single"/>
        </w:rPr>
      </w:pPr>
      <w:r w:rsidRPr="00F34ABE">
        <w:rPr>
          <w:rStyle w:val="apple-style-span"/>
          <w:rFonts w:ascii="Times New Roman" w:hAnsi="Times New Roman" w:cs="Times New Roman"/>
          <w:color w:val="000000"/>
          <w:sz w:val="26"/>
          <w:szCs w:val="26"/>
        </w:rPr>
        <w:t>This system has computerized the operations done in a Recruitment Process System. It maintains various files by doing additions &amp; modifications to them. It has a selection process where persons are selected according to the client requirements. This is done making use of personal details, personal qualification, client details and client requirements. In this Project student can directly submit his resume to Placement officer and student can directly communicate with company official by using this system. By this college can provide more jobs for old student and final year student.</w:t>
      </w:r>
    </w:p>
    <w:p w:rsidR="00F34ABE" w:rsidRDefault="00F34ABE" w:rsidP="004C473F">
      <w:pPr>
        <w:pStyle w:val="BodyTextIndent"/>
        <w:ind w:left="0"/>
        <w:rPr>
          <w:rStyle w:val="apple-style-span"/>
          <w:rFonts w:ascii="Times New Roman" w:hAnsi="Times New Roman" w:cs="Times New Roman"/>
          <w:b/>
          <w:bCs/>
          <w:color w:val="000000"/>
          <w:sz w:val="26"/>
          <w:szCs w:val="26"/>
          <w:u w:val="single"/>
        </w:rPr>
      </w:pPr>
    </w:p>
    <w:p w:rsidR="00F34ABE" w:rsidRDefault="00F34ABE" w:rsidP="004C473F">
      <w:pPr>
        <w:pStyle w:val="BodyTextIndent"/>
        <w:ind w:left="0"/>
        <w:rPr>
          <w:rStyle w:val="apple-style-span"/>
          <w:rFonts w:ascii="Times New Roman" w:hAnsi="Times New Roman" w:cs="Times New Roman"/>
          <w:b/>
          <w:bCs/>
          <w:color w:val="000000"/>
          <w:sz w:val="26"/>
          <w:szCs w:val="26"/>
          <w:u w:val="single"/>
        </w:rPr>
      </w:pPr>
    </w:p>
    <w:p w:rsidR="00F34ABE" w:rsidRDefault="00F34ABE" w:rsidP="004C473F">
      <w:pPr>
        <w:pStyle w:val="BodyTextIndent"/>
        <w:ind w:left="0"/>
        <w:rPr>
          <w:rStyle w:val="apple-style-span"/>
          <w:rFonts w:ascii="Times New Roman" w:hAnsi="Times New Roman" w:cs="Times New Roman"/>
          <w:b/>
          <w:bCs/>
          <w:color w:val="000000"/>
          <w:sz w:val="26"/>
          <w:szCs w:val="26"/>
          <w:u w:val="single"/>
        </w:rPr>
      </w:pPr>
    </w:p>
    <w:p w:rsidR="004C473F" w:rsidRPr="00F34ABE" w:rsidRDefault="004C473F" w:rsidP="004C473F">
      <w:pPr>
        <w:pStyle w:val="BodyTextIndent"/>
        <w:ind w:left="0"/>
        <w:rPr>
          <w:rStyle w:val="apple-style-span"/>
          <w:rFonts w:ascii="Times New Roman" w:hAnsi="Times New Roman" w:cs="Times New Roman"/>
          <w:b/>
          <w:bCs/>
          <w:color w:val="000000"/>
          <w:sz w:val="26"/>
          <w:szCs w:val="26"/>
          <w:u w:val="single"/>
        </w:rPr>
      </w:pPr>
      <w:r w:rsidRPr="00F34ABE">
        <w:rPr>
          <w:rStyle w:val="apple-style-span"/>
          <w:rFonts w:ascii="Times New Roman" w:hAnsi="Times New Roman" w:cs="Times New Roman"/>
          <w:b/>
          <w:bCs/>
          <w:color w:val="000000"/>
          <w:sz w:val="26"/>
          <w:szCs w:val="26"/>
          <w:u w:val="single"/>
        </w:rPr>
        <w:lastRenderedPageBreak/>
        <w:t>Pay Roll System</w:t>
      </w:r>
    </w:p>
    <w:p w:rsidR="004C473F" w:rsidRPr="00F34ABE" w:rsidRDefault="004C473F" w:rsidP="00F34ABE">
      <w:pPr>
        <w:ind w:firstLine="720"/>
        <w:rPr>
          <w:rFonts w:ascii="Times New Roman" w:hAnsi="Times New Roman" w:cs="Times New Roman"/>
          <w:sz w:val="26"/>
          <w:szCs w:val="26"/>
        </w:rPr>
      </w:pPr>
      <w:r w:rsidRPr="00F34ABE">
        <w:rPr>
          <w:rFonts w:ascii="Times New Roman" w:hAnsi="Times New Roman" w:cs="Times New Roman"/>
          <w:sz w:val="26"/>
          <w:szCs w:val="26"/>
        </w:rPr>
        <w:t>The purpose of employee management system is to automate the existing manual system by the help of computerized equipment and full-fledged web application, fulfilling their requirement so that their valuable data/ information can be stored for long period with easy accessing and manipulation of the same. The required software and hardware are easily available and easy to work with.</w:t>
      </w:r>
    </w:p>
    <w:p w:rsidR="004C473F" w:rsidRPr="00F34ABE" w:rsidRDefault="004C473F" w:rsidP="004C473F">
      <w:pPr>
        <w:rPr>
          <w:rFonts w:ascii="Times New Roman" w:hAnsi="Times New Roman" w:cs="Times New Roman"/>
          <w:sz w:val="26"/>
          <w:szCs w:val="26"/>
        </w:rPr>
      </w:pPr>
      <w:r w:rsidRPr="00F34ABE">
        <w:rPr>
          <w:rFonts w:ascii="Times New Roman" w:hAnsi="Times New Roman" w:cs="Times New Roman"/>
          <w:sz w:val="26"/>
          <w:szCs w:val="26"/>
        </w:rPr>
        <w:tab/>
        <w:t>Employee management system as described above, can lead to error free, secure, reliable, fast management system. It can assist to the user to concentrate on their other activates rather to concentrate on the record keeping. Thus it will happen organizing in better utilization of resources.</w:t>
      </w:r>
    </w:p>
    <w:p w:rsidR="004C473F" w:rsidRPr="00F34ABE" w:rsidRDefault="004C473F" w:rsidP="004C473F">
      <w:pPr>
        <w:rPr>
          <w:rFonts w:ascii="Times New Roman" w:hAnsi="Times New Roman" w:cs="Times New Roman"/>
          <w:sz w:val="26"/>
          <w:szCs w:val="26"/>
        </w:rPr>
      </w:pPr>
      <w:r w:rsidRPr="00F34ABE">
        <w:rPr>
          <w:rFonts w:ascii="Times New Roman" w:hAnsi="Times New Roman" w:cs="Times New Roman"/>
          <w:sz w:val="26"/>
          <w:szCs w:val="26"/>
        </w:rPr>
        <w:t xml:space="preserve">The organization can maintain computerized records without redundant entries. That means that one need not distracted by information that is not relevant while being able to reach the information. This Application uses ASP.net as front-end and My-SQL as the back-end. </w:t>
      </w:r>
    </w:p>
    <w:p w:rsidR="004C473F" w:rsidRDefault="004C473F" w:rsidP="004C473F">
      <w:pPr>
        <w:rPr>
          <w:rFonts w:ascii="Times New Roman" w:hAnsi="Times New Roman" w:cs="Times New Roman"/>
          <w:b/>
          <w:bCs/>
          <w:sz w:val="24"/>
        </w:rPr>
      </w:pPr>
    </w:p>
    <w:p w:rsidR="004C473F" w:rsidRDefault="004C473F" w:rsidP="004C473F">
      <w:pPr>
        <w:rPr>
          <w:rFonts w:ascii="Times New Roman" w:hAnsi="Times New Roman" w:cs="Times New Roman"/>
          <w:b/>
          <w:bCs/>
          <w:sz w:val="24"/>
        </w:rPr>
      </w:pPr>
    </w:p>
    <w:p w:rsidR="004C473F" w:rsidRDefault="004C473F" w:rsidP="004C473F">
      <w:pPr>
        <w:rPr>
          <w:rFonts w:ascii="Times New Roman" w:hAnsi="Times New Roman" w:cs="Times New Roman"/>
          <w:b/>
          <w:bCs/>
          <w:sz w:val="24"/>
        </w:rPr>
      </w:pPr>
    </w:p>
    <w:p w:rsidR="004C473F" w:rsidRDefault="004C473F" w:rsidP="004C473F">
      <w:pPr>
        <w:rPr>
          <w:rFonts w:ascii="Times New Roman" w:hAnsi="Times New Roman" w:cs="Times New Roman"/>
          <w:b/>
          <w:bCs/>
          <w:sz w:val="24"/>
        </w:rPr>
      </w:pPr>
    </w:p>
    <w:p w:rsidR="004C473F" w:rsidRDefault="004C473F" w:rsidP="004C473F">
      <w:pPr>
        <w:rPr>
          <w:rFonts w:ascii="Times New Roman" w:hAnsi="Times New Roman" w:cs="Times New Roman"/>
          <w:b/>
          <w:bCs/>
          <w:sz w:val="24"/>
        </w:rPr>
      </w:pPr>
    </w:p>
    <w:p w:rsidR="004C473F" w:rsidRPr="00FC78F2" w:rsidRDefault="004C473F" w:rsidP="004C473F">
      <w:pPr>
        <w:rPr>
          <w:rFonts w:ascii="Times New Roman" w:hAnsi="Times New Roman"/>
          <w:color w:val="323232"/>
          <w:sz w:val="26"/>
          <w:szCs w:val="26"/>
        </w:rPr>
      </w:pPr>
    </w:p>
    <w:p w:rsidR="003671EB" w:rsidRPr="0071642B" w:rsidRDefault="003671EB" w:rsidP="003671EB">
      <w:pPr>
        <w:ind w:firstLine="720"/>
        <w:rPr>
          <w:sz w:val="26"/>
          <w:szCs w:val="26"/>
        </w:rPr>
      </w:pPr>
      <w:r w:rsidRPr="00FC78F2">
        <w:rPr>
          <w:rFonts w:ascii="Times New Roman" w:hAnsi="Times New Roman"/>
          <w:color w:val="323232"/>
          <w:sz w:val="26"/>
          <w:szCs w:val="26"/>
        </w:rPr>
        <w:t>.</w:t>
      </w:r>
    </w:p>
    <w:p w:rsidR="004C473F" w:rsidRDefault="004C473F" w:rsidP="003671EB">
      <w:pPr>
        <w:rPr>
          <w:rFonts w:ascii="Times New Roman" w:hAnsi="Times New Roman" w:cs="Times New Roman"/>
          <w:b/>
          <w:sz w:val="30"/>
          <w:szCs w:val="30"/>
        </w:rPr>
      </w:pPr>
    </w:p>
    <w:p w:rsidR="001417DC" w:rsidRDefault="001417DC" w:rsidP="003671EB">
      <w:pPr>
        <w:rPr>
          <w:rFonts w:ascii="Times New Roman" w:hAnsi="Times New Roman" w:cs="Times New Roman"/>
          <w:b/>
          <w:sz w:val="30"/>
          <w:szCs w:val="30"/>
        </w:rPr>
      </w:pPr>
    </w:p>
    <w:p w:rsidR="003671EB" w:rsidRPr="00FC78F2" w:rsidRDefault="003671EB" w:rsidP="003671EB">
      <w:pPr>
        <w:rPr>
          <w:rFonts w:ascii="Times New Roman" w:hAnsi="Times New Roman" w:cs="Times New Roman"/>
          <w:b/>
          <w:sz w:val="30"/>
          <w:szCs w:val="30"/>
        </w:rPr>
      </w:pPr>
      <w:r w:rsidRPr="00FC78F2">
        <w:rPr>
          <w:rFonts w:ascii="Times New Roman" w:hAnsi="Times New Roman" w:cs="Times New Roman"/>
          <w:b/>
          <w:sz w:val="30"/>
          <w:szCs w:val="30"/>
        </w:rPr>
        <w:t>1.3 Existing System and Need for System</w:t>
      </w:r>
    </w:p>
    <w:p w:rsidR="003671EB" w:rsidRDefault="003671EB" w:rsidP="00682035">
      <w:pPr>
        <w:pStyle w:val="m-7479789669611134031p1"/>
        <w:rPr>
          <w:b/>
        </w:rPr>
      </w:pPr>
      <w:r w:rsidRPr="001417DC">
        <w:rPr>
          <w:b/>
        </w:rPr>
        <w:t>Existing System</w:t>
      </w:r>
    </w:p>
    <w:p w:rsidR="001B1E46" w:rsidRPr="00682035" w:rsidRDefault="001B1E46" w:rsidP="00682035">
      <w:pPr>
        <w:pStyle w:val="m-7479789669611134031p1"/>
        <w:rPr>
          <w:rStyle w:val="m-7479789669611134031s1"/>
        </w:rPr>
      </w:pPr>
      <w:r w:rsidRPr="00F34ABE">
        <w:rPr>
          <w:rStyle w:val="apple-style-span"/>
          <w:b/>
          <w:bCs/>
          <w:color w:val="000000"/>
          <w:sz w:val="26"/>
          <w:szCs w:val="26"/>
          <w:u w:val="single"/>
        </w:rPr>
        <w:t>Recruitment</w:t>
      </w:r>
      <w:r>
        <w:rPr>
          <w:rStyle w:val="apple-style-span"/>
          <w:b/>
          <w:bCs/>
          <w:color w:val="000000"/>
          <w:sz w:val="26"/>
          <w:szCs w:val="26"/>
          <w:u w:val="single"/>
        </w:rPr>
        <w:t xml:space="preserve"> System</w:t>
      </w:r>
    </w:p>
    <w:p w:rsidR="002E3817" w:rsidRPr="00682035" w:rsidRDefault="002E3817" w:rsidP="00682035">
      <w:pPr>
        <w:pStyle w:val="m-7479789669611134031p1"/>
        <w:rPr>
          <w:rStyle w:val="m-7479789669611134031s1"/>
        </w:rPr>
      </w:pPr>
      <w:r w:rsidRPr="00682035">
        <w:rPr>
          <w:rStyle w:val="m-7479789669611134031s1"/>
        </w:rPr>
        <w:t>There are many</w:t>
      </w:r>
      <w:r w:rsidR="003671EB" w:rsidRPr="00682035">
        <w:rPr>
          <w:rStyle w:val="m-7479789669611134031s1"/>
        </w:rPr>
        <w:t xml:space="preserve"> existing systems for client side. So al</w:t>
      </w:r>
      <w:r w:rsidRPr="00682035">
        <w:rPr>
          <w:rStyle w:val="m-7479789669611134031s1"/>
        </w:rPr>
        <w:t xml:space="preserve">l the work are handling online </w:t>
      </w:r>
      <w:r w:rsidR="008E0EAC" w:rsidRPr="00682035">
        <w:rPr>
          <w:rStyle w:val="m-7479789669611134031s1"/>
        </w:rPr>
        <w:t xml:space="preserve">but some limitations are found as </w:t>
      </w:r>
      <w:r w:rsidRPr="00682035">
        <w:rPr>
          <w:rStyle w:val="m-7479789669611134031s1"/>
        </w:rPr>
        <w:t>Costs Can Spiral</w:t>
      </w:r>
      <w:r w:rsidR="001B1E46">
        <w:rPr>
          <w:rStyle w:val="m-7479789669611134031s1"/>
        </w:rPr>
        <w:t xml:space="preserve"> </w:t>
      </w:r>
      <w:r w:rsidRPr="00682035">
        <w:rPr>
          <w:rStyle w:val="m-7479789669611134031s1"/>
        </w:rPr>
        <w:t>Depending on the online platform you use, you may have to pay a subscription fee or other costs to post your vacancy.</w:t>
      </w:r>
      <w:r w:rsidR="001B1E46">
        <w:rPr>
          <w:rStyle w:val="m-7479789669611134031s1"/>
        </w:rPr>
        <w:t xml:space="preserve"> </w:t>
      </w:r>
      <w:r w:rsidRPr="00682035">
        <w:rPr>
          <w:rStyle w:val="m-7479789669611134031s1"/>
        </w:rPr>
        <w:t xml:space="preserve">It Can Be Difficult to Measure </w:t>
      </w:r>
      <w:r w:rsidR="001B1E46" w:rsidRPr="00682035">
        <w:rPr>
          <w:rStyle w:val="m-7479789669611134031s1"/>
        </w:rPr>
        <w:t>Effectiveness</w:t>
      </w:r>
      <w:r w:rsidR="001B1E46">
        <w:rPr>
          <w:rStyle w:val="m-7479789669611134031s1"/>
        </w:rPr>
        <w:t>.</w:t>
      </w:r>
      <w:r w:rsidR="001B1E46" w:rsidRPr="00682035">
        <w:rPr>
          <w:rStyle w:val="m-7479789669611134031s1"/>
        </w:rPr>
        <w:t xml:space="preserve"> </w:t>
      </w:r>
      <w:r w:rsidRPr="00682035">
        <w:rPr>
          <w:rStyle w:val="m-7479789669611134031s1"/>
        </w:rPr>
        <w:t>For some roles, companies per</w:t>
      </w:r>
      <w:r w:rsidR="001B1E46">
        <w:rPr>
          <w:rStyle w:val="m-7479789669611134031s1"/>
        </w:rPr>
        <w:t xml:space="preserve">ceive that online job postings particularly on social media </w:t>
      </w:r>
      <w:r w:rsidRPr="00682035">
        <w:rPr>
          <w:rStyle w:val="m-7479789669611134031s1"/>
        </w:rPr>
        <w:t xml:space="preserve">can give off the wrong image of their company. </w:t>
      </w:r>
      <w:r w:rsidR="001B1E46">
        <w:rPr>
          <w:rStyle w:val="m-7479789669611134031s1"/>
        </w:rPr>
        <w:t xml:space="preserve"> </w:t>
      </w:r>
      <w:r w:rsidRPr="00682035">
        <w:rPr>
          <w:rStyle w:val="m-7479789669611134031s1"/>
        </w:rPr>
        <w:t>It Attracts Bad Candidates</w:t>
      </w:r>
      <w:r w:rsidR="002F4CE2">
        <w:rPr>
          <w:rStyle w:val="m-7479789669611134031s1"/>
        </w:rPr>
        <w:t>.</w:t>
      </w:r>
      <w:r w:rsidRPr="00682035">
        <w:rPr>
          <w:rStyle w:val="m-7479789669611134031s1"/>
        </w:rPr>
        <w:t xml:space="preserve"> There’s a Lot of Competition</w:t>
      </w:r>
      <w:r w:rsidR="001B1E46">
        <w:rPr>
          <w:rStyle w:val="m-7479789669611134031s1"/>
        </w:rPr>
        <w:t xml:space="preserve"> </w:t>
      </w:r>
      <w:r w:rsidRPr="00682035">
        <w:rPr>
          <w:rStyle w:val="m-7479789669611134031s1"/>
        </w:rPr>
        <w:t xml:space="preserve">If you are receiving large volumes of applications that need to be pruned, there are technical issues with the platform you are working with, or the job ad itself constantly needs to be changed, then the process can start to become difficult to </w:t>
      </w:r>
      <w:r w:rsidR="001B1E46" w:rsidRPr="00682035">
        <w:rPr>
          <w:rStyle w:val="m-7479789669611134031s1"/>
        </w:rPr>
        <w:t>manage. It</w:t>
      </w:r>
      <w:r w:rsidRPr="00682035">
        <w:rPr>
          <w:rStyle w:val="m-7479789669611134031s1"/>
        </w:rPr>
        <w:t xml:space="preserve"> Attracts Fraudulent Applicants </w:t>
      </w:r>
    </w:p>
    <w:p w:rsidR="001B1E46" w:rsidRPr="00682035" w:rsidRDefault="001B1E46" w:rsidP="001B1E46">
      <w:pPr>
        <w:pStyle w:val="m-7479789669611134031p1"/>
        <w:rPr>
          <w:rStyle w:val="m-7479789669611134031s1"/>
        </w:rPr>
      </w:pPr>
      <w:r>
        <w:rPr>
          <w:rStyle w:val="apple-style-span"/>
          <w:b/>
          <w:bCs/>
          <w:color w:val="000000"/>
          <w:sz w:val="26"/>
          <w:szCs w:val="26"/>
          <w:u w:val="single"/>
        </w:rPr>
        <w:t>Pay Roll System</w:t>
      </w:r>
    </w:p>
    <w:p w:rsidR="001B1E46" w:rsidRPr="00484B68" w:rsidRDefault="001B1E46" w:rsidP="001B1E46">
      <w:pPr>
        <w:pStyle w:val="m-7479789669611134031p1"/>
      </w:pPr>
      <w:r w:rsidRPr="00682035">
        <w:rPr>
          <w:rStyle w:val="m-7479789669611134031s1"/>
        </w:rPr>
        <w:t xml:space="preserve">There are many existing </w:t>
      </w:r>
      <w:r>
        <w:rPr>
          <w:rStyle w:val="m-7479789669611134031s1"/>
        </w:rPr>
        <w:t>pay</w:t>
      </w:r>
      <w:r w:rsidR="002F4CE2">
        <w:rPr>
          <w:rStyle w:val="m-7479789669611134031s1"/>
        </w:rPr>
        <w:t xml:space="preserve"> roll</w:t>
      </w:r>
      <w:r>
        <w:rPr>
          <w:rStyle w:val="m-7479789669611134031s1"/>
        </w:rPr>
        <w:t xml:space="preserve"> </w:t>
      </w:r>
      <w:r w:rsidRPr="00682035">
        <w:rPr>
          <w:rStyle w:val="m-7479789669611134031s1"/>
        </w:rPr>
        <w:t>systems for client side</w:t>
      </w:r>
      <w:r>
        <w:rPr>
          <w:rStyle w:val="m-7479789669611134031s1"/>
        </w:rPr>
        <w:t xml:space="preserve"> bu</w:t>
      </w:r>
      <w:r w:rsidR="002F4CE2">
        <w:rPr>
          <w:rStyle w:val="m-7479789669611134031s1"/>
        </w:rPr>
        <w:t>t all are run on private basis not use third party system</w:t>
      </w:r>
      <w:r>
        <w:rPr>
          <w:rStyle w:val="m-7479789669611134031s1"/>
        </w:rPr>
        <w:t>. We can give facility to employee</w:t>
      </w:r>
      <w:r w:rsidR="002F4CE2">
        <w:rPr>
          <w:rStyle w:val="m-7479789669611134031s1"/>
        </w:rPr>
        <w:t xml:space="preserve"> or company to </w:t>
      </w:r>
      <w:r>
        <w:rPr>
          <w:rStyle w:val="m-7479789669611134031s1"/>
        </w:rPr>
        <w:t xml:space="preserve">all process from hiring to payroll system work on one portal. Not need </w:t>
      </w:r>
      <w:r w:rsidR="002F4CE2">
        <w:rPr>
          <w:rStyle w:val="m-7479789669611134031s1"/>
        </w:rPr>
        <w:t xml:space="preserve">to carry extra system in company. </w:t>
      </w:r>
      <w:r>
        <w:rPr>
          <w:rStyle w:val="m-7479789669611134031s1"/>
        </w:rPr>
        <w:t xml:space="preserve"> </w:t>
      </w:r>
      <w:r w:rsidR="002F4CE2">
        <w:rPr>
          <w:rStyle w:val="m-7479789669611134031s1"/>
        </w:rPr>
        <w:t xml:space="preserve">Some system work offline or some work on online central basis. </w:t>
      </w:r>
    </w:p>
    <w:p w:rsidR="001B1E46" w:rsidRPr="00484B68" w:rsidRDefault="001B1E46" w:rsidP="001B1E46"/>
    <w:p w:rsidR="002E3817" w:rsidRPr="00484B68" w:rsidRDefault="002E3817" w:rsidP="00484B68"/>
    <w:p w:rsidR="002E3817" w:rsidRPr="00484B68" w:rsidRDefault="002E3817" w:rsidP="00484B68"/>
    <w:p w:rsidR="002E3817" w:rsidRPr="00484B68" w:rsidRDefault="002E3817" w:rsidP="00484B68"/>
    <w:p w:rsidR="002E3817" w:rsidRPr="00484B68" w:rsidRDefault="002E3817" w:rsidP="00484B68"/>
    <w:p w:rsidR="002E3817" w:rsidRPr="00484B68" w:rsidRDefault="002E3817" w:rsidP="00484B68"/>
    <w:p w:rsidR="002E3817" w:rsidRPr="00484B68" w:rsidRDefault="002E3817" w:rsidP="00484B68"/>
    <w:p w:rsidR="002E3817" w:rsidRPr="00484B68" w:rsidRDefault="002E3817" w:rsidP="00484B68"/>
    <w:p w:rsidR="002E3817" w:rsidRDefault="002E3817" w:rsidP="002E3817">
      <w:pPr>
        <w:spacing w:after="0"/>
        <w:rPr>
          <w:rFonts w:ascii="Times New Roman" w:hAnsi="Times New Roman" w:cs="Times New Roman"/>
          <w:b/>
          <w:sz w:val="26"/>
          <w:szCs w:val="26"/>
        </w:rPr>
      </w:pPr>
    </w:p>
    <w:p w:rsidR="002F4CE2" w:rsidRDefault="002F4CE2" w:rsidP="002E3817">
      <w:pPr>
        <w:spacing w:after="0"/>
        <w:rPr>
          <w:rFonts w:ascii="Times New Roman" w:hAnsi="Times New Roman" w:cs="Times New Roman"/>
          <w:b/>
          <w:sz w:val="26"/>
          <w:szCs w:val="26"/>
        </w:rPr>
      </w:pPr>
    </w:p>
    <w:p w:rsidR="003671EB" w:rsidRPr="002E3817" w:rsidRDefault="003671EB" w:rsidP="002E3817">
      <w:pPr>
        <w:spacing w:after="0"/>
        <w:rPr>
          <w:rFonts w:ascii="Times New Roman" w:hAnsi="Times New Roman" w:cs="Times New Roman"/>
          <w:color w:val="000000"/>
          <w:sz w:val="26"/>
          <w:szCs w:val="26"/>
          <w:u w:val="single"/>
        </w:rPr>
      </w:pPr>
      <w:r w:rsidRPr="002E3817">
        <w:rPr>
          <w:rFonts w:ascii="Times New Roman" w:hAnsi="Times New Roman" w:cs="Times New Roman"/>
          <w:b/>
          <w:sz w:val="26"/>
          <w:szCs w:val="26"/>
          <w:u w:val="single"/>
        </w:rPr>
        <w:t>Need for System</w:t>
      </w:r>
    </w:p>
    <w:p w:rsidR="00A8417B" w:rsidRPr="00A8417B" w:rsidRDefault="00A8417B" w:rsidP="002F4CE2">
      <w:pPr>
        <w:rPr>
          <w:rFonts w:ascii="Times New Roman" w:hAnsi="Times New Roman" w:cs="Times New Roman"/>
          <w:b/>
          <w:bCs/>
          <w:sz w:val="26"/>
          <w:szCs w:val="26"/>
          <w:u w:val="single"/>
        </w:rPr>
      </w:pPr>
      <w:r w:rsidRPr="00A8417B">
        <w:rPr>
          <w:rFonts w:ascii="Times New Roman" w:hAnsi="Times New Roman" w:cs="Times New Roman"/>
          <w:b/>
          <w:bCs/>
          <w:sz w:val="26"/>
          <w:szCs w:val="26"/>
          <w:u w:val="single"/>
        </w:rPr>
        <w:t>Recruitment System:</w:t>
      </w:r>
    </w:p>
    <w:p w:rsidR="004C473F" w:rsidRDefault="003671EB" w:rsidP="00A8417B">
      <w:pPr>
        <w:rPr>
          <w:rFonts w:ascii="Times New Roman" w:hAnsi="Times New Roman" w:cs="Times New Roman"/>
          <w:b/>
          <w:sz w:val="30"/>
          <w:szCs w:val="30"/>
        </w:rPr>
      </w:pPr>
      <w:r w:rsidRPr="00FC78F2">
        <w:rPr>
          <w:rFonts w:ascii="Times New Roman" w:hAnsi="Times New Roman" w:cs="Times New Roman"/>
          <w:sz w:val="26"/>
          <w:szCs w:val="26"/>
        </w:rPr>
        <w:t xml:space="preserve">We are Develop the </w:t>
      </w:r>
      <w:r w:rsidR="00A8417B">
        <w:rPr>
          <w:rFonts w:ascii="Times New Roman" w:hAnsi="Times New Roman" w:cs="Times New Roman"/>
          <w:sz w:val="26"/>
          <w:szCs w:val="26"/>
        </w:rPr>
        <w:t>recruitment System</w:t>
      </w:r>
      <w:r w:rsidRPr="00FC78F2">
        <w:rPr>
          <w:rFonts w:ascii="Times New Roman" w:hAnsi="Times New Roman" w:cs="Times New Roman"/>
          <w:sz w:val="26"/>
          <w:szCs w:val="26"/>
        </w:rPr>
        <w:t>.</w:t>
      </w:r>
      <w:r w:rsidR="002F4CE2">
        <w:rPr>
          <w:rFonts w:ascii="Times New Roman" w:hAnsi="Times New Roman" w:cs="Times New Roman"/>
          <w:sz w:val="26"/>
          <w:szCs w:val="26"/>
        </w:rPr>
        <w:t xml:space="preserve"> </w:t>
      </w:r>
      <w:r w:rsidRPr="00FC78F2">
        <w:rPr>
          <w:rFonts w:ascii="Times New Roman" w:hAnsi="Times New Roman" w:cs="Times New Roman"/>
          <w:color w:val="000000"/>
          <w:sz w:val="26"/>
          <w:szCs w:val="26"/>
        </w:rPr>
        <w:t xml:space="preserve">To overcome problems </w:t>
      </w:r>
      <w:r w:rsidR="00A8417B">
        <w:rPr>
          <w:rFonts w:ascii="Times New Roman" w:hAnsi="Times New Roman" w:cs="Times New Roman"/>
          <w:color w:val="000000"/>
          <w:sz w:val="26"/>
          <w:szCs w:val="26"/>
        </w:rPr>
        <w:t xml:space="preserve">of cost and time consuming process and </w:t>
      </w:r>
      <w:r w:rsidR="00A8417B" w:rsidRPr="00A8417B">
        <w:rPr>
          <w:rFonts w:ascii="Times New Roman" w:hAnsi="Times New Roman" w:cs="Times New Roman"/>
          <w:sz w:val="26"/>
          <w:szCs w:val="26"/>
        </w:rPr>
        <w:t>unwanted posts, ads distract to student. Removing problems from existing systems and create fast process to hire employee. An </w:t>
      </w:r>
      <w:r w:rsidR="00A8417B" w:rsidRPr="00A8417B">
        <w:t>online recruitment system</w:t>
      </w:r>
      <w:r w:rsidR="00A8417B" w:rsidRPr="00A8417B">
        <w:rPr>
          <w:rFonts w:ascii="Times New Roman" w:hAnsi="Times New Roman" w:cs="Times New Roman"/>
          <w:sz w:val="26"/>
          <w:szCs w:val="26"/>
        </w:rPr>
        <w:t> is a service that automates a company's recruiting </w:t>
      </w:r>
      <w:r w:rsidR="00A8417B" w:rsidRPr="00A8417B">
        <w:t>needs</w:t>
      </w:r>
      <w:r w:rsidR="00A8417B" w:rsidRPr="00A8417B">
        <w:rPr>
          <w:rFonts w:ascii="Times New Roman" w:hAnsi="Times New Roman" w:cs="Times New Roman"/>
          <w:sz w:val="26"/>
          <w:szCs w:val="26"/>
        </w:rPr>
        <w:t> by getting volumes of employment applications over the internet.</w:t>
      </w:r>
      <w:r w:rsidR="00A8417B">
        <w:rPr>
          <w:rFonts w:ascii="Times New Roman" w:hAnsi="Times New Roman" w:cs="Times New Roman"/>
          <w:b/>
          <w:sz w:val="30"/>
          <w:szCs w:val="30"/>
        </w:rPr>
        <w:t xml:space="preserve"> </w:t>
      </w:r>
    </w:p>
    <w:p w:rsidR="00A8417B" w:rsidRPr="00A8417B" w:rsidRDefault="00A8417B" w:rsidP="00A8417B">
      <w:pPr>
        <w:rPr>
          <w:rFonts w:ascii="Times New Roman" w:hAnsi="Times New Roman" w:cs="Times New Roman"/>
          <w:bCs/>
          <w:sz w:val="26"/>
          <w:szCs w:val="26"/>
        </w:rPr>
      </w:pPr>
      <w:r w:rsidRPr="00A8417B">
        <w:rPr>
          <w:rFonts w:ascii="Times New Roman" w:hAnsi="Times New Roman" w:cs="Times New Roman"/>
          <w:b/>
          <w:sz w:val="30"/>
          <w:szCs w:val="30"/>
          <w:u w:val="single"/>
        </w:rPr>
        <w:t>Payroll System:</w:t>
      </w:r>
    </w:p>
    <w:p w:rsidR="00A8417B" w:rsidRPr="00A8417B" w:rsidRDefault="00A8417B" w:rsidP="00A8417B">
      <w:pPr>
        <w:rPr>
          <w:rFonts w:ascii="Times New Roman" w:hAnsi="Times New Roman" w:cs="Times New Roman"/>
          <w:bCs/>
          <w:sz w:val="26"/>
          <w:szCs w:val="26"/>
        </w:rPr>
      </w:pPr>
      <w:r w:rsidRPr="00A8417B">
        <w:rPr>
          <w:rFonts w:ascii="Times New Roman" w:hAnsi="Times New Roman" w:cs="Times New Roman"/>
          <w:bCs/>
          <w:sz w:val="26"/>
          <w:szCs w:val="26"/>
        </w:rPr>
        <w:t xml:space="preserve">Now a day payroll system work on private basis or offline so we need to make this online or all employee manage on one place from hiring to managing </w:t>
      </w:r>
      <w:r w:rsidR="00256523" w:rsidRPr="00A8417B">
        <w:rPr>
          <w:rFonts w:ascii="Times New Roman" w:hAnsi="Times New Roman" w:cs="Times New Roman"/>
          <w:bCs/>
          <w:sz w:val="26"/>
          <w:szCs w:val="26"/>
        </w:rPr>
        <w:t>profile.</w:t>
      </w:r>
      <w:r w:rsidR="00256523">
        <w:rPr>
          <w:rFonts w:ascii="Times New Roman" w:hAnsi="Times New Roman" w:cs="Times New Roman"/>
          <w:bCs/>
          <w:sz w:val="26"/>
          <w:szCs w:val="26"/>
        </w:rPr>
        <w:t xml:space="preserve"> And is helps to pay taxes easily. </w:t>
      </w:r>
      <w:r w:rsidR="00256523" w:rsidRPr="009D5DCF">
        <w:rPr>
          <w:rFonts w:ascii="Times New Roman" w:hAnsi="Times New Roman" w:cs="Times New Roman"/>
          <w:bCs/>
          <w:sz w:val="26"/>
          <w:szCs w:val="26"/>
        </w:rPr>
        <w:t>These systems allow easy management of employees' salaries, wages, taxes and other deductions. Companies need to be extra careful while calculating taxes, EPF and SOCSO to prevent any mistakes</w:t>
      </w:r>
      <w:r w:rsidR="009D5DCF" w:rsidRPr="009D5DCF">
        <w:rPr>
          <w:rFonts w:ascii="Times New Roman" w:hAnsi="Times New Roman" w:cs="Times New Roman"/>
          <w:bCs/>
          <w:sz w:val="26"/>
          <w:szCs w:val="26"/>
        </w:rPr>
        <w:t>.</w:t>
      </w:r>
    </w:p>
    <w:p w:rsidR="00A8417B" w:rsidRDefault="00A8417B" w:rsidP="00A8417B">
      <w:pPr>
        <w:rPr>
          <w:rFonts w:ascii="Times New Roman" w:hAnsi="Times New Roman" w:cs="Times New Roman"/>
          <w:b/>
          <w:sz w:val="30"/>
          <w:szCs w:val="30"/>
        </w:rPr>
      </w:pPr>
    </w:p>
    <w:p w:rsidR="004C473F" w:rsidRDefault="004C473F" w:rsidP="003671EB">
      <w:pPr>
        <w:rPr>
          <w:rFonts w:ascii="Times New Roman" w:hAnsi="Times New Roman" w:cs="Times New Roman"/>
          <w:b/>
          <w:sz w:val="30"/>
          <w:szCs w:val="30"/>
        </w:rPr>
      </w:pPr>
    </w:p>
    <w:p w:rsidR="004C473F" w:rsidRDefault="004C473F" w:rsidP="003671EB">
      <w:pPr>
        <w:rPr>
          <w:rFonts w:ascii="Times New Roman" w:hAnsi="Times New Roman" w:cs="Times New Roman"/>
          <w:b/>
          <w:sz w:val="30"/>
          <w:szCs w:val="30"/>
        </w:rPr>
      </w:pPr>
    </w:p>
    <w:p w:rsidR="004C473F" w:rsidRDefault="004C473F" w:rsidP="003671EB">
      <w:pPr>
        <w:rPr>
          <w:rFonts w:ascii="Times New Roman" w:hAnsi="Times New Roman" w:cs="Times New Roman"/>
          <w:b/>
          <w:sz w:val="30"/>
          <w:szCs w:val="30"/>
        </w:rPr>
      </w:pPr>
    </w:p>
    <w:p w:rsidR="004C473F" w:rsidRDefault="004C473F" w:rsidP="003671EB">
      <w:pPr>
        <w:rPr>
          <w:rFonts w:ascii="Times New Roman" w:hAnsi="Times New Roman" w:cs="Times New Roman"/>
          <w:b/>
          <w:sz w:val="30"/>
          <w:szCs w:val="30"/>
        </w:rPr>
      </w:pPr>
    </w:p>
    <w:p w:rsidR="004C473F" w:rsidRDefault="004C473F" w:rsidP="003671EB">
      <w:pPr>
        <w:rPr>
          <w:rFonts w:ascii="Times New Roman" w:hAnsi="Times New Roman" w:cs="Times New Roman"/>
          <w:b/>
          <w:sz w:val="30"/>
          <w:szCs w:val="30"/>
        </w:rPr>
      </w:pPr>
    </w:p>
    <w:p w:rsidR="009D5DCF" w:rsidRDefault="009D5DCF" w:rsidP="003671EB">
      <w:pPr>
        <w:rPr>
          <w:rFonts w:ascii="Times New Roman" w:hAnsi="Times New Roman" w:cs="Times New Roman"/>
          <w:b/>
          <w:sz w:val="30"/>
          <w:szCs w:val="30"/>
        </w:rPr>
      </w:pPr>
    </w:p>
    <w:p w:rsidR="009D5DCF" w:rsidRDefault="009D5DCF" w:rsidP="003671EB">
      <w:pPr>
        <w:rPr>
          <w:rFonts w:ascii="Times New Roman" w:hAnsi="Times New Roman" w:cs="Times New Roman"/>
          <w:b/>
          <w:sz w:val="30"/>
          <w:szCs w:val="30"/>
        </w:rPr>
      </w:pPr>
    </w:p>
    <w:p w:rsidR="003671EB" w:rsidRPr="00C67D62" w:rsidRDefault="003671EB" w:rsidP="003671EB">
      <w:pPr>
        <w:rPr>
          <w:rFonts w:ascii="Times New Roman" w:hAnsi="Times New Roman" w:cs="Times New Roman"/>
          <w:b/>
          <w:sz w:val="30"/>
          <w:szCs w:val="30"/>
        </w:rPr>
      </w:pPr>
      <w:r w:rsidRPr="00FC78F2">
        <w:rPr>
          <w:rFonts w:ascii="Times New Roman" w:hAnsi="Times New Roman" w:cs="Times New Roman"/>
          <w:b/>
          <w:sz w:val="30"/>
          <w:szCs w:val="30"/>
        </w:rPr>
        <w:t>1.4 Limitations of existing system</w:t>
      </w:r>
    </w:p>
    <w:p w:rsidR="009D5DCF" w:rsidRPr="009D5DCF" w:rsidRDefault="009D5DCF" w:rsidP="009D5DCF">
      <w:pPr>
        <w:rPr>
          <w:rStyle w:val="m-7479789669611134031s1"/>
          <w:rFonts w:ascii="Times New Roman" w:hAnsi="Times New Roman" w:cs="Times New Roman"/>
          <w:b/>
          <w:bCs/>
          <w:sz w:val="26"/>
          <w:szCs w:val="26"/>
          <w:u w:val="single"/>
        </w:rPr>
      </w:pPr>
      <w:r w:rsidRPr="00A8417B">
        <w:rPr>
          <w:rFonts w:ascii="Times New Roman" w:hAnsi="Times New Roman" w:cs="Times New Roman"/>
          <w:b/>
          <w:bCs/>
          <w:sz w:val="26"/>
          <w:szCs w:val="26"/>
          <w:u w:val="single"/>
        </w:rPr>
        <w:t>Recruitment System</w:t>
      </w:r>
      <w:r w:rsidR="00203D08">
        <w:rPr>
          <w:rFonts w:ascii="Times New Roman" w:hAnsi="Times New Roman" w:cs="Times New Roman"/>
          <w:b/>
          <w:bCs/>
          <w:sz w:val="26"/>
          <w:szCs w:val="26"/>
          <w:u w:val="single"/>
        </w:rPr>
        <w:t xml:space="preserve"> limitations</w:t>
      </w:r>
      <w:r w:rsidRPr="00A8417B">
        <w:rPr>
          <w:rFonts w:ascii="Times New Roman" w:hAnsi="Times New Roman" w:cs="Times New Roman"/>
          <w:b/>
          <w:bCs/>
          <w:sz w:val="26"/>
          <w:szCs w:val="26"/>
          <w:u w:val="single"/>
        </w:rPr>
        <w:t>:</w:t>
      </w:r>
    </w:p>
    <w:p w:rsidR="00682035" w:rsidRPr="00682035" w:rsidRDefault="00682035" w:rsidP="00203D08">
      <w:pPr>
        <w:pStyle w:val="m-7479789669611134031p1"/>
        <w:rPr>
          <w:rStyle w:val="m-7479789669611134031s1"/>
        </w:rPr>
      </w:pPr>
      <w:r w:rsidRPr="00682035">
        <w:rPr>
          <w:rStyle w:val="m-7479789669611134031s1"/>
        </w:rPr>
        <w:t>There are many existing systems for client side. So all the work are handling online but some limitations are found as following:</w:t>
      </w:r>
    </w:p>
    <w:p w:rsidR="00203D08" w:rsidRDefault="00203D08" w:rsidP="00203D08">
      <w:pPr>
        <w:pStyle w:val="m-7479789669611134031p1"/>
        <w:numPr>
          <w:ilvl w:val="0"/>
          <w:numId w:val="22"/>
        </w:numPr>
        <w:rPr>
          <w:rStyle w:val="m-7479789669611134031s1"/>
        </w:rPr>
      </w:pPr>
      <w:r>
        <w:rPr>
          <w:rStyle w:val="m-7479789669611134031s1"/>
        </w:rPr>
        <w:t>Costs Can Spiral</w:t>
      </w:r>
    </w:p>
    <w:p w:rsidR="00682035" w:rsidRPr="00682035" w:rsidRDefault="00682035" w:rsidP="00203D08">
      <w:pPr>
        <w:pStyle w:val="m-7479789669611134031p1"/>
        <w:numPr>
          <w:ilvl w:val="1"/>
          <w:numId w:val="22"/>
        </w:numPr>
        <w:rPr>
          <w:rStyle w:val="m-7479789669611134031s1"/>
        </w:rPr>
      </w:pPr>
      <w:r w:rsidRPr="00682035">
        <w:rPr>
          <w:rStyle w:val="m-7479789669611134031s1"/>
        </w:rPr>
        <w:t>Depending on the online platform you use, you may have to pay a subscription fee or other costs to post your vacancy.</w:t>
      </w:r>
    </w:p>
    <w:p w:rsidR="00203D08" w:rsidRDefault="00682035" w:rsidP="00203D08">
      <w:pPr>
        <w:pStyle w:val="m-7479789669611134031p1"/>
        <w:numPr>
          <w:ilvl w:val="0"/>
          <w:numId w:val="22"/>
        </w:numPr>
        <w:rPr>
          <w:rStyle w:val="m-7479789669611134031s1"/>
        </w:rPr>
      </w:pPr>
      <w:r w:rsidRPr="00682035">
        <w:rPr>
          <w:rStyle w:val="m-7479789669611134031s1"/>
        </w:rPr>
        <w:t>It Can Be Dif</w:t>
      </w:r>
      <w:r w:rsidR="00203D08">
        <w:rPr>
          <w:rStyle w:val="m-7479789669611134031s1"/>
        </w:rPr>
        <w:t>ficult to Measure Effectiveness</w:t>
      </w:r>
    </w:p>
    <w:p w:rsidR="00682035" w:rsidRPr="00682035" w:rsidRDefault="00682035" w:rsidP="00203D08">
      <w:pPr>
        <w:pStyle w:val="m-7479789669611134031p1"/>
        <w:numPr>
          <w:ilvl w:val="1"/>
          <w:numId w:val="22"/>
        </w:numPr>
        <w:rPr>
          <w:rStyle w:val="m-7479789669611134031s1"/>
        </w:rPr>
      </w:pPr>
      <w:r w:rsidRPr="00682035">
        <w:rPr>
          <w:rStyle w:val="m-7479789669611134031s1"/>
        </w:rPr>
        <w:t>Not all online recruitment services offer an in-depth analysis of your posting; therefore, it can be hard to figure out what is and isn’t working and how to optimize your ad.</w:t>
      </w:r>
    </w:p>
    <w:p w:rsidR="00203D08" w:rsidRDefault="00203D08" w:rsidP="00203D08">
      <w:pPr>
        <w:pStyle w:val="m-7479789669611134031p1"/>
        <w:numPr>
          <w:ilvl w:val="0"/>
          <w:numId w:val="22"/>
        </w:numPr>
        <w:rPr>
          <w:rStyle w:val="m-7479789669611134031s1"/>
        </w:rPr>
      </w:pPr>
      <w:r>
        <w:rPr>
          <w:rStyle w:val="m-7479789669611134031s1"/>
        </w:rPr>
        <w:t>It’s Informal</w:t>
      </w:r>
    </w:p>
    <w:p w:rsidR="00682035" w:rsidRPr="00682035" w:rsidRDefault="00682035" w:rsidP="00203D08">
      <w:pPr>
        <w:pStyle w:val="m-7479789669611134031p1"/>
        <w:numPr>
          <w:ilvl w:val="1"/>
          <w:numId w:val="22"/>
        </w:numPr>
        <w:rPr>
          <w:rStyle w:val="m-7479789669611134031s1"/>
        </w:rPr>
      </w:pPr>
      <w:r w:rsidRPr="00682035">
        <w:rPr>
          <w:rStyle w:val="m-7479789669611134031s1"/>
        </w:rPr>
        <w:t xml:space="preserve">For some roles, companies perceive that online job postings – particularly on social media – can give off the wrong image of their company. </w:t>
      </w:r>
    </w:p>
    <w:p w:rsidR="00203D08" w:rsidRDefault="00203D08" w:rsidP="00203D08">
      <w:pPr>
        <w:pStyle w:val="m-7479789669611134031p1"/>
        <w:numPr>
          <w:ilvl w:val="0"/>
          <w:numId w:val="22"/>
        </w:numPr>
        <w:rPr>
          <w:rStyle w:val="m-7479789669611134031s1"/>
        </w:rPr>
      </w:pPr>
      <w:r>
        <w:rPr>
          <w:rStyle w:val="m-7479789669611134031s1"/>
        </w:rPr>
        <w:t>It Attracts Bad Candidates</w:t>
      </w:r>
    </w:p>
    <w:p w:rsidR="00682035" w:rsidRPr="00682035" w:rsidRDefault="00682035" w:rsidP="00203D08">
      <w:pPr>
        <w:pStyle w:val="m-7479789669611134031p1"/>
        <w:numPr>
          <w:ilvl w:val="1"/>
          <w:numId w:val="22"/>
        </w:numPr>
        <w:rPr>
          <w:rStyle w:val="m-7479789669611134031s1"/>
        </w:rPr>
      </w:pPr>
      <w:r w:rsidRPr="00682035">
        <w:rPr>
          <w:rStyle w:val="m-7479789669611134031s1"/>
        </w:rPr>
        <w:t>As previously mentioned, it’s very easy for people to apply for jobs online; this can potentially be a negative point as well, though. Posting a position online usually results in hundreds of applicants, many of whom will not be suitable for, or serious about, the role, thus diluting the quality of your talent pool.</w:t>
      </w:r>
    </w:p>
    <w:p w:rsidR="00203D08" w:rsidRDefault="00203D08" w:rsidP="00203D08">
      <w:pPr>
        <w:pStyle w:val="m-7479789669611134031p1"/>
        <w:numPr>
          <w:ilvl w:val="0"/>
          <w:numId w:val="22"/>
        </w:numPr>
        <w:rPr>
          <w:rStyle w:val="m-7479789669611134031s1"/>
        </w:rPr>
      </w:pPr>
      <w:r>
        <w:rPr>
          <w:rStyle w:val="m-7479789669611134031s1"/>
        </w:rPr>
        <w:t>There’s a Lot of Competition</w:t>
      </w:r>
    </w:p>
    <w:p w:rsidR="00682035" w:rsidRPr="00682035" w:rsidRDefault="00682035" w:rsidP="00203D08">
      <w:pPr>
        <w:pStyle w:val="m-7479789669611134031p1"/>
        <w:numPr>
          <w:ilvl w:val="1"/>
          <w:numId w:val="22"/>
        </w:numPr>
        <w:rPr>
          <w:rStyle w:val="m-7479789669611134031s1"/>
        </w:rPr>
      </w:pPr>
      <w:r w:rsidRPr="00682035">
        <w:rPr>
          <w:rStyle w:val="m-7479789669611134031s1"/>
        </w:rPr>
        <w:t>The main downside to following trends is that everybody else is doing the same thing. As a result, your post can quickly become buried under a mountain of other job offers, forcing you to either pay more for extra exposure or risk not being seen.</w:t>
      </w:r>
    </w:p>
    <w:p w:rsidR="00203D08" w:rsidRDefault="00682035" w:rsidP="00203D08">
      <w:pPr>
        <w:pStyle w:val="m-7479789669611134031p1"/>
        <w:numPr>
          <w:ilvl w:val="0"/>
          <w:numId w:val="22"/>
        </w:numPr>
        <w:rPr>
          <w:rStyle w:val="m-7479789669611134031s1"/>
        </w:rPr>
      </w:pPr>
      <w:r w:rsidRPr="00682035">
        <w:rPr>
          <w:rStyle w:val="m-7479789669611134031s1"/>
        </w:rPr>
        <w:t>The</w:t>
      </w:r>
      <w:r w:rsidR="00203D08">
        <w:rPr>
          <w:rStyle w:val="m-7479789669611134031s1"/>
        </w:rPr>
        <w:t>re Could Be Lost Labor Hours</w:t>
      </w:r>
    </w:p>
    <w:p w:rsidR="00682035" w:rsidRPr="00682035" w:rsidRDefault="00682035" w:rsidP="00203D08">
      <w:pPr>
        <w:pStyle w:val="m-7479789669611134031p1"/>
        <w:numPr>
          <w:ilvl w:val="1"/>
          <w:numId w:val="22"/>
        </w:numPr>
        <w:rPr>
          <w:rStyle w:val="m-7479789669611134031s1"/>
        </w:rPr>
      </w:pPr>
      <w:r w:rsidRPr="00682035">
        <w:rPr>
          <w:rStyle w:val="m-7479789669611134031s1"/>
        </w:rPr>
        <w:t>If you are receiving large volumes of applications that need to be pruned, there are technical issues with the platform you are working with, or the job ad itself constantly needs to be changed, then the process can start to become difficult to manage.</w:t>
      </w:r>
    </w:p>
    <w:p w:rsidR="00203D08" w:rsidRDefault="00682035" w:rsidP="00203D08">
      <w:pPr>
        <w:pStyle w:val="m-7479789669611134031p1"/>
        <w:numPr>
          <w:ilvl w:val="0"/>
          <w:numId w:val="22"/>
        </w:numPr>
        <w:rPr>
          <w:rStyle w:val="m-7479789669611134031s1"/>
        </w:rPr>
      </w:pPr>
      <w:r w:rsidRPr="00682035">
        <w:rPr>
          <w:rStyle w:val="m-7479789669611134031s1"/>
        </w:rPr>
        <w:t>It A</w:t>
      </w:r>
      <w:r w:rsidR="00203D08">
        <w:rPr>
          <w:rStyle w:val="m-7479789669611134031s1"/>
        </w:rPr>
        <w:t>ttracts Fraudulent Applicants</w:t>
      </w:r>
    </w:p>
    <w:p w:rsidR="00682035" w:rsidRDefault="00682035" w:rsidP="00203D08">
      <w:pPr>
        <w:pStyle w:val="m-7479789669611134031p1"/>
        <w:numPr>
          <w:ilvl w:val="1"/>
          <w:numId w:val="22"/>
        </w:numPr>
        <w:rPr>
          <w:rStyle w:val="m-7479789669611134031s1"/>
        </w:rPr>
      </w:pPr>
      <w:r w:rsidRPr="00682035">
        <w:rPr>
          <w:rStyle w:val="m-7479789669611134031s1"/>
        </w:rPr>
        <w:t>Some applications might be fake, in order to get information about the company or hiring officer (a common espionage tactic), while spammers might use the information posted online to promote a service or product to your company.</w:t>
      </w:r>
    </w:p>
    <w:p w:rsidR="00176CCA" w:rsidRDefault="00176CCA" w:rsidP="00682035">
      <w:pPr>
        <w:pStyle w:val="m-7479789669611134031p1"/>
        <w:rPr>
          <w:rStyle w:val="m-7479789669611134031s1"/>
        </w:rPr>
      </w:pPr>
    </w:p>
    <w:p w:rsidR="00176CCA" w:rsidRDefault="00176CCA" w:rsidP="00176CCA">
      <w:pPr>
        <w:rPr>
          <w:rFonts w:ascii="Times New Roman" w:hAnsi="Times New Roman" w:cs="Times New Roman"/>
          <w:b/>
          <w:sz w:val="30"/>
          <w:szCs w:val="30"/>
          <w:u w:val="single"/>
        </w:rPr>
      </w:pPr>
    </w:p>
    <w:p w:rsidR="00FE78B7" w:rsidRDefault="00FE78B7" w:rsidP="00176CCA">
      <w:pPr>
        <w:rPr>
          <w:rFonts w:ascii="Times New Roman" w:hAnsi="Times New Roman" w:cs="Times New Roman"/>
          <w:b/>
          <w:sz w:val="30"/>
          <w:szCs w:val="30"/>
          <w:u w:val="single"/>
        </w:rPr>
      </w:pPr>
    </w:p>
    <w:p w:rsidR="00176CCA" w:rsidRPr="00176CCA" w:rsidRDefault="00176CCA" w:rsidP="00176CCA">
      <w:pPr>
        <w:rPr>
          <w:rStyle w:val="m-7479789669611134031s1"/>
          <w:rFonts w:ascii="Times New Roman" w:hAnsi="Times New Roman" w:cs="Times New Roman"/>
          <w:bCs/>
          <w:sz w:val="26"/>
          <w:szCs w:val="26"/>
        </w:rPr>
      </w:pPr>
      <w:r w:rsidRPr="00A8417B">
        <w:rPr>
          <w:rFonts w:ascii="Times New Roman" w:hAnsi="Times New Roman" w:cs="Times New Roman"/>
          <w:b/>
          <w:sz w:val="30"/>
          <w:szCs w:val="30"/>
          <w:u w:val="single"/>
        </w:rPr>
        <w:t>Payroll System</w:t>
      </w:r>
      <w:r w:rsidR="00203D08">
        <w:rPr>
          <w:rFonts w:ascii="Times New Roman" w:hAnsi="Times New Roman" w:cs="Times New Roman"/>
          <w:b/>
          <w:sz w:val="30"/>
          <w:szCs w:val="30"/>
          <w:u w:val="single"/>
        </w:rPr>
        <w:t xml:space="preserve"> Limitations</w:t>
      </w:r>
      <w:r w:rsidRPr="00A8417B">
        <w:rPr>
          <w:rFonts w:ascii="Times New Roman" w:hAnsi="Times New Roman" w:cs="Times New Roman"/>
          <w:b/>
          <w:sz w:val="30"/>
          <w:szCs w:val="30"/>
          <w:u w:val="single"/>
        </w:rPr>
        <w:t>:</w:t>
      </w:r>
    </w:p>
    <w:p w:rsidR="00176CCA" w:rsidRPr="00176CCA" w:rsidRDefault="00176CCA" w:rsidP="00176CCA">
      <w:pPr>
        <w:pStyle w:val="Heading3"/>
        <w:numPr>
          <w:ilvl w:val="0"/>
          <w:numId w:val="21"/>
        </w:numPr>
        <w:shd w:val="clear" w:color="auto" w:fill="FFFFFF"/>
        <w:spacing w:before="0" w:beforeAutospacing="0" w:afterAutospacing="0" w:line="336" w:lineRule="atLeast"/>
        <w:textAlignment w:val="baseline"/>
        <w:rPr>
          <w:rStyle w:val="Strong"/>
          <w:rFonts w:ascii="Times New Roman" w:hAnsi="Times New Roman" w:cs="Times New Roman"/>
          <w:bCs/>
          <w:color w:val="479307"/>
          <w:sz w:val="26"/>
          <w:szCs w:val="26"/>
        </w:rPr>
      </w:pPr>
      <w:r w:rsidRPr="00176CCA">
        <w:rPr>
          <w:rStyle w:val="Strong"/>
          <w:rFonts w:ascii="Times New Roman" w:hAnsi="Times New Roman" w:cs="Times New Roman"/>
          <w:bCs/>
          <w:color w:val="000000"/>
          <w:sz w:val="26"/>
          <w:szCs w:val="26"/>
          <w:bdr w:val="none" w:sz="0" w:space="0" w:color="auto" w:frame="1"/>
        </w:rPr>
        <w:t>Payroll Software Can Be Expensive</w:t>
      </w:r>
    </w:p>
    <w:p w:rsidR="00176CCA" w:rsidRPr="00176CCA" w:rsidRDefault="00176CCA" w:rsidP="00176CCA">
      <w:pPr>
        <w:pStyle w:val="Heading3"/>
        <w:numPr>
          <w:ilvl w:val="1"/>
          <w:numId w:val="21"/>
        </w:numPr>
        <w:shd w:val="clear" w:color="auto" w:fill="FFFFFF"/>
        <w:spacing w:before="0" w:beforeAutospacing="0" w:afterAutospacing="0" w:line="336" w:lineRule="atLeast"/>
        <w:textAlignment w:val="baseline"/>
        <w:rPr>
          <w:rStyle w:val="m-7479789669611134031s1"/>
          <w:rFonts w:ascii="Times New Roman" w:hAnsi="Times New Roman" w:cs="Times New Roman"/>
          <w:b w:val="0"/>
          <w:color w:val="479307"/>
          <w:sz w:val="26"/>
          <w:szCs w:val="26"/>
        </w:rPr>
      </w:pPr>
      <w:r w:rsidRPr="00176CCA">
        <w:rPr>
          <w:rStyle w:val="m-7479789669611134031s1"/>
          <w:rFonts w:ascii="Times New Roman" w:hAnsi="Times New Roman" w:cs="Times New Roman"/>
          <w:b w:val="0"/>
          <w:color w:val="00000A"/>
          <w:sz w:val="26"/>
          <w:szCs w:val="26"/>
        </w:rPr>
        <w:t>You must purchase and maintain your software, which can be costly.</w:t>
      </w:r>
    </w:p>
    <w:p w:rsidR="00176CCA" w:rsidRPr="00176CCA" w:rsidRDefault="00176CCA" w:rsidP="00176CCA">
      <w:pPr>
        <w:pStyle w:val="Heading3"/>
        <w:shd w:val="clear" w:color="auto" w:fill="FFFFFF"/>
        <w:spacing w:before="0" w:beforeAutospacing="0" w:afterAutospacing="0" w:line="336" w:lineRule="atLeast"/>
        <w:textAlignment w:val="baseline"/>
        <w:rPr>
          <w:rStyle w:val="m-7479789669611134031s1"/>
          <w:rFonts w:ascii="Times New Roman" w:eastAsia="Times New Roman" w:hAnsi="Times New Roman" w:cs="Times New Roman"/>
          <w:b w:val="0"/>
          <w:color w:val="00000A"/>
          <w:sz w:val="26"/>
          <w:szCs w:val="26"/>
          <w:lang w:eastAsia="en-IN"/>
        </w:rPr>
      </w:pPr>
    </w:p>
    <w:p w:rsidR="00176CCA" w:rsidRPr="00176CCA" w:rsidRDefault="00176CCA" w:rsidP="00176CCA">
      <w:pPr>
        <w:pStyle w:val="Heading3"/>
        <w:numPr>
          <w:ilvl w:val="0"/>
          <w:numId w:val="21"/>
        </w:numPr>
        <w:shd w:val="clear" w:color="auto" w:fill="FFFFFF"/>
        <w:spacing w:before="0" w:beforeAutospacing="0" w:afterAutospacing="0" w:line="336" w:lineRule="atLeast"/>
        <w:textAlignment w:val="baseline"/>
        <w:rPr>
          <w:rStyle w:val="m-7479789669611134031s1"/>
          <w:rFonts w:ascii="Times New Roman" w:hAnsi="Times New Roman" w:cs="Times New Roman"/>
          <w:b w:val="0"/>
          <w:color w:val="00000A"/>
          <w:sz w:val="26"/>
          <w:szCs w:val="26"/>
        </w:rPr>
      </w:pPr>
      <w:r w:rsidRPr="00176CCA">
        <w:rPr>
          <w:rStyle w:val="m-7479789669611134031s1"/>
          <w:rFonts w:ascii="Times New Roman" w:eastAsia="Times New Roman" w:hAnsi="Times New Roman" w:cs="Times New Roman"/>
          <w:b w:val="0"/>
          <w:color w:val="00000A"/>
          <w:sz w:val="26"/>
          <w:szCs w:val="26"/>
          <w:lang w:eastAsia="en-IN"/>
        </w:rPr>
        <w:t xml:space="preserve">You May Need to Hire Staff to Process Your Payroll </w:t>
      </w:r>
    </w:p>
    <w:p w:rsidR="00176CCA" w:rsidRPr="00176CCA" w:rsidRDefault="00176CCA" w:rsidP="00176CCA">
      <w:pPr>
        <w:pStyle w:val="Heading3"/>
        <w:numPr>
          <w:ilvl w:val="1"/>
          <w:numId w:val="21"/>
        </w:numPr>
        <w:shd w:val="clear" w:color="auto" w:fill="FFFFFF"/>
        <w:spacing w:before="0" w:beforeAutospacing="0" w:afterAutospacing="0" w:line="336" w:lineRule="atLeast"/>
        <w:textAlignment w:val="baseline"/>
        <w:rPr>
          <w:rStyle w:val="m-7479789669611134031s1"/>
          <w:rFonts w:ascii="Times New Roman" w:hAnsi="Times New Roman" w:cs="Times New Roman"/>
          <w:b w:val="0"/>
          <w:color w:val="00000A"/>
          <w:sz w:val="26"/>
          <w:szCs w:val="26"/>
        </w:rPr>
      </w:pPr>
      <w:r w:rsidRPr="00176CCA">
        <w:rPr>
          <w:rStyle w:val="m-7479789669611134031s1"/>
          <w:rFonts w:ascii="Times New Roman" w:eastAsia="Times New Roman" w:hAnsi="Times New Roman" w:cs="Times New Roman"/>
          <w:b w:val="0"/>
          <w:color w:val="00000A"/>
          <w:sz w:val="26"/>
          <w:szCs w:val="26"/>
          <w:lang w:eastAsia="en-IN"/>
        </w:rPr>
        <w:t xml:space="preserve"> </w:t>
      </w:r>
      <w:r w:rsidRPr="00176CCA">
        <w:rPr>
          <w:rStyle w:val="m-7479789669611134031s1"/>
          <w:rFonts w:ascii="Times New Roman" w:hAnsi="Times New Roman" w:cs="Times New Roman"/>
          <w:b w:val="0"/>
          <w:color w:val="00000A"/>
          <w:sz w:val="26"/>
          <w:szCs w:val="26"/>
        </w:rPr>
        <w:t>When you purchase payroll software, you may need to hire and train someone to take on the responsibilities of using it. An added employee comes with the additional cost of salary and benefits.</w:t>
      </w:r>
    </w:p>
    <w:p w:rsidR="00176CCA" w:rsidRPr="00176CCA" w:rsidRDefault="00176CCA" w:rsidP="00176CCA">
      <w:pPr>
        <w:pStyle w:val="Heading3"/>
        <w:numPr>
          <w:ilvl w:val="0"/>
          <w:numId w:val="21"/>
        </w:numPr>
        <w:shd w:val="clear" w:color="auto" w:fill="FFFFFF"/>
        <w:spacing w:before="0" w:beforeAutospacing="0" w:afterAutospacing="0" w:line="336" w:lineRule="atLeast"/>
        <w:textAlignment w:val="baseline"/>
        <w:rPr>
          <w:rStyle w:val="m-7479789669611134031s1"/>
          <w:rFonts w:ascii="Times New Roman" w:eastAsia="Times New Roman" w:hAnsi="Times New Roman" w:cs="Times New Roman"/>
          <w:b w:val="0"/>
          <w:color w:val="00000A"/>
          <w:sz w:val="26"/>
          <w:szCs w:val="26"/>
          <w:lang w:eastAsia="en-IN"/>
        </w:rPr>
      </w:pPr>
      <w:r w:rsidRPr="00176CCA">
        <w:rPr>
          <w:rStyle w:val="m-7479789669611134031s1"/>
          <w:rFonts w:ascii="Times New Roman" w:eastAsia="Times New Roman" w:hAnsi="Times New Roman" w:cs="Times New Roman"/>
          <w:b w:val="0"/>
          <w:color w:val="00000A"/>
          <w:sz w:val="26"/>
          <w:szCs w:val="26"/>
          <w:lang w:eastAsia="en-IN"/>
        </w:rPr>
        <w:t>You Must Constantly Backup Your Payroll Data</w:t>
      </w:r>
    </w:p>
    <w:p w:rsidR="00176CCA" w:rsidRPr="00176CCA" w:rsidRDefault="00176CCA" w:rsidP="00176CCA">
      <w:pPr>
        <w:pStyle w:val="Heading3"/>
        <w:numPr>
          <w:ilvl w:val="1"/>
          <w:numId w:val="21"/>
        </w:numPr>
        <w:shd w:val="clear" w:color="auto" w:fill="FFFFFF"/>
        <w:spacing w:before="0" w:beforeAutospacing="0" w:afterAutospacing="0" w:line="336" w:lineRule="atLeast"/>
        <w:textAlignment w:val="baseline"/>
        <w:rPr>
          <w:rStyle w:val="m-7479789669611134031s1"/>
          <w:rFonts w:ascii="Times New Roman" w:eastAsia="Times New Roman" w:hAnsi="Times New Roman" w:cs="Times New Roman"/>
          <w:b w:val="0"/>
          <w:color w:val="00000A"/>
          <w:sz w:val="26"/>
          <w:szCs w:val="26"/>
          <w:lang w:eastAsia="en-IN"/>
        </w:rPr>
      </w:pPr>
      <w:r w:rsidRPr="00176CCA">
        <w:rPr>
          <w:rStyle w:val="m-7479789669611134031s1"/>
          <w:rFonts w:ascii="Times New Roman" w:hAnsi="Times New Roman" w:cs="Times New Roman"/>
          <w:b w:val="0"/>
          <w:color w:val="00000A"/>
          <w:sz w:val="26"/>
          <w:szCs w:val="26"/>
        </w:rPr>
        <w:t>You must have a system in place to constantly archive this data. You or an employee must set aside the time each day to perform this backup.</w:t>
      </w:r>
    </w:p>
    <w:p w:rsidR="00176CCA" w:rsidRPr="00176CCA" w:rsidRDefault="00176CCA" w:rsidP="00176CCA">
      <w:pPr>
        <w:pStyle w:val="NormalWeb"/>
        <w:numPr>
          <w:ilvl w:val="0"/>
          <w:numId w:val="21"/>
        </w:numPr>
        <w:shd w:val="clear" w:color="auto" w:fill="FFFFFF"/>
        <w:spacing w:before="0" w:beforeAutospacing="0" w:after="0" w:afterAutospacing="0" w:line="384" w:lineRule="atLeast"/>
        <w:textAlignment w:val="baseline"/>
        <w:rPr>
          <w:rStyle w:val="m-7479789669611134031s1"/>
          <w:bCs/>
          <w:color w:val="00000A"/>
          <w:sz w:val="26"/>
          <w:szCs w:val="26"/>
          <w:lang w:val="en-US" w:bidi="ar-SA"/>
        </w:rPr>
      </w:pPr>
      <w:r w:rsidRPr="00176CCA">
        <w:rPr>
          <w:rStyle w:val="m-7479789669611134031s1"/>
          <w:bCs/>
          <w:color w:val="00000A"/>
          <w:sz w:val="26"/>
          <w:szCs w:val="26"/>
          <w:lang w:val="en-US" w:bidi="ar-SA"/>
        </w:rPr>
        <w:t>Access to Payroll Software May Be Limited</w:t>
      </w:r>
    </w:p>
    <w:p w:rsidR="00176CCA" w:rsidRPr="00176CCA" w:rsidRDefault="00176CCA" w:rsidP="00176CCA">
      <w:pPr>
        <w:pStyle w:val="NormalWeb"/>
        <w:numPr>
          <w:ilvl w:val="1"/>
          <w:numId w:val="21"/>
        </w:numPr>
        <w:shd w:val="clear" w:color="auto" w:fill="FFFFFF"/>
        <w:spacing w:before="0" w:beforeAutospacing="0" w:after="0" w:afterAutospacing="0" w:line="384" w:lineRule="atLeast"/>
        <w:textAlignment w:val="baseline"/>
        <w:rPr>
          <w:rStyle w:val="m-7479789669611134031s1"/>
          <w:bCs/>
          <w:color w:val="00000A"/>
          <w:sz w:val="26"/>
          <w:szCs w:val="26"/>
          <w:lang w:val="en-US" w:bidi="ar-SA"/>
        </w:rPr>
      </w:pPr>
      <w:r w:rsidRPr="00176CCA">
        <w:rPr>
          <w:rStyle w:val="m-7479789669611134031s1"/>
          <w:bCs/>
          <w:color w:val="00000A"/>
          <w:sz w:val="26"/>
          <w:szCs w:val="26"/>
          <w:lang w:val="en-US" w:bidi="ar-SA"/>
        </w:rPr>
        <w:t>In most cases, when you buy payroll software, it’s loaded on to one computer. This means the software can only be accessed using that one machine.</w:t>
      </w:r>
    </w:p>
    <w:p w:rsidR="00176CCA" w:rsidRPr="00176CCA" w:rsidRDefault="00176CCA" w:rsidP="00176CCA">
      <w:pPr>
        <w:pStyle w:val="NormalWeb"/>
        <w:numPr>
          <w:ilvl w:val="0"/>
          <w:numId w:val="21"/>
        </w:numPr>
        <w:shd w:val="clear" w:color="auto" w:fill="FFFFFF"/>
        <w:spacing w:before="0" w:beforeAutospacing="0" w:after="0" w:afterAutospacing="0" w:line="384" w:lineRule="atLeast"/>
        <w:textAlignment w:val="baseline"/>
        <w:rPr>
          <w:rStyle w:val="m-7479789669611134031s1"/>
          <w:bCs/>
          <w:color w:val="00000A"/>
          <w:sz w:val="26"/>
          <w:szCs w:val="26"/>
          <w:lang w:val="en-US" w:bidi="ar-SA"/>
        </w:rPr>
      </w:pPr>
      <w:r w:rsidRPr="00176CCA">
        <w:rPr>
          <w:rStyle w:val="m-7479789669611134031s1"/>
          <w:bCs/>
          <w:color w:val="00000A"/>
          <w:sz w:val="26"/>
          <w:szCs w:val="26"/>
          <w:lang w:val="en-US" w:bidi="ar-SA"/>
        </w:rPr>
        <w:t>Your Payroll Software May Lead to Withholding Errors</w:t>
      </w:r>
    </w:p>
    <w:p w:rsidR="00176CCA" w:rsidRPr="00176CCA" w:rsidRDefault="00176CCA" w:rsidP="00176CCA">
      <w:pPr>
        <w:pStyle w:val="NormalWeb"/>
        <w:numPr>
          <w:ilvl w:val="1"/>
          <w:numId w:val="21"/>
        </w:numPr>
        <w:shd w:val="clear" w:color="auto" w:fill="FFFFFF"/>
        <w:spacing w:before="0" w:beforeAutospacing="0" w:after="0" w:afterAutospacing="0" w:line="384" w:lineRule="atLeast"/>
        <w:textAlignment w:val="baseline"/>
        <w:rPr>
          <w:rStyle w:val="m-7479789669611134031s1"/>
          <w:bCs/>
          <w:color w:val="00000A"/>
          <w:sz w:val="26"/>
          <w:szCs w:val="26"/>
          <w:lang w:val="en-US" w:bidi="ar-SA"/>
        </w:rPr>
      </w:pPr>
      <w:r w:rsidRPr="00176CCA">
        <w:rPr>
          <w:rStyle w:val="m-7479789669611134031s1"/>
          <w:bCs/>
          <w:color w:val="00000A"/>
          <w:sz w:val="26"/>
          <w:szCs w:val="26"/>
          <w:lang w:val="en-US" w:bidi="ar-SA"/>
        </w:rPr>
        <w:t xml:space="preserve">According to the Internal Revenue Service, some payroll software systems can’t tell the difference between additional voluntary withholding amounts and regular withholding amounts when it calculates catch-up withholding for a current tax year. </w:t>
      </w:r>
    </w:p>
    <w:p w:rsidR="003671EB" w:rsidRPr="00176CCA" w:rsidRDefault="00176CCA" w:rsidP="00176CCA">
      <w:pPr>
        <w:pStyle w:val="NormalWeb"/>
        <w:numPr>
          <w:ilvl w:val="0"/>
          <w:numId w:val="21"/>
        </w:numPr>
        <w:shd w:val="clear" w:color="auto" w:fill="FFFFFF"/>
        <w:spacing w:before="0" w:beforeAutospacing="0" w:after="0" w:afterAutospacing="0" w:line="384" w:lineRule="atLeast"/>
        <w:textAlignment w:val="baseline"/>
        <w:rPr>
          <w:rStyle w:val="m-7479789669611134031s1"/>
          <w:bCs/>
          <w:color w:val="00000A"/>
          <w:sz w:val="26"/>
          <w:szCs w:val="26"/>
          <w:lang w:val="en-US" w:bidi="ar-SA"/>
        </w:rPr>
      </w:pPr>
      <w:r w:rsidRPr="00176CCA">
        <w:rPr>
          <w:rStyle w:val="m-7479789669611134031s1"/>
          <w:bCs/>
          <w:color w:val="00000A"/>
          <w:sz w:val="26"/>
          <w:szCs w:val="26"/>
          <w:lang w:val="en-US" w:bidi="ar-SA"/>
        </w:rPr>
        <w:t>You or your payroll employee must compute payroll taxes and make sure all forms are completed accurately and payments are made on time.</w:t>
      </w:r>
    </w:p>
    <w:p w:rsidR="003671EB" w:rsidRPr="00176CCA" w:rsidRDefault="003671EB" w:rsidP="003671EB">
      <w:pPr>
        <w:pStyle w:val="ListParagraph"/>
        <w:widowControl w:val="0"/>
        <w:tabs>
          <w:tab w:val="left" w:pos="1170"/>
        </w:tabs>
        <w:autoSpaceDE w:val="0"/>
        <w:ind w:left="0"/>
        <w:rPr>
          <w:rFonts w:ascii="Times New Roman" w:hAnsi="Times New Roman" w:cs="Times New Roman"/>
          <w:bCs/>
          <w:sz w:val="26"/>
          <w:szCs w:val="26"/>
        </w:rPr>
      </w:pPr>
    </w:p>
    <w:p w:rsidR="003671EB" w:rsidRPr="00176CCA" w:rsidRDefault="003671EB" w:rsidP="003671EB">
      <w:pPr>
        <w:pStyle w:val="ListParagraph"/>
        <w:widowControl w:val="0"/>
        <w:tabs>
          <w:tab w:val="left" w:pos="1170"/>
        </w:tabs>
        <w:autoSpaceDE w:val="0"/>
        <w:ind w:left="0"/>
        <w:rPr>
          <w:rFonts w:ascii="Times New Roman" w:hAnsi="Times New Roman" w:cs="Times New Roman"/>
          <w:bCs/>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Default="003671EB" w:rsidP="003671EB">
      <w:pPr>
        <w:pStyle w:val="ListParagraph"/>
        <w:widowControl w:val="0"/>
        <w:tabs>
          <w:tab w:val="left" w:pos="1170"/>
        </w:tabs>
        <w:autoSpaceDE w:val="0"/>
        <w:ind w:left="0"/>
        <w:rPr>
          <w:rFonts w:ascii="Times New Roman" w:hAnsi="Times New Roman" w:cs="Times New Roman"/>
          <w:sz w:val="26"/>
          <w:szCs w:val="26"/>
        </w:rPr>
      </w:pPr>
    </w:p>
    <w:p w:rsidR="003671EB" w:rsidRPr="00843F13" w:rsidRDefault="003671EB" w:rsidP="003671EB">
      <w:pPr>
        <w:pStyle w:val="ListParagraph"/>
        <w:widowControl w:val="0"/>
        <w:tabs>
          <w:tab w:val="left" w:pos="1170"/>
        </w:tabs>
        <w:autoSpaceDE w:val="0"/>
        <w:ind w:left="0"/>
        <w:rPr>
          <w:rFonts w:ascii="Times New Roman" w:hAnsi="Times New Roman" w:cs="Times New Roman"/>
          <w:sz w:val="26"/>
          <w:szCs w:val="26"/>
        </w:rPr>
      </w:pPr>
    </w:p>
    <w:p w:rsidR="004C473F" w:rsidRDefault="004C473F" w:rsidP="003671EB">
      <w:pPr>
        <w:jc w:val="center"/>
        <w:rPr>
          <w:rFonts w:ascii="Times New Roman" w:hAnsi="Times New Roman" w:cs="Times New Roman"/>
          <w:b/>
          <w:sz w:val="52"/>
          <w:szCs w:val="28"/>
          <w:u w:val="single"/>
        </w:rPr>
      </w:pPr>
    </w:p>
    <w:p w:rsidR="003671EB" w:rsidRDefault="003671EB" w:rsidP="00FE78B7">
      <w:pPr>
        <w:rPr>
          <w:rFonts w:ascii="Times New Roman" w:hAnsi="Times New Roman" w:cs="Times New Roman"/>
          <w:b/>
          <w:sz w:val="52"/>
          <w:szCs w:val="28"/>
          <w:u w:val="single"/>
        </w:rPr>
      </w:pPr>
      <w:r w:rsidRPr="00513028">
        <w:rPr>
          <w:rFonts w:ascii="Times New Roman" w:hAnsi="Times New Roman" w:cs="Times New Roman"/>
          <w:b/>
          <w:sz w:val="52"/>
          <w:szCs w:val="28"/>
          <w:u w:val="single"/>
        </w:rPr>
        <w:t xml:space="preserve">CHAPTER </w:t>
      </w:r>
      <w:proofErr w:type="gramStart"/>
      <w:r w:rsidRPr="00513028">
        <w:rPr>
          <w:rFonts w:ascii="Times New Roman" w:hAnsi="Times New Roman" w:cs="Times New Roman"/>
          <w:b/>
          <w:sz w:val="52"/>
          <w:szCs w:val="28"/>
          <w:u w:val="single"/>
        </w:rPr>
        <w:t>2 :</w:t>
      </w:r>
      <w:proofErr w:type="gramEnd"/>
      <w:r w:rsidRPr="00513028">
        <w:rPr>
          <w:rFonts w:ascii="Times New Roman" w:hAnsi="Times New Roman" w:cs="Times New Roman"/>
          <w:b/>
          <w:sz w:val="52"/>
          <w:szCs w:val="28"/>
          <w:u w:val="single"/>
        </w:rPr>
        <w:t xml:space="preserve"> PROPOSED SYSTEM</w:t>
      </w:r>
    </w:p>
    <w:p w:rsidR="003671EB" w:rsidRPr="00843F13" w:rsidRDefault="003671EB" w:rsidP="003671EB">
      <w:pPr>
        <w:rPr>
          <w:rFonts w:ascii="Times New Roman" w:hAnsi="Times New Roman" w:cs="Times New Roman"/>
          <w:b/>
          <w:sz w:val="52"/>
          <w:szCs w:val="28"/>
          <w:u w:val="single"/>
        </w:rPr>
      </w:pPr>
      <w:r w:rsidRPr="00FC78F2">
        <w:rPr>
          <w:rFonts w:ascii="Times New Roman" w:hAnsi="Times New Roman"/>
          <w:b/>
          <w:bCs/>
          <w:sz w:val="30"/>
          <w:szCs w:val="30"/>
        </w:rPr>
        <w:t>2.1 Problem statement/s</w:t>
      </w:r>
    </w:p>
    <w:p w:rsidR="00B202A0" w:rsidRPr="0078772F" w:rsidRDefault="00B202A0" w:rsidP="00B202A0">
      <w:pPr>
        <w:rPr>
          <w:b/>
          <w:bCs/>
          <w:u w:val="single"/>
        </w:rPr>
      </w:pPr>
      <w:r w:rsidRPr="009F7880">
        <w:rPr>
          <w:rStyle w:val="apple-style-span"/>
          <w:rFonts w:ascii="Times New Roman" w:eastAsia="Times New Roman" w:hAnsi="Times New Roman" w:cs="Times New Roman"/>
          <w:color w:val="000000"/>
          <w:sz w:val="24"/>
          <w:szCs w:val="24"/>
          <w:u w:val="single"/>
        </w:rPr>
        <w:t>Recruitment</w:t>
      </w:r>
      <w:r w:rsidRPr="0078772F">
        <w:rPr>
          <w:b/>
          <w:bCs/>
          <w:u w:val="single"/>
        </w:rPr>
        <w:t xml:space="preserve"> </w:t>
      </w:r>
      <w:r w:rsidRPr="009F7880">
        <w:rPr>
          <w:rStyle w:val="apple-style-span"/>
          <w:rFonts w:ascii="Times New Roman" w:eastAsia="Times New Roman" w:hAnsi="Times New Roman" w:cs="Times New Roman"/>
          <w:color w:val="000000"/>
          <w:sz w:val="24"/>
          <w:szCs w:val="24"/>
          <w:u w:val="single"/>
        </w:rPr>
        <w:t>Process</w:t>
      </w:r>
      <w:r w:rsidRPr="0078772F">
        <w:rPr>
          <w:b/>
          <w:bCs/>
          <w:u w:val="single"/>
        </w:rPr>
        <w:t xml:space="preserve"> </w:t>
      </w:r>
      <w:r w:rsidRPr="009F7880">
        <w:rPr>
          <w:rStyle w:val="apple-style-span"/>
          <w:rFonts w:ascii="Times New Roman" w:eastAsia="Times New Roman" w:hAnsi="Times New Roman" w:cs="Times New Roman"/>
          <w:color w:val="000000"/>
          <w:sz w:val="24"/>
          <w:szCs w:val="24"/>
          <w:u w:val="single"/>
        </w:rPr>
        <w:t>System</w:t>
      </w:r>
    </w:p>
    <w:p w:rsidR="00B202A0" w:rsidRDefault="00B202A0" w:rsidP="00B202A0">
      <w:pPr>
        <w:ind w:firstLine="720"/>
        <w:rPr>
          <w:b/>
          <w:u w:val="single"/>
        </w:rPr>
      </w:pPr>
      <w:r>
        <w:t>This project is aimed at developing a web-based and central Recruitment Process System for the University or college. Some features of this system will be creating vacancies, storing Applicants data, Interview process initiation, Scheduling Interviews, Storing Interview results for the applicant and finally Hiring of the applicant. Reports may be required to be generated for the use of Company.</w:t>
      </w:r>
    </w:p>
    <w:p w:rsidR="00B202A0" w:rsidRPr="00B202A0" w:rsidRDefault="00B202A0" w:rsidP="00B202A0">
      <w:pPr>
        <w:ind w:firstLine="720"/>
        <w:rPr>
          <w:rStyle w:val="apple-style-span"/>
        </w:rPr>
      </w:pPr>
      <w:r>
        <w:t xml:space="preserve">Presently In any college we don’t have a website for Recruitments. Student has to manually submit his details to placement officer. Placement officer has to submit student details to company manually. Present system is not providing many options to old </w:t>
      </w:r>
      <w:r w:rsidR="002447C5">
        <w:t>Jobseeker</w:t>
      </w:r>
      <w:r>
        <w:t xml:space="preserve"> of college.  There is no concept of student desired search for job options. There no chance of providing latest coursed updated by student</w:t>
      </w:r>
      <w:proofErr w:type="gramStart"/>
      <w:r>
        <w:t>.</w:t>
      </w:r>
      <w:r>
        <w:rPr>
          <w:rStyle w:val="apple-style-span"/>
          <w:color w:val="000000"/>
        </w:rPr>
        <w:t>.</w:t>
      </w:r>
      <w:proofErr w:type="gramEnd"/>
    </w:p>
    <w:p w:rsidR="00B202A0" w:rsidRDefault="00B202A0" w:rsidP="00B202A0">
      <w:pPr>
        <w:pStyle w:val="BodyTextIndent"/>
        <w:ind w:left="0"/>
        <w:rPr>
          <w:rStyle w:val="apple-style-span"/>
          <w:color w:val="000000"/>
          <w:u w:val="single"/>
        </w:rPr>
      </w:pPr>
      <w:r>
        <w:rPr>
          <w:rStyle w:val="apple-style-span"/>
          <w:color w:val="000000"/>
          <w:u w:val="single"/>
        </w:rPr>
        <w:t>Pay Roll System</w:t>
      </w:r>
    </w:p>
    <w:p w:rsidR="00B202A0" w:rsidRPr="009F7880" w:rsidRDefault="00B202A0" w:rsidP="00B202A0">
      <w:r w:rsidRPr="009F7880">
        <w:t>The purpose of employee management system is to automate the existing manual system by the help of computerized equipment and full-fledged web application, fulfilling their requirement so that their valuable data/ information can be stored for long period with easy accessing and manipulation of the same. The required software and hardware are easily available and easy to work with.</w:t>
      </w:r>
    </w:p>
    <w:p w:rsidR="00B202A0" w:rsidRPr="009F7880" w:rsidRDefault="00B202A0" w:rsidP="00B202A0">
      <w:r w:rsidRPr="009F7880">
        <w:tab/>
        <w:t>Employee management system as described above, can lead to error free, secure, reliable, fast management system. It can assist to the user to concentrate on their other activates rather to concentrate on the record keeping. Thus it will happen organizing in better utilization of resources.</w:t>
      </w:r>
    </w:p>
    <w:p w:rsidR="00B202A0" w:rsidRPr="009F7880" w:rsidRDefault="00B202A0" w:rsidP="00B202A0">
      <w:r w:rsidRPr="009F7880">
        <w:lastRenderedPageBreak/>
        <w:t xml:space="preserve">The organization can maintain computerized records without redundant entries. That means that one need not distracted by information that is not relevant while being able to reach the information. This Application uses ASP.net as front-end and My-SQL as the back-end. </w:t>
      </w:r>
    </w:p>
    <w:p w:rsidR="00B202A0" w:rsidRDefault="00B202A0" w:rsidP="00B202A0">
      <w:pPr>
        <w:rPr>
          <w:rFonts w:ascii="Times New Roman" w:hAnsi="Times New Roman" w:cs="Times New Roman"/>
          <w:b/>
          <w:bCs/>
          <w:sz w:val="24"/>
        </w:rPr>
      </w:pPr>
    </w:p>
    <w:p w:rsidR="00B202A0" w:rsidRDefault="00B202A0" w:rsidP="00B202A0">
      <w:pPr>
        <w:rPr>
          <w:rFonts w:ascii="Times New Roman" w:hAnsi="Times New Roman" w:cs="Times New Roman"/>
          <w:b/>
          <w:bCs/>
          <w:sz w:val="24"/>
        </w:rPr>
      </w:pPr>
    </w:p>
    <w:p w:rsidR="003671EB" w:rsidRPr="00C2344D" w:rsidRDefault="003671EB" w:rsidP="00C2344D">
      <w:pPr>
        <w:pStyle w:val="Heading2"/>
        <w:numPr>
          <w:ilvl w:val="0"/>
          <w:numId w:val="0"/>
        </w:numPr>
        <w:rPr>
          <w:rFonts w:ascii="Times New Roman" w:hAnsi="Times New Roman"/>
          <w:sz w:val="28"/>
          <w:szCs w:val="28"/>
        </w:rPr>
      </w:pPr>
      <w:r w:rsidRPr="00C2344D">
        <w:rPr>
          <w:rFonts w:ascii="Times New Roman" w:hAnsi="Times New Roman" w:cs="Times New Roman"/>
          <w:sz w:val="30"/>
          <w:szCs w:val="30"/>
        </w:rPr>
        <w:t>2.2 Product position statement</w:t>
      </w:r>
    </w:p>
    <w:p w:rsidR="00C2344D" w:rsidRDefault="003671EB" w:rsidP="00C2344D">
      <w:pPr>
        <w:pStyle w:val="Default"/>
        <w:rPr>
          <w:b/>
          <w:sz w:val="30"/>
          <w:szCs w:val="30"/>
        </w:rPr>
      </w:pPr>
      <w:r>
        <w:rPr>
          <w:b/>
          <w:sz w:val="30"/>
          <w:szCs w:val="30"/>
        </w:rPr>
        <w:t>2.</w:t>
      </w:r>
      <w:r w:rsidRPr="00FC78F2">
        <w:rPr>
          <w:b/>
          <w:sz w:val="30"/>
          <w:szCs w:val="30"/>
        </w:rPr>
        <w:t>3</w:t>
      </w:r>
      <w:r>
        <w:rPr>
          <w:b/>
          <w:sz w:val="30"/>
          <w:szCs w:val="30"/>
        </w:rPr>
        <w:t xml:space="preserve"> Product overview </w:t>
      </w:r>
    </w:p>
    <w:p w:rsidR="003671EB" w:rsidRPr="00852837" w:rsidRDefault="003671EB" w:rsidP="003671EB">
      <w:pPr>
        <w:jc w:val="left"/>
        <w:rPr>
          <w:rFonts w:ascii="Times New Roman" w:hAnsi="Times New Roman" w:cs="Times New Roman"/>
          <w:b/>
          <w:sz w:val="30"/>
          <w:szCs w:val="30"/>
          <w:u w:val="single"/>
        </w:rPr>
      </w:pPr>
      <w:r w:rsidRPr="00852837">
        <w:rPr>
          <w:rFonts w:ascii="Times New Roman" w:hAnsi="Times New Roman" w:cs="Times New Roman"/>
          <w:b/>
          <w:sz w:val="30"/>
          <w:szCs w:val="30"/>
        </w:rPr>
        <w:t>2.4</w:t>
      </w:r>
      <w:r w:rsidRPr="00D27454">
        <w:rPr>
          <w:rFonts w:ascii="Times New Roman" w:hAnsi="Times New Roman" w:cs="Times New Roman"/>
          <w:b/>
          <w:sz w:val="30"/>
          <w:szCs w:val="30"/>
        </w:rPr>
        <w:t xml:space="preserve"> Summary of Capabilities:</w:t>
      </w:r>
    </w:p>
    <w:p w:rsidR="003671EB" w:rsidRPr="00C2344D" w:rsidRDefault="003671EB" w:rsidP="00C2344D">
      <w:pPr>
        <w:spacing w:after="240" w:line="240" w:lineRule="auto"/>
        <w:rPr>
          <w:rFonts w:ascii="Times New Roman" w:eastAsia="Georgia" w:hAnsi="Times New Roman" w:cs="Times New Roman"/>
          <w:sz w:val="26"/>
          <w:szCs w:val="26"/>
          <w:lang w:eastAsia="zh-CN"/>
        </w:rPr>
      </w:pPr>
      <w:r w:rsidRPr="00C73C11">
        <w:rPr>
          <w:rFonts w:ascii="Times New Roman" w:eastAsia="Times New Roman" w:hAnsi="Times New Roman"/>
          <w:b/>
          <w:bCs/>
          <w:sz w:val="30"/>
          <w:szCs w:val="30"/>
        </w:rPr>
        <w:t>2.6 Objectives of proposed system</w:t>
      </w:r>
      <w:r w:rsidRPr="00C73C11">
        <w:rPr>
          <w:rFonts w:ascii="Times New Roman" w:eastAsia="Georgia" w:hAnsi="Times New Roman" w:cs="Times New Roman"/>
          <w:sz w:val="26"/>
          <w:szCs w:val="26"/>
          <w:lang w:eastAsia="zh-CN"/>
        </w:rPr>
        <w:t xml:space="preserve"> </w:t>
      </w:r>
    </w:p>
    <w:p w:rsidR="003671EB" w:rsidRPr="00C73C11" w:rsidRDefault="003671EB" w:rsidP="003671EB">
      <w:pPr>
        <w:rPr>
          <w:rFonts w:ascii="Times New Roman" w:eastAsia="Times New Roman" w:hAnsi="Times New Roman"/>
          <w:b/>
          <w:bCs/>
          <w:sz w:val="30"/>
          <w:szCs w:val="30"/>
        </w:rPr>
      </w:pPr>
      <w:r w:rsidRPr="00C73C11">
        <w:rPr>
          <w:rFonts w:ascii="Times New Roman" w:eastAsia="Times New Roman" w:hAnsi="Times New Roman"/>
          <w:b/>
          <w:bCs/>
          <w:sz w:val="30"/>
          <w:szCs w:val="30"/>
        </w:rPr>
        <w:t>2.7 Functional requirements</w:t>
      </w:r>
    </w:p>
    <w:p w:rsidR="00C2344D" w:rsidRPr="002239E8" w:rsidRDefault="003671EB" w:rsidP="00C2344D">
      <w:pPr>
        <w:shd w:val="clear" w:color="auto" w:fill="FFFFFF"/>
        <w:ind w:right="720"/>
        <w:rPr>
          <w:rFonts w:ascii="Times New Roman" w:hAnsi="Times New Roman" w:cs="Times New Roman"/>
          <w:sz w:val="26"/>
          <w:szCs w:val="26"/>
          <w:shd w:val="clear" w:color="auto" w:fill="FFFFFF"/>
          <w:lang w:eastAsia="zh-CN"/>
        </w:rPr>
      </w:pPr>
      <w:r w:rsidRPr="002239E8">
        <w:rPr>
          <w:rFonts w:ascii="Times New Roman" w:hAnsi="Times New Roman" w:cs="Times New Roman"/>
          <w:sz w:val="26"/>
          <w:szCs w:val="26"/>
          <w:shd w:val="clear" w:color="auto" w:fill="FFFFFF"/>
          <w:lang w:eastAsia="zh-CN"/>
        </w:rPr>
        <w:t xml:space="preserve">This section provides requirement overview of the system. Various functional modules that can be implemented by the system will be </w:t>
      </w:r>
      <w:r w:rsidR="00C2344D" w:rsidRPr="002239E8">
        <w:rPr>
          <w:rFonts w:ascii="Times New Roman" w:hAnsi="Times New Roman" w:cs="Times New Roman"/>
          <w:sz w:val="26"/>
          <w:szCs w:val="26"/>
          <w:shd w:val="clear" w:color="auto" w:fill="FFFFFF"/>
          <w:lang w:eastAsia="zh-CN"/>
        </w:rPr>
        <w:t>–</w:t>
      </w:r>
    </w:p>
    <w:p w:rsidR="00C2344D" w:rsidRPr="002239E8" w:rsidRDefault="00C2344D" w:rsidP="00C2344D">
      <w:pPr>
        <w:shd w:val="clear" w:color="auto" w:fill="FFFFFF"/>
        <w:ind w:right="720"/>
        <w:rPr>
          <w:rFonts w:ascii="Times New Roman" w:hAnsi="Times New Roman" w:cs="Times New Roman"/>
          <w:sz w:val="26"/>
          <w:szCs w:val="26"/>
          <w:shd w:val="clear" w:color="auto" w:fill="FFFFFF"/>
          <w:lang w:eastAsia="zh-CN"/>
        </w:rPr>
      </w:pPr>
      <w:r w:rsidRPr="002239E8">
        <w:rPr>
          <w:rStyle w:val="apple-style-span"/>
          <w:rFonts w:ascii="Times New Roman" w:eastAsia="Times New Roman" w:hAnsi="Times New Roman" w:cs="Times New Roman"/>
          <w:color w:val="000000"/>
          <w:sz w:val="26"/>
          <w:szCs w:val="26"/>
          <w:u w:val="single"/>
        </w:rPr>
        <w:t>MODULES-1</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Resolve issues manual staffing processes.</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Make easy process to hire employees with sort time.</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Search every types of job you need.</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 xml:space="preserve">Fast hiring </w:t>
      </w:r>
      <w:r w:rsidR="002239E8" w:rsidRPr="002239E8">
        <w:rPr>
          <w:rFonts w:ascii="Times New Roman" w:hAnsi="Times New Roman" w:cs="Times New Roman"/>
          <w:sz w:val="26"/>
          <w:szCs w:val="26"/>
        </w:rPr>
        <w:t>process minimizes</w:t>
      </w:r>
      <w:r w:rsidRPr="002239E8">
        <w:rPr>
          <w:rFonts w:ascii="Times New Roman" w:hAnsi="Times New Roman" w:cs="Times New Roman"/>
          <w:sz w:val="26"/>
          <w:szCs w:val="26"/>
        </w:rPr>
        <w:t xml:space="preserve"> paper work.</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Online paper work and arrange or schedule interview when criteria will be match.</w:t>
      </w:r>
    </w:p>
    <w:p w:rsidR="00C2344D" w:rsidRPr="002239E8" w:rsidRDefault="00C2344D" w:rsidP="00C2344D">
      <w:pPr>
        <w:rPr>
          <w:rStyle w:val="apple-style-span"/>
          <w:rFonts w:ascii="Times New Roman" w:eastAsia="Times New Roman" w:hAnsi="Times New Roman" w:cs="Times New Roman"/>
          <w:color w:val="000000"/>
          <w:sz w:val="26"/>
          <w:szCs w:val="26"/>
          <w:u w:val="single"/>
        </w:rPr>
      </w:pPr>
    </w:p>
    <w:p w:rsidR="00C2344D" w:rsidRPr="002239E8" w:rsidRDefault="00C2344D" w:rsidP="00C2344D">
      <w:pPr>
        <w:rPr>
          <w:rFonts w:ascii="Times New Roman" w:hAnsi="Times New Roman" w:cs="Times New Roman"/>
          <w:b/>
          <w:bCs/>
          <w:sz w:val="26"/>
          <w:szCs w:val="26"/>
        </w:rPr>
      </w:pPr>
      <w:r w:rsidRPr="002239E8">
        <w:rPr>
          <w:rStyle w:val="apple-style-span"/>
          <w:rFonts w:ascii="Times New Roman" w:eastAsia="Times New Roman" w:hAnsi="Times New Roman" w:cs="Times New Roman"/>
          <w:color w:val="000000"/>
          <w:sz w:val="26"/>
          <w:szCs w:val="26"/>
          <w:u w:val="single"/>
        </w:rPr>
        <w:t>MODULES-2</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It excludes the use of paper and human efforts.</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lastRenderedPageBreak/>
        <w:t>The system is helpful as it generates a systematic overall report of every employee.</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The system introduce a manageable and systematic approach of maintain attendance record.</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It saves user time cost and organization resources.</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Employee manage all own report, employee can download their salary slip.</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Employee manages leave.</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It deals with monitoring the information and transaction of attendance.</w:t>
      </w:r>
    </w:p>
    <w:p w:rsidR="00C2344D" w:rsidRPr="002239E8" w:rsidRDefault="00C2344D" w:rsidP="00C2344D">
      <w:pPr>
        <w:pStyle w:val="ListParagraph"/>
        <w:numPr>
          <w:ilvl w:val="0"/>
          <w:numId w:val="24"/>
        </w:numPr>
        <w:spacing w:before="0" w:beforeAutospacing="0" w:after="200" w:afterAutospacing="0" w:line="276" w:lineRule="auto"/>
        <w:jc w:val="left"/>
        <w:rPr>
          <w:rFonts w:ascii="Times New Roman" w:hAnsi="Times New Roman" w:cs="Times New Roman"/>
          <w:sz w:val="26"/>
          <w:szCs w:val="26"/>
        </w:rPr>
      </w:pPr>
      <w:r w:rsidRPr="002239E8">
        <w:rPr>
          <w:rFonts w:ascii="Times New Roman" w:hAnsi="Times New Roman" w:cs="Times New Roman"/>
          <w:sz w:val="26"/>
          <w:szCs w:val="26"/>
        </w:rPr>
        <w:t>Integration of all records of registration.</w:t>
      </w:r>
    </w:p>
    <w:p w:rsidR="00C2344D" w:rsidRPr="002239E8" w:rsidRDefault="00C2344D" w:rsidP="00C2344D">
      <w:pPr>
        <w:spacing w:before="0" w:beforeAutospacing="0" w:after="200" w:afterAutospacing="0" w:line="276" w:lineRule="auto"/>
        <w:ind w:left="360"/>
        <w:jc w:val="left"/>
        <w:rPr>
          <w:rFonts w:ascii="Times New Roman" w:hAnsi="Times New Roman" w:cs="Times New Roman"/>
          <w:b/>
          <w:bCs/>
          <w:sz w:val="26"/>
          <w:szCs w:val="26"/>
        </w:rPr>
      </w:pPr>
    </w:p>
    <w:p w:rsidR="00517C2E" w:rsidRPr="002239E8" w:rsidRDefault="00517C2E" w:rsidP="00C2344D">
      <w:pPr>
        <w:spacing w:before="0" w:beforeAutospacing="0" w:after="200" w:afterAutospacing="0" w:line="276" w:lineRule="auto"/>
        <w:ind w:left="360"/>
        <w:jc w:val="left"/>
        <w:rPr>
          <w:rFonts w:ascii="Times New Roman" w:hAnsi="Times New Roman" w:cs="Times New Roman"/>
          <w:b/>
          <w:bCs/>
          <w:sz w:val="26"/>
          <w:szCs w:val="26"/>
        </w:rPr>
      </w:pPr>
    </w:p>
    <w:p w:rsidR="00517C2E" w:rsidRPr="002239E8" w:rsidRDefault="00517C2E" w:rsidP="00C2344D">
      <w:pPr>
        <w:spacing w:before="0" w:beforeAutospacing="0" w:after="200" w:afterAutospacing="0" w:line="276" w:lineRule="auto"/>
        <w:ind w:left="360"/>
        <w:jc w:val="left"/>
        <w:rPr>
          <w:rFonts w:ascii="Times New Roman" w:hAnsi="Times New Roman" w:cs="Times New Roman"/>
          <w:b/>
          <w:bCs/>
          <w:sz w:val="26"/>
          <w:szCs w:val="26"/>
        </w:rPr>
      </w:pPr>
    </w:p>
    <w:p w:rsidR="003671EB" w:rsidRPr="00C2344D" w:rsidRDefault="003671EB" w:rsidP="002C7943">
      <w:pPr>
        <w:spacing w:before="0" w:beforeAutospacing="0" w:after="200" w:afterAutospacing="0" w:line="276" w:lineRule="auto"/>
        <w:jc w:val="left"/>
        <w:rPr>
          <w:sz w:val="30"/>
          <w:szCs w:val="30"/>
        </w:rPr>
      </w:pPr>
      <w:r w:rsidRPr="00C2344D">
        <w:rPr>
          <w:rFonts w:ascii="Times New Roman" w:hAnsi="Times New Roman"/>
          <w:b/>
          <w:bCs/>
          <w:sz w:val="30"/>
          <w:szCs w:val="30"/>
        </w:rPr>
        <w:t>2.8 Nonfunctional requirements</w:t>
      </w:r>
    </w:p>
    <w:p w:rsidR="003671EB" w:rsidRPr="00C73C11" w:rsidRDefault="003671EB" w:rsidP="003671EB">
      <w:pPr>
        <w:rPr>
          <w:rFonts w:ascii="Times New Roman" w:hAnsi="Times New Roman"/>
          <w:b/>
          <w:bCs/>
          <w:sz w:val="26"/>
          <w:szCs w:val="26"/>
        </w:rPr>
      </w:pPr>
      <w:r w:rsidRPr="00C73C11">
        <w:rPr>
          <w:rFonts w:ascii="Times New Roman" w:hAnsi="Times New Roman"/>
          <w:b/>
          <w:bCs/>
          <w:sz w:val="26"/>
          <w:szCs w:val="26"/>
        </w:rPr>
        <w:t>Performance Requirements:</w:t>
      </w:r>
    </w:p>
    <w:p w:rsidR="003671EB" w:rsidRPr="00C73C11" w:rsidRDefault="003671EB" w:rsidP="003671EB">
      <w:pPr>
        <w:rPr>
          <w:sz w:val="26"/>
          <w:szCs w:val="26"/>
        </w:rPr>
      </w:pPr>
      <w:r w:rsidRPr="00C73C11">
        <w:rPr>
          <w:rFonts w:ascii="Times New Roman" w:hAnsi="Times New Roman"/>
          <w:sz w:val="26"/>
          <w:szCs w:val="26"/>
        </w:rPr>
        <w:t>The performance will be fully based on the Internet connection. The user may not worry their local system. The local system will be only used as a terminal.</w:t>
      </w:r>
    </w:p>
    <w:p w:rsidR="003671EB" w:rsidRPr="00C73C11" w:rsidRDefault="003671EB" w:rsidP="003671EB">
      <w:pPr>
        <w:rPr>
          <w:b/>
          <w:bCs/>
          <w:sz w:val="26"/>
          <w:szCs w:val="26"/>
        </w:rPr>
      </w:pPr>
      <w:r w:rsidRPr="00C73C11">
        <w:rPr>
          <w:rFonts w:ascii="Times New Roman" w:hAnsi="Times New Roman"/>
          <w:b/>
          <w:bCs/>
          <w:sz w:val="26"/>
          <w:szCs w:val="26"/>
        </w:rPr>
        <w:t>Safety Requirements:</w:t>
      </w:r>
    </w:p>
    <w:p w:rsidR="003671EB" w:rsidRPr="00C73C11" w:rsidRDefault="003671EB" w:rsidP="003671EB">
      <w:pPr>
        <w:rPr>
          <w:sz w:val="26"/>
          <w:szCs w:val="26"/>
        </w:rPr>
      </w:pPr>
      <w:r w:rsidRPr="00C73C11">
        <w:rPr>
          <w:rFonts w:ascii="Times New Roman" w:hAnsi="Times New Roman"/>
          <w:sz w:val="26"/>
          <w:szCs w:val="26"/>
        </w:rPr>
        <w:t>There are the possibilities of data loss due to the interruption of connection in Internet. So the user must ensure about his uninterrupted Internet connection.</w:t>
      </w:r>
    </w:p>
    <w:p w:rsidR="003671EB" w:rsidRPr="00C73C11" w:rsidRDefault="003671EB" w:rsidP="003671EB">
      <w:pPr>
        <w:rPr>
          <w:b/>
          <w:bCs/>
          <w:sz w:val="26"/>
          <w:szCs w:val="26"/>
        </w:rPr>
      </w:pPr>
      <w:r w:rsidRPr="00C73C11">
        <w:rPr>
          <w:rFonts w:ascii="Times New Roman" w:hAnsi="Times New Roman"/>
          <w:b/>
          <w:bCs/>
          <w:sz w:val="26"/>
          <w:szCs w:val="26"/>
        </w:rPr>
        <w:t>Security Requirements:</w:t>
      </w:r>
    </w:p>
    <w:p w:rsidR="003671EB" w:rsidRPr="00C73C11" w:rsidRDefault="003671EB" w:rsidP="003671EB">
      <w:pPr>
        <w:rPr>
          <w:sz w:val="26"/>
          <w:szCs w:val="26"/>
        </w:rPr>
      </w:pPr>
      <w:r w:rsidRPr="00C73C11">
        <w:rPr>
          <w:rFonts w:ascii="Times New Roman" w:hAnsi="Times New Roman"/>
          <w:sz w:val="26"/>
          <w:szCs w:val="26"/>
        </w:rPr>
        <w:t>No users are allowed to enter and view the details without proper authentication (password Protection).</w:t>
      </w:r>
    </w:p>
    <w:p w:rsidR="003671EB" w:rsidRDefault="003671EB" w:rsidP="003671EB">
      <w:pPr>
        <w:rPr>
          <w:rFonts w:ascii="Times New Roman" w:hAnsi="Times New Roman"/>
          <w:b/>
          <w:bCs/>
          <w:sz w:val="28"/>
          <w:szCs w:val="28"/>
        </w:rPr>
      </w:pPr>
    </w:p>
    <w:p w:rsidR="003671EB" w:rsidRDefault="003671EB" w:rsidP="003671EB">
      <w:pPr>
        <w:autoSpaceDE w:val="0"/>
        <w:spacing w:after="0"/>
        <w:rPr>
          <w:rFonts w:ascii="Times New Roman" w:eastAsia="ff5" w:hAnsi="Times New Roman" w:cs="Times New Roman"/>
          <w:b/>
          <w:bCs/>
          <w:sz w:val="32"/>
          <w:szCs w:val="32"/>
        </w:rPr>
      </w:pPr>
    </w:p>
    <w:p w:rsidR="003671EB" w:rsidRDefault="003671EB" w:rsidP="003671EB">
      <w:pPr>
        <w:autoSpaceDE w:val="0"/>
        <w:spacing w:after="0"/>
        <w:rPr>
          <w:rFonts w:ascii="Times New Roman" w:eastAsia="ff5" w:hAnsi="Times New Roman" w:cs="Times New Roman"/>
          <w:b/>
          <w:bCs/>
          <w:sz w:val="32"/>
          <w:szCs w:val="32"/>
        </w:rPr>
      </w:pPr>
    </w:p>
    <w:p w:rsidR="003671EB" w:rsidRDefault="003671EB" w:rsidP="003671EB">
      <w:pPr>
        <w:autoSpaceDE w:val="0"/>
        <w:spacing w:after="0"/>
        <w:rPr>
          <w:rFonts w:ascii="Times New Roman" w:eastAsia="ff5" w:hAnsi="Times New Roman" w:cs="Times New Roman"/>
          <w:b/>
          <w:bCs/>
          <w:sz w:val="32"/>
          <w:szCs w:val="32"/>
        </w:rPr>
      </w:pPr>
    </w:p>
    <w:p w:rsidR="003671EB" w:rsidRDefault="003671EB" w:rsidP="003671EB">
      <w:pPr>
        <w:autoSpaceDE w:val="0"/>
        <w:spacing w:after="0"/>
        <w:rPr>
          <w:rFonts w:ascii="Times New Roman" w:eastAsia="ff5" w:hAnsi="Times New Roman" w:cs="Times New Roman"/>
          <w:b/>
          <w:bCs/>
          <w:sz w:val="30"/>
          <w:szCs w:val="30"/>
        </w:rPr>
      </w:pPr>
    </w:p>
    <w:p w:rsidR="003671EB" w:rsidRDefault="003671EB" w:rsidP="003671EB">
      <w:pPr>
        <w:autoSpaceDE w:val="0"/>
        <w:spacing w:after="0"/>
        <w:rPr>
          <w:rFonts w:ascii="Times New Roman" w:eastAsia="ff5" w:hAnsi="Times New Roman" w:cs="Times New Roman"/>
          <w:b/>
          <w:bCs/>
          <w:sz w:val="30"/>
          <w:szCs w:val="30"/>
        </w:rPr>
      </w:pPr>
    </w:p>
    <w:p w:rsidR="00352D23" w:rsidRDefault="00352D23" w:rsidP="003671EB">
      <w:pPr>
        <w:autoSpaceDE w:val="0"/>
        <w:spacing w:after="0"/>
        <w:rPr>
          <w:rFonts w:ascii="Times New Roman" w:eastAsia="ff5" w:hAnsi="Times New Roman" w:cs="Times New Roman"/>
          <w:b/>
          <w:bCs/>
          <w:sz w:val="30"/>
          <w:szCs w:val="30"/>
        </w:rPr>
      </w:pPr>
    </w:p>
    <w:p w:rsidR="00352D23" w:rsidRDefault="00352D23" w:rsidP="003671EB">
      <w:pPr>
        <w:autoSpaceDE w:val="0"/>
        <w:spacing w:after="0"/>
        <w:rPr>
          <w:rFonts w:ascii="Times New Roman" w:eastAsia="ff5" w:hAnsi="Times New Roman" w:cs="Times New Roman"/>
          <w:b/>
          <w:bCs/>
          <w:sz w:val="30"/>
          <w:szCs w:val="30"/>
        </w:rPr>
      </w:pPr>
    </w:p>
    <w:p w:rsidR="00352D23" w:rsidRDefault="00352D23" w:rsidP="003671EB">
      <w:pPr>
        <w:autoSpaceDE w:val="0"/>
        <w:spacing w:after="0"/>
        <w:rPr>
          <w:rFonts w:ascii="Times New Roman" w:eastAsia="ff5" w:hAnsi="Times New Roman" w:cs="Times New Roman"/>
          <w:b/>
          <w:bCs/>
          <w:sz w:val="30"/>
          <w:szCs w:val="30"/>
        </w:rPr>
      </w:pPr>
    </w:p>
    <w:p w:rsidR="003671EB" w:rsidRDefault="003671EB" w:rsidP="003671EB">
      <w:pPr>
        <w:autoSpaceDE w:val="0"/>
        <w:spacing w:after="0"/>
        <w:rPr>
          <w:rFonts w:ascii="Times New Roman" w:eastAsia="ff5" w:hAnsi="Times New Roman" w:cs="Times New Roman"/>
          <w:b/>
          <w:bCs/>
          <w:sz w:val="30"/>
          <w:szCs w:val="30"/>
        </w:rPr>
      </w:pPr>
      <w:r w:rsidRPr="00C73C11">
        <w:rPr>
          <w:rFonts w:ascii="Times New Roman" w:eastAsia="ff5" w:hAnsi="Times New Roman" w:cs="Times New Roman"/>
          <w:b/>
          <w:bCs/>
          <w:sz w:val="30"/>
          <w:szCs w:val="30"/>
        </w:rPr>
        <w:t>2.9. STAKEHOLDER SUMMARY</w:t>
      </w:r>
    </w:p>
    <w:p w:rsidR="00D47CD8" w:rsidRPr="00D47CD8" w:rsidRDefault="00D47CD8" w:rsidP="003671EB">
      <w:pPr>
        <w:autoSpaceDE w:val="0"/>
        <w:spacing w:after="0"/>
        <w:rPr>
          <w:rFonts w:ascii="Times New Roman" w:hAnsi="Times New Roman" w:cs="Times New Roman"/>
          <w:sz w:val="30"/>
          <w:szCs w:val="30"/>
          <w:u w:val="single"/>
        </w:rPr>
      </w:pPr>
      <w:r w:rsidRPr="00D47CD8">
        <w:rPr>
          <w:rFonts w:ascii="Times New Roman" w:eastAsia="ff5" w:hAnsi="Times New Roman" w:cs="Times New Roman"/>
          <w:b/>
          <w:bCs/>
          <w:sz w:val="30"/>
          <w:szCs w:val="30"/>
          <w:u w:val="single"/>
        </w:rPr>
        <w:t>Recruitment System:</w:t>
      </w:r>
    </w:p>
    <w:p w:rsidR="003671EB" w:rsidRPr="00C73C11" w:rsidRDefault="003671EB" w:rsidP="003671EB">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1. Login Module</w:t>
      </w:r>
    </w:p>
    <w:p w:rsidR="003671EB" w:rsidRPr="00C73C11" w:rsidRDefault="003671EB" w:rsidP="003671EB">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User name</w:t>
      </w:r>
    </w:p>
    <w:p w:rsidR="003671EB" w:rsidRPr="00C73C11" w:rsidRDefault="003671EB" w:rsidP="003671EB">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Password</w:t>
      </w:r>
    </w:p>
    <w:p w:rsidR="003671EB" w:rsidRPr="00C73C11" w:rsidRDefault="003671EB" w:rsidP="003671EB">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 xml:space="preserve">2. </w:t>
      </w:r>
      <w:r w:rsidR="00D47CD8">
        <w:rPr>
          <w:rFonts w:ascii="Times New Roman" w:eastAsia="ff5" w:hAnsi="Times New Roman" w:cs="Times New Roman"/>
          <w:b/>
          <w:bCs/>
          <w:sz w:val="26"/>
          <w:szCs w:val="26"/>
        </w:rPr>
        <w:t xml:space="preserve">Student </w:t>
      </w:r>
      <w:r w:rsidRPr="00C73C11">
        <w:rPr>
          <w:rFonts w:ascii="Times New Roman" w:eastAsia="ff5" w:hAnsi="Times New Roman" w:cs="Times New Roman"/>
          <w:b/>
          <w:bCs/>
          <w:sz w:val="26"/>
          <w:szCs w:val="26"/>
        </w:rPr>
        <w:t>Registration Module</w:t>
      </w:r>
    </w:p>
    <w:p w:rsidR="003671EB" w:rsidRPr="00C73C11"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First Name</w:t>
      </w:r>
    </w:p>
    <w:p w:rsidR="003671EB" w:rsidRPr="00C73C11"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Last Name</w:t>
      </w:r>
    </w:p>
    <w:p w:rsidR="003671EB" w:rsidRPr="00C73C11"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Email ID</w:t>
      </w:r>
    </w:p>
    <w:p w:rsidR="003671EB" w:rsidRPr="00D47CD8" w:rsidRDefault="003671EB" w:rsidP="00D47CD8">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Role</w:t>
      </w:r>
    </w:p>
    <w:p w:rsidR="003671EB" w:rsidRPr="00D47CD8"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Country</w:t>
      </w:r>
    </w:p>
    <w:p w:rsidR="00D47CD8" w:rsidRPr="00C73C11" w:rsidRDefault="00D47CD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State</w:t>
      </w:r>
    </w:p>
    <w:p w:rsidR="003671EB" w:rsidRPr="00C73C11"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Postal Code</w:t>
      </w:r>
    </w:p>
    <w:p w:rsidR="003671EB" w:rsidRPr="00D47CD8" w:rsidRDefault="003671EB" w:rsidP="003671EB">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Username</w:t>
      </w:r>
    </w:p>
    <w:p w:rsidR="00D47CD8" w:rsidRPr="00D47CD8" w:rsidRDefault="00D47CD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lastRenderedPageBreak/>
        <w:t>Education</w:t>
      </w:r>
    </w:p>
    <w:p w:rsidR="00D47CD8" w:rsidRPr="00D47CD8" w:rsidRDefault="00D47CD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Qualifications</w:t>
      </w:r>
    </w:p>
    <w:p w:rsidR="00D47CD8" w:rsidRDefault="00D47CD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hAnsi="Times New Roman" w:cs="Times New Roman"/>
          <w:sz w:val="26"/>
          <w:szCs w:val="26"/>
        </w:rPr>
        <w:t>Documents</w:t>
      </w:r>
    </w:p>
    <w:p w:rsidR="00D47CD8" w:rsidRDefault="00D47CD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hAnsi="Times New Roman" w:cs="Times New Roman"/>
          <w:sz w:val="26"/>
          <w:szCs w:val="26"/>
        </w:rPr>
        <w:t>ID Proof</w:t>
      </w:r>
    </w:p>
    <w:p w:rsidR="00D47CD8" w:rsidRPr="00C73C11" w:rsidRDefault="002239E8" w:rsidP="003671EB">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hAnsi="Times New Roman" w:cs="Times New Roman"/>
          <w:sz w:val="26"/>
          <w:szCs w:val="26"/>
        </w:rPr>
        <w:t>Resume</w:t>
      </w:r>
    </w:p>
    <w:p w:rsidR="003671EB" w:rsidRPr="00C73C11" w:rsidRDefault="003671EB" w:rsidP="003671EB">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3. Admin Module</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Login an Account</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All Type of Access like to create new user and user profile</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To give the permission of users for accessing functionality</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Add, Edit, Delete, and View all data.</w:t>
      </w:r>
    </w:p>
    <w:p w:rsidR="002239E8" w:rsidRDefault="002239E8" w:rsidP="003671EB">
      <w:pPr>
        <w:autoSpaceDE w:val="0"/>
        <w:spacing w:after="0"/>
        <w:rPr>
          <w:rFonts w:ascii="Times New Roman" w:eastAsia="ff5" w:hAnsi="Times New Roman" w:cs="Times New Roman"/>
          <w:b/>
          <w:bCs/>
          <w:sz w:val="26"/>
          <w:szCs w:val="26"/>
        </w:rPr>
      </w:pPr>
    </w:p>
    <w:p w:rsidR="003671EB" w:rsidRPr="00C73C11" w:rsidRDefault="003671EB" w:rsidP="003671EB">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 xml:space="preserve">4. </w:t>
      </w:r>
      <w:r w:rsidR="002239E8">
        <w:rPr>
          <w:rFonts w:ascii="Times New Roman" w:eastAsia="ff5" w:hAnsi="Times New Roman" w:cs="Times New Roman"/>
          <w:b/>
          <w:bCs/>
          <w:sz w:val="26"/>
          <w:szCs w:val="26"/>
        </w:rPr>
        <w:t>C</w:t>
      </w:r>
      <w:r w:rsidR="002239E8" w:rsidRPr="002239E8">
        <w:rPr>
          <w:rFonts w:ascii="Times New Roman" w:eastAsia="ff5" w:hAnsi="Times New Roman" w:cs="Times New Roman"/>
          <w:b/>
          <w:bCs/>
          <w:sz w:val="26"/>
          <w:szCs w:val="26"/>
        </w:rPr>
        <w:t>onsultancy</w:t>
      </w:r>
      <w:r w:rsidRPr="00C73C11">
        <w:rPr>
          <w:rFonts w:ascii="Times New Roman" w:eastAsia="ff5" w:hAnsi="Times New Roman" w:cs="Times New Roman"/>
          <w:b/>
          <w:bCs/>
          <w:sz w:val="26"/>
          <w:szCs w:val="26"/>
        </w:rPr>
        <w:t xml:space="preserve"> Module</w:t>
      </w:r>
    </w:p>
    <w:p w:rsidR="003671EB" w:rsidRPr="00C73C11" w:rsidRDefault="002239E8" w:rsidP="002239E8">
      <w:pPr>
        <w:numPr>
          <w:ilvl w:val="0"/>
          <w:numId w:val="9"/>
        </w:numPr>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 xml:space="preserve">Check </w:t>
      </w:r>
      <w:r w:rsidR="002447C5">
        <w:rPr>
          <w:rFonts w:ascii="Times New Roman" w:eastAsia="ff5" w:hAnsi="Times New Roman" w:cs="Times New Roman"/>
          <w:sz w:val="26"/>
          <w:szCs w:val="26"/>
        </w:rPr>
        <w:t>Jobseeker</w:t>
      </w:r>
      <w:r>
        <w:rPr>
          <w:rFonts w:ascii="Times New Roman" w:eastAsia="ff5" w:hAnsi="Times New Roman" w:cs="Times New Roman"/>
          <w:sz w:val="26"/>
          <w:szCs w:val="26"/>
        </w:rPr>
        <w:t xml:space="preserve"> Resume and give proper advice for job </w:t>
      </w:r>
      <w:r w:rsidRPr="002239E8">
        <w:rPr>
          <w:rFonts w:ascii="Times New Roman" w:eastAsia="ff5" w:hAnsi="Times New Roman" w:cs="Times New Roman"/>
          <w:sz w:val="26"/>
          <w:szCs w:val="26"/>
        </w:rPr>
        <w:t>opportunity</w:t>
      </w:r>
      <w:r>
        <w:rPr>
          <w:rFonts w:ascii="Times New Roman" w:eastAsia="ff5" w:hAnsi="Times New Roman" w:cs="Times New Roman"/>
          <w:sz w:val="26"/>
          <w:szCs w:val="26"/>
        </w:rPr>
        <w:t>.</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Manage the Campaign, Case, Account, Contact, and Opportunity ...Etc.</w:t>
      </w:r>
    </w:p>
    <w:p w:rsidR="003671EB" w:rsidRPr="00C73C11"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M</w:t>
      </w:r>
      <w:r w:rsidR="002239E8">
        <w:rPr>
          <w:rFonts w:ascii="Times New Roman" w:eastAsia="ff5" w:hAnsi="Times New Roman" w:cs="Times New Roman"/>
          <w:sz w:val="26"/>
          <w:szCs w:val="26"/>
        </w:rPr>
        <w:t>anage the Reports and Company</w:t>
      </w:r>
      <w:r w:rsidRPr="00C73C11">
        <w:rPr>
          <w:rFonts w:ascii="Times New Roman" w:eastAsia="ff5" w:hAnsi="Times New Roman" w:cs="Times New Roman"/>
          <w:sz w:val="26"/>
          <w:szCs w:val="26"/>
        </w:rPr>
        <w:t xml:space="preserve"> data</w:t>
      </w:r>
      <w:r w:rsidR="002239E8">
        <w:rPr>
          <w:rFonts w:ascii="Times New Roman" w:eastAsia="ff5" w:hAnsi="Times New Roman" w:cs="Times New Roman"/>
          <w:sz w:val="26"/>
          <w:szCs w:val="26"/>
        </w:rPr>
        <w:t>.</w:t>
      </w:r>
    </w:p>
    <w:p w:rsidR="003671EB" w:rsidRPr="002239E8" w:rsidRDefault="003671EB" w:rsidP="003671EB">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 xml:space="preserve">Manage all </w:t>
      </w:r>
      <w:r w:rsidR="002239E8" w:rsidRPr="00C73C11">
        <w:rPr>
          <w:rFonts w:ascii="Times New Roman" w:eastAsia="ff5" w:hAnsi="Times New Roman" w:cs="Times New Roman"/>
          <w:sz w:val="26"/>
          <w:szCs w:val="26"/>
        </w:rPr>
        <w:t>automated</w:t>
      </w:r>
      <w:r w:rsidRPr="00C73C11">
        <w:rPr>
          <w:rFonts w:ascii="Times New Roman" w:eastAsia="ff5" w:hAnsi="Times New Roman" w:cs="Times New Roman"/>
          <w:sz w:val="26"/>
          <w:szCs w:val="26"/>
        </w:rPr>
        <w:t xml:space="preserve"> action</w:t>
      </w:r>
      <w:r w:rsidRPr="002239E8">
        <w:rPr>
          <w:rFonts w:ascii="Times New Roman" w:eastAsia="ff5" w:hAnsi="Times New Roman" w:cs="Times New Roman"/>
          <w:sz w:val="26"/>
          <w:szCs w:val="26"/>
        </w:rPr>
        <w:t xml:space="preserve">s such as send </w:t>
      </w:r>
      <w:r w:rsidR="002239E8" w:rsidRPr="002239E8">
        <w:rPr>
          <w:rFonts w:ascii="Times New Roman" w:eastAsia="ff5" w:hAnsi="Times New Roman" w:cs="Times New Roman"/>
          <w:sz w:val="26"/>
          <w:szCs w:val="26"/>
        </w:rPr>
        <w:t>emails to student.</w:t>
      </w:r>
    </w:p>
    <w:p w:rsidR="003671EB" w:rsidRPr="002239E8" w:rsidRDefault="003671EB" w:rsidP="003671EB">
      <w:pPr>
        <w:pStyle w:val="BodyText"/>
        <w:numPr>
          <w:ilvl w:val="0"/>
          <w:numId w:val="9"/>
        </w:numPr>
        <w:suppressAutoHyphens/>
        <w:rPr>
          <w:rFonts w:ascii="Times New Roman" w:eastAsia="ff5" w:hAnsi="Times New Roman" w:cs="Times New Roman"/>
          <w:sz w:val="26"/>
          <w:szCs w:val="26"/>
        </w:rPr>
      </w:pPr>
      <w:r w:rsidRPr="002239E8">
        <w:rPr>
          <w:rFonts w:eastAsia="ff5"/>
        </w:rPr>
        <w:t xml:space="preserve">Scheduled </w:t>
      </w:r>
      <w:r w:rsidR="002239E8" w:rsidRPr="002239E8">
        <w:rPr>
          <w:rFonts w:eastAsia="ff5"/>
        </w:rPr>
        <w:t>meeting with student.</w:t>
      </w:r>
    </w:p>
    <w:p w:rsidR="004C473F" w:rsidRDefault="004C473F" w:rsidP="003671EB">
      <w:pPr>
        <w:autoSpaceDE w:val="0"/>
        <w:spacing w:after="0"/>
        <w:rPr>
          <w:rFonts w:ascii="Times New Roman" w:eastAsia="ff5" w:hAnsi="Times New Roman" w:cs="Times New Roman"/>
          <w:b/>
          <w:bCs/>
          <w:sz w:val="26"/>
          <w:szCs w:val="26"/>
        </w:rPr>
      </w:pPr>
    </w:p>
    <w:p w:rsidR="003671EB" w:rsidRPr="00C73C11" w:rsidRDefault="002239E8" w:rsidP="003671EB">
      <w:pPr>
        <w:autoSpaceDE w:val="0"/>
        <w:spacing w:after="0"/>
        <w:rPr>
          <w:rFonts w:ascii="Times New Roman" w:hAnsi="Times New Roman" w:cs="Times New Roman"/>
          <w:sz w:val="26"/>
          <w:szCs w:val="26"/>
        </w:rPr>
      </w:pPr>
      <w:r>
        <w:rPr>
          <w:rFonts w:ascii="Times New Roman" w:eastAsia="ff5" w:hAnsi="Times New Roman" w:cs="Times New Roman"/>
          <w:b/>
          <w:bCs/>
          <w:sz w:val="26"/>
          <w:szCs w:val="26"/>
        </w:rPr>
        <w:t>5. Company</w:t>
      </w:r>
      <w:r w:rsidR="003671EB" w:rsidRPr="00C73C11">
        <w:rPr>
          <w:rFonts w:ascii="Times New Roman" w:eastAsia="ff5" w:hAnsi="Times New Roman" w:cs="Times New Roman"/>
          <w:b/>
          <w:bCs/>
          <w:sz w:val="26"/>
          <w:szCs w:val="26"/>
        </w:rPr>
        <w:t xml:space="preserve"> Module </w:t>
      </w:r>
    </w:p>
    <w:p w:rsidR="003671EB" w:rsidRPr="00C73C11" w:rsidRDefault="002239E8" w:rsidP="003671EB">
      <w:pPr>
        <w:numPr>
          <w:ilvl w:val="0"/>
          <w:numId w:val="9"/>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Post Requirement’s on site and publishes advertisements</w:t>
      </w:r>
      <w:r w:rsidR="003671EB" w:rsidRPr="00C73C11">
        <w:rPr>
          <w:rFonts w:ascii="Times New Roman" w:eastAsia="ff5" w:hAnsi="Times New Roman" w:cs="Times New Roman"/>
          <w:sz w:val="26"/>
          <w:szCs w:val="26"/>
        </w:rPr>
        <w:t>.</w:t>
      </w:r>
    </w:p>
    <w:p w:rsidR="003671EB" w:rsidRPr="002239E8" w:rsidRDefault="002239E8" w:rsidP="003671EB">
      <w:pPr>
        <w:numPr>
          <w:ilvl w:val="0"/>
          <w:numId w:val="9"/>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Provide Information about post to Consultancy.</w:t>
      </w:r>
    </w:p>
    <w:p w:rsidR="002239E8" w:rsidRPr="002239E8" w:rsidRDefault="002239E8" w:rsidP="003671EB">
      <w:pPr>
        <w:numPr>
          <w:ilvl w:val="0"/>
          <w:numId w:val="9"/>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 xml:space="preserve">Schedule interview date with </w:t>
      </w:r>
      <w:r w:rsidR="002447C5">
        <w:rPr>
          <w:rFonts w:ascii="Times New Roman" w:eastAsia="ff5" w:hAnsi="Times New Roman" w:cs="Times New Roman"/>
          <w:sz w:val="26"/>
          <w:szCs w:val="26"/>
        </w:rPr>
        <w:t>Jobseeker</w:t>
      </w:r>
      <w:r>
        <w:rPr>
          <w:rFonts w:ascii="Times New Roman" w:eastAsia="ff5" w:hAnsi="Times New Roman" w:cs="Times New Roman"/>
          <w:sz w:val="26"/>
          <w:szCs w:val="26"/>
        </w:rPr>
        <w:t>.</w:t>
      </w:r>
    </w:p>
    <w:p w:rsidR="002239E8" w:rsidRPr="00C73C11" w:rsidRDefault="002239E8" w:rsidP="003671EB">
      <w:pPr>
        <w:numPr>
          <w:ilvl w:val="0"/>
          <w:numId w:val="9"/>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Inform before 1 week of herring process.</w:t>
      </w: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5755D4" w:rsidRDefault="005755D4" w:rsidP="003671EB">
      <w:pPr>
        <w:rPr>
          <w:rFonts w:ascii="Times New Roman" w:hAnsi="Times New Roman"/>
          <w:b/>
          <w:bCs/>
          <w:sz w:val="30"/>
          <w:szCs w:val="30"/>
          <w:u w:val="single"/>
        </w:rPr>
      </w:pPr>
    </w:p>
    <w:p w:rsidR="003671EB" w:rsidRDefault="002239E8" w:rsidP="003671EB">
      <w:pPr>
        <w:rPr>
          <w:rFonts w:ascii="Times New Roman" w:hAnsi="Times New Roman"/>
          <w:b/>
          <w:bCs/>
          <w:sz w:val="30"/>
          <w:szCs w:val="30"/>
          <w:u w:val="single"/>
        </w:rPr>
      </w:pPr>
      <w:r w:rsidRPr="002239E8">
        <w:rPr>
          <w:rFonts w:ascii="Times New Roman" w:hAnsi="Times New Roman"/>
          <w:b/>
          <w:bCs/>
          <w:sz w:val="30"/>
          <w:szCs w:val="30"/>
          <w:u w:val="single"/>
        </w:rPr>
        <w:t>Payroll System:</w:t>
      </w:r>
    </w:p>
    <w:p w:rsidR="00243F53" w:rsidRPr="00C73C11" w:rsidRDefault="00243F53" w:rsidP="00243F53">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 xml:space="preserve">1. </w:t>
      </w:r>
      <w:r>
        <w:rPr>
          <w:rFonts w:ascii="Times New Roman" w:eastAsia="ff5" w:hAnsi="Times New Roman" w:cs="Times New Roman"/>
          <w:b/>
          <w:bCs/>
          <w:sz w:val="26"/>
          <w:szCs w:val="26"/>
        </w:rPr>
        <w:t xml:space="preserve">Employees, Admin and Company </w:t>
      </w:r>
      <w:r w:rsidRPr="00C73C11">
        <w:rPr>
          <w:rFonts w:ascii="Times New Roman" w:eastAsia="ff5" w:hAnsi="Times New Roman" w:cs="Times New Roman"/>
          <w:b/>
          <w:bCs/>
          <w:sz w:val="26"/>
          <w:szCs w:val="26"/>
        </w:rPr>
        <w:t>Login Module</w:t>
      </w:r>
    </w:p>
    <w:p w:rsidR="00243F53" w:rsidRPr="00C73C11" w:rsidRDefault="00243F53" w:rsidP="00243F53">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User name</w:t>
      </w:r>
    </w:p>
    <w:p w:rsidR="00243F53" w:rsidRPr="00C73C11" w:rsidRDefault="00243F53" w:rsidP="00243F53">
      <w:pPr>
        <w:numPr>
          <w:ilvl w:val="0"/>
          <w:numId w:val="10"/>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Password</w:t>
      </w:r>
    </w:p>
    <w:p w:rsidR="00243F53" w:rsidRPr="00C73C11" w:rsidRDefault="00243F53" w:rsidP="00243F53">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2. Registration Module</w:t>
      </w:r>
    </w:p>
    <w:p w:rsidR="00243F53" w:rsidRPr="00243F53" w:rsidRDefault="00243F53" w:rsidP="00243F53">
      <w:pPr>
        <w:numPr>
          <w:ilvl w:val="0"/>
          <w:numId w:val="11"/>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Employee ID</w:t>
      </w:r>
    </w:p>
    <w:p w:rsidR="00243F53" w:rsidRPr="00243F53" w:rsidRDefault="00243F53" w:rsidP="00243F53">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First Name</w:t>
      </w:r>
    </w:p>
    <w:p w:rsidR="00243F53" w:rsidRPr="00C73C11" w:rsidRDefault="00243F53" w:rsidP="00243F53">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Last Name</w:t>
      </w:r>
    </w:p>
    <w:p w:rsidR="00243F53" w:rsidRPr="00C73C11" w:rsidRDefault="00243F53" w:rsidP="00243F53">
      <w:pPr>
        <w:numPr>
          <w:ilvl w:val="0"/>
          <w:numId w:val="11"/>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Email ID</w:t>
      </w:r>
    </w:p>
    <w:p w:rsidR="00243F53" w:rsidRDefault="00243F53" w:rsidP="00243F53">
      <w:pPr>
        <w:autoSpaceDE w:val="0"/>
        <w:spacing w:after="0"/>
        <w:rPr>
          <w:rFonts w:ascii="Times New Roman" w:eastAsia="ff5" w:hAnsi="Times New Roman" w:cs="Times New Roman"/>
          <w:b/>
          <w:bCs/>
          <w:sz w:val="26"/>
          <w:szCs w:val="26"/>
        </w:rPr>
      </w:pPr>
    </w:p>
    <w:p w:rsidR="00243F53" w:rsidRPr="00C73C11" w:rsidRDefault="00243F53" w:rsidP="00243F53">
      <w:pPr>
        <w:autoSpaceDE w:val="0"/>
        <w:spacing w:after="0"/>
        <w:rPr>
          <w:rFonts w:ascii="Times New Roman" w:hAnsi="Times New Roman" w:cs="Times New Roman"/>
          <w:sz w:val="26"/>
          <w:szCs w:val="26"/>
        </w:rPr>
      </w:pPr>
      <w:r w:rsidRPr="00C73C11">
        <w:rPr>
          <w:rFonts w:ascii="Times New Roman" w:eastAsia="ff5" w:hAnsi="Times New Roman" w:cs="Times New Roman"/>
          <w:b/>
          <w:bCs/>
          <w:sz w:val="26"/>
          <w:szCs w:val="26"/>
        </w:rPr>
        <w:t>3. Admin Module</w:t>
      </w:r>
    </w:p>
    <w:p w:rsidR="00243F53" w:rsidRPr="00C73C11" w:rsidRDefault="00243F53" w:rsidP="00243F53">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Login an Account</w:t>
      </w:r>
    </w:p>
    <w:p w:rsidR="00243F53" w:rsidRPr="00C73C11" w:rsidRDefault="00243F53" w:rsidP="00243F53">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 xml:space="preserve">All Type of Access like to </w:t>
      </w:r>
      <w:r>
        <w:rPr>
          <w:rFonts w:ascii="Times New Roman" w:eastAsia="ff5" w:hAnsi="Times New Roman" w:cs="Times New Roman"/>
          <w:sz w:val="26"/>
          <w:szCs w:val="26"/>
        </w:rPr>
        <w:t>manage</w:t>
      </w:r>
      <w:r w:rsidRPr="00C73C11">
        <w:rPr>
          <w:rFonts w:ascii="Times New Roman" w:eastAsia="ff5" w:hAnsi="Times New Roman" w:cs="Times New Roman"/>
          <w:sz w:val="26"/>
          <w:szCs w:val="26"/>
        </w:rPr>
        <w:t xml:space="preserve"> new </w:t>
      </w:r>
      <w:r>
        <w:rPr>
          <w:rFonts w:ascii="Times New Roman" w:eastAsia="ff5" w:hAnsi="Times New Roman" w:cs="Times New Roman"/>
          <w:sz w:val="26"/>
          <w:szCs w:val="26"/>
        </w:rPr>
        <w:t>employee</w:t>
      </w:r>
      <w:r w:rsidRPr="00C73C11">
        <w:rPr>
          <w:rFonts w:ascii="Times New Roman" w:eastAsia="ff5" w:hAnsi="Times New Roman" w:cs="Times New Roman"/>
          <w:sz w:val="26"/>
          <w:szCs w:val="26"/>
        </w:rPr>
        <w:t xml:space="preserve"> and </w:t>
      </w:r>
      <w:r>
        <w:rPr>
          <w:rFonts w:ascii="Times New Roman" w:eastAsia="ff5" w:hAnsi="Times New Roman" w:cs="Times New Roman"/>
          <w:sz w:val="26"/>
          <w:szCs w:val="26"/>
        </w:rPr>
        <w:t>pay or attendance sheet.</w:t>
      </w:r>
    </w:p>
    <w:p w:rsidR="00243F53" w:rsidRPr="00C73C11" w:rsidRDefault="00243F53" w:rsidP="00243F53">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lastRenderedPageBreak/>
        <w:t xml:space="preserve">To give the permission of </w:t>
      </w:r>
      <w:r>
        <w:rPr>
          <w:rFonts w:ascii="Times New Roman" w:eastAsia="ff5" w:hAnsi="Times New Roman" w:cs="Times New Roman"/>
          <w:sz w:val="26"/>
          <w:szCs w:val="26"/>
        </w:rPr>
        <w:t>employee</w:t>
      </w:r>
      <w:r w:rsidRPr="00C73C11">
        <w:rPr>
          <w:rFonts w:ascii="Times New Roman" w:eastAsia="ff5" w:hAnsi="Times New Roman" w:cs="Times New Roman"/>
          <w:sz w:val="26"/>
          <w:szCs w:val="26"/>
        </w:rPr>
        <w:t xml:space="preserve"> for accessing functionality</w:t>
      </w:r>
    </w:p>
    <w:p w:rsidR="00243F53" w:rsidRPr="00C73C11" w:rsidRDefault="00243F53" w:rsidP="00243F53">
      <w:pPr>
        <w:numPr>
          <w:ilvl w:val="0"/>
          <w:numId w:val="9"/>
        </w:numPr>
        <w:tabs>
          <w:tab w:val="left" w:pos="420"/>
        </w:tabs>
        <w:suppressAutoHyphens/>
        <w:autoSpaceDE w:val="0"/>
        <w:spacing w:after="0"/>
        <w:rPr>
          <w:rFonts w:ascii="Times New Roman" w:hAnsi="Times New Roman" w:cs="Times New Roman"/>
          <w:sz w:val="26"/>
          <w:szCs w:val="26"/>
        </w:rPr>
      </w:pPr>
      <w:r w:rsidRPr="00C73C11">
        <w:rPr>
          <w:rFonts w:ascii="Times New Roman" w:eastAsia="ff5" w:hAnsi="Times New Roman" w:cs="Times New Roman"/>
          <w:sz w:val="26"/>
          <w:szCs w:val="26"/>
        </w:rPr>
        <w:t>Add, Edit, Delete, and View all data.</w:t>
      </w:r>
    </w:p>
    <w:p w:rsidR="00243F53" w:rsidRDefault="00243F53" w:rsidP="00243F53">
      <w:pPr>
        <w:autoSpaceDE w:val="0"/>
        <w:spacing w:after="0"/>
        <w:rPr>
          <w:rFonts w:ascii="Times New Roman" w:eastAsia="ff5" w:hAnsi="Times New Roman" w:cs="Times New Roman"/>
          <w:b/>
          <w:bCs/>
          <w:sz w:val="26"/>
          <w:szCs w:val="26"/>
        </w:rPr>
      </w:pPr>
    </w:p>
    <w:p w:rsidR="00243F53" w:rsidRPr="00C73C11" w:rsidRDefault="00243F53" w:rsidP="00243F53">
      <w:pPr>
        <w:autoSpaceDE w:val="0"/>
        <w:spacing w:after="0"/>
        <w:rPr>
          <w:rFonts w:ascii="Times New Roman" w:hAnsi="Times New Roman" w:cs="Times New Roman"/>
          <w:sz w:val="26"/>
          <w:szCs w:val="26"/>
        </w:rPr>
      </w:pPr>
      <w:r>
        <w:rPr>
          <w:rFonts w:ascii="Times New Roman" w:eastAsia="ff5" w:hAnsi="Times New Roman" w:cs="Times New Roman"/>
          <w:b/>
          <w:bCs/>
          <w:sz w:val="26"/>
          <w:szCs w:val="26"/>
        </w:rPr>
        <w:t>5. Company</w:t>
      </w:r>
      <w:r w:rsidRPr="00C73C11">
        <w:rPr>
          <w:rFonts w:ascii="Times New Roman" w:eastAsia="ff5" w:hAnsi="Times New Roman" w:cs="Times New Roman"/>
          <w:b/>
          <w:bCs/>
          <w:sz w:val="26"/>
          <w:szCs w:val="26"/>
        </w:rPr>
        <w:t xml:space="preserve"> Module </w:t>
      </w:r>
    </w:p>
    <w:p w:rsidR="00243F53" w:rsidRPr="00C73C11" w:rsidRDefault="00243F53" w:rsidP="00243F53">
      <w:pPr>
        <w:numPr>
          <w:ilvl w:val="0"/>
          <w:numId w:val="9"/>
        </w:numPr>
        <w:tabs>
          <w:tab w:val="left" w:pos="420"/>
        </w:tabs>
        <w:suppressAutoHyphens/>
        <w:autoSpaceDE w:val="0"/>
        <w:spacing w:after="0"/>
        <w:rPr>
          <w:rFonts w:ascii="Times New Roman" w:hAnsi="Times New Roman" w:cs="Times New Roman"/>
          <w:sz w:val="26"/>
          <w:szCs w:val="26"/>
        </w:rPr>
      </w:pPr>
      <w:r>
        <w:rPr>
          <w:rFonts w:ascii="Times New Roman" w:eastAsia="ff5" w:hAnsi="Times New Roman" w:cs="Times New Roman"/>
          <w:sz w:val="26"/>
          <w:szCs w:val="26"/>
        </w:rPr>
        <w:t>Provide Employee information to Admin</w:t>
      </w:r>
      <w:r w:rsidRPr="00C73C11">
        <w:rPr>
          <w:rFonts w:ascii="Times New Roman" w:eastAsia="ff5" w:hAnsi="Times New Roman" w:cs="Times New Roman"/>
          <w:sz w:val="26"/>
          <w:szCs w:val="26"/>
        </w:rPr>
        <w:t>.</w:t>
      </w:r>
    </w:p>
    <w:p w:rsidR="00243F53" w:rsidRDefault="00243F53" w:rsidP="00243F53">
      <w:pPr>
        <w:numPr>
          <w:ilvl w:val="0"/>
          <w:numId w:val="9"/>
        </w:numPr>
        <w:tabs>
          <w:tab w:val="left" w:pos="420"/>
        </w:tabs>
        <w:suppressAutoHyphens/>
        <w:autoSpaceDE w:val="0"/>
        <w:spacing w:after="0"/>
        <w:rPr>
          <w:rFonts w:ascii="Times New Roman" w:hAnsi="Times New Roman"/>
          <w:b/>
          <w:bCs/>
          <w:sz w:val="30"/>
          <w:szCs w:val="30"/>
          <w:u w:val="single"/>
        </w:rPr>
      </w:pPr>
      <w:r>
        <w:rPr>
          <w:rFonts w:ascii="Times New Roman" w:hAnsi="Times New Roman" w:cs="Times New Roman"/>
          <w:sz w:val="26"/>
          <w:szCs w:val="26"/>
        </w:rPr>
        <w:t xml:space="preserve">Provide Attendance sheet of other list </w:t>
      </w:r>
      <w:proofErr w:type="gramStart"/>
      <w:r>
        <w:rPr>
          <w:rFonts w:ascii="Times New Roman" w:hAnsi="Times New Roman" w:cs="Times New Roman"/>
          <w:sz w:val="26"/>
          <w:szCs w:val="26"/>
        </w:rPr>
        <w:t>taxes ,</w:t>
      </w:r>
      <w:proofErr w:type="gramEnd"/>
      <w:r>
        <w:rPr>
          <w:rFonts w:ascii="Times New Roman" w:hAnsi="Times New Roman" w:cs="Times New Roman"/>
          <w:sz w:val="26"/>
          <w:szCs w:val="26"/>
        </w:rPr>
        <w:t xml:space="preserve"> allowances, like payroll polies.</w:t>
      </w:r>
      <w:r>
        <w:rPr>
          <w:rFonts w:ascii="Times New Roman" w:hAnsi="Times New Roman"/>
          <w:b/>
          <w:bCs/>
          <w:sz w:val="30"/>
          <w:szCs w:val="30"/>
          <w:u w:val="single"/>
        </w:rPr>
        <w:t xml:space="preserve"> </w:t>
      </w:r>
    </w:p>
    <w:p w:rsidR="002239E8" w:rsidRPr="00243F53" w:rsidRDefault="002239E8" w:rsidP="003671EB">
      <w:pPr>
        <w:rPr>
          <w:rFonts w:ascii="Times New Roman" w:hAnsi="Times New Roman"/>
          <w:sz w:val="30"/>
          <w:szCs w:val="30"/>
        </w:rPr>
      </w:pPr>
    </w:p>
    <w:p w:rsidR="002239E8" w:rsidRDefault="002239E8" w:rsidP="003671EB">
      <w:pPr>
        <w:rPr>
          <w:rFonts w:ascii="Times New Roman" w:hAnsi="Times New Roman"/>
          <w:b/>
          <w:bCs/>
          <w:sz w:val="30"/>
          <w:szCs w:val="30"/>
        </w:rPr>
      </w:pPr>
    </w:p>
    <w:p w:rsidR="000A4590" w:rsidRDefault="000A4590" w:rsidP="003671EB">
      <w:pPr>
        <w:rPr>
          <w:rFonts w:ascii="Times New Roman" w:hAnsi="Times New Roman"/>
          <w:b/>
          <w:bCs/>
          <w:sz w:val="30"/>
          <w:szCs w:val="30"/>
        </w:rPr>
      </w:pPr>
    </w:p>
    <w:p w:rsidR="000A4590" w:rsidRDefault="000A4590" w:rsidP="003671EB">
      <w:pPr>
        <w:rPr>
          <w:rFonts w:ascii="Times New Roman" w:hAnsi="Times New Roman"/>
          <w:b/>
          <w:bCs/>
          <w:sz w:val="30"/>
          <w:szCs w:val="30"/>
        </w:rPr>
      </w:pPr>
    </w:p>
    <w:p w:rsidR="000A4590" w:rsidRDefault="000A4590" w:rsidP="003671EB">
      <w:pPr>
        <w:rPr>
          <w:rFonts w:ascii="Times New Roman" w:hAnsi="Times New Roman"/>
          <w:b/>
          <w:bCs/>
          <w:sz w:val="30"/>
          <w:szCs w:val="30"/>
        </w:rPr>
      </w:pPr>
    </w:p>
    <w:p w:rsidR="003671EB" w:rsidRPr="00C73C11" w:rsidRDefault="003671EB" w:rsidP="003671EB">
      <w:pPr>
        <w:rPr>
          <w:sz w:val="30"/>
          <w:szCs w:val="30"/>
        </w:rPr>
      </w:pPr>
      <w:r w:rsidRPr="00C73C11">
        <w:rPr>
          <w:rFonts w:ascii="Times New Roman" w:hAnsi="Times New Roman"/>
          <w:b/>
          <w:bCs/>
          <w:sz w:val="30"/>
          <w:szCs w:val="30"/>
        </w:rPr>
        <w:t>2.10 Users summary</w:t>
      </w:r>
    </w:p>
    <w:p w:rsidR="003671EB" w:rsidRPr="00C73C11" w:rsidRDefault="003671EB" w:rsidP="003671EB">
      <w:pPr>
        <w:rPr>
          <w:rFonts w:ascii="Times New Roman" w:hAnsi="Times New Roman" w:cs="Times New Roman"/>
          <w:color w:val="000000"/>
          <w:spacing w:val="-15"/>
          <w:sz w:val="26"/>
          <w:szCs w:val="26"/>
        </w:rPr>
      </w:pPr>
      <w:r w:rsidRPr="00C73C11">
        <w:rPr>
          <w:rFonts w:ascii="Times New Roman" w:hAnsi="Times New Roman" w:cs="Times New Roman"/>
          <w:color w:val="000000"/>
          <w:spacing w:val="-15"/>
          <w:sz w:val="26"/>
          <w:szCs w:val="26"/>
        </w:rPr>
        <w:t>The users expect the system to have the following capabilities:</w:t>
      </w:r>
    </w:p>
    <w:p w:rsidR="003671EB" w:rsidRPr="00C73C11" w:rsidRDefault="003671EB" w:rsidP="003671EB">
      <w:pPr>
        <w:rPr>
          <w:rFonts w:ascii="Times New Roman" w:hAnsi="Times New Roman" w:cs="Times New Roman"/>
          <w:color w:val="000000"/>
          <w:spacing w:val="-15"/>
          <w:sz w:val="26"/>
          <w:szCs w:val="26"/>
        </w:rPr>
      </w:pPr>
      <w:r w:rsidRPr="00C73C11">
        <w:rPr>
          <w:rFonts w:ascii="Times New Roman" w:hAnsi="Times New Roman" w:cs="Times New Roman"/>
          <w:color w:val="000000"/>
          <w:spacing w:val="-15"/>
          <w:sz w:val="26"/>
          <w:szCs w:val="26"/>
        </w:rPr>
        <w:t>A system to be able to:-</w:t>
      </w:r>
    </w:p>
    <w:p w:rsidR="003671EB" w:rsidRPr="00C73C11" w:rsidRDefault="003671EB" w:rsidP="003671EB">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Validating records i.e. checking for an already stores the records in same name and emails,</w:t>
      </w:r>
      <w:r w:rsidR="00A34280">
        <w:rPr>
          <w:rFonts w:ascii="Times New Roman" w:hAnsi="Times New Roman" w:cs="Times New Roman"/>
          <w:color w:val="000000"/>
          <w:spacing w:val="-15"/>
          <w:sz w:val="26"/>
          <w:szCs w:val="26"/>
        </w:rPr>
        <w:t xml:space="preserve"> </w:t>
      </w:r>
      <w:r w:rsidRPr="00C73C11">
        <w:rPr>
          <w:rFonts w:ascii="Times New Roman" w:hAnsi="Times New Roman" w:cs="Times New Roman"/>
          <w:color w:val="000000"/>
          <w:spacing w:val="-15"/>
          <w:sz w:val="26"/>
          <w:szCs w:val="26"/>
        </w:rPr>
        <w:t>checking the inputs is valid or not according to data type from the system.</w:t>
      </w:r>
    </w:p>
    <w:p w:rsidR="003671EB" w:rsidRPr="00C73C11" w:rsidRDefault="003671EB" w:rsidP="003671EB">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Allowing the user to add,</w:t>
      </w:r>
      <w:r w:rsidR="00A34280">
        <w:rPr>
          <w:rFonts w:ascii="Times New Roman" w:hAnsi="Times New Roman" w:cs="Times New Roman"/>
          <w:color w:val="000000"/>
          <w:spacing w:val="-15"/>
          <w:sz w:val="26"/>
          <w:szCs w:val="26"/>
        </w:rPr>
        <w:t xml:space="preserve"> </w:t>
      </w:r>
      <w:r w:rsidRPr="00C73C11">
        <w:rPr>
          <w:rFonts w:ascii="Times New Roman" w:hAnsi="Times New Roman" w:cs="Times New Roman"/>
          <w:color w:val="000000"/>
          <w:spacing w:val="-15"/>
          <w:sz w:val="26"/>
          <w:szCs w:val="26"/>
        </w:rPr>
        <w:t xml:space="preserve">remove or edit different records in each module like </w:t>
      </w:r>
      <w:r w:rsidR="00A34280">
        <w:rPr>
          <w:rFonts w:ascii="Times New Roman" w:hAnsi="Times New Roman" w:cs="Times New Roman"/>
          <w:color w:val="000000"/>
          <w:spacing w:val="-15"/>
          <w:sz w:val="26"/>
          <w:szCs w:val="26"/>
        </w:rPr>
        <w:t>Registration</w:t>
      </w:r>
      <w:r w:rsidRPr="00C73C11">
        <w:rPr>
          <w:rFonts w:ascii="Times New Roman" w:hAnsi="Times New Roman" w:cs="Times New Roman"/>
          <w:color w:val="000000"/>
          <w:spacing w:val="-15"/>
          <w:sz w:val="26"/>
          <w:szCs w:val="26"/>
        </w:rPr>
        <w:t>.</w:t>
      </w:r>
    </w:p>
    <w:p w:rsidR="003671EB" w:rsidRPr="00C73C11" w:rsidRDefault="003671EB" w:rsidP="003671EB">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Provide a suitable graphical user interface of only what is necessary for a particular operation without related confusions.</w:t>
      </w:r>
    </w:p>
    <w:p w:rsidR="003671EB" w:rsidRPr="00C73C11" w:rsidRDefault="003671EB" w:rsidP="003671EB">
      <w:pPr>
        <w:numPr>
          <w:ilvl w:val="0"/>
          <w:numId w:val="3"/>
        </w:numPr>
        <w:ind w:left="714" w:hanging="357"/>
        <w:rPr>
          <w:rFonts w:ascii="Times New Roman" w:hAnsi="Times New Roman" w:cs="Times New Roman"/>
          <w:sz w:val="26"/>
          <w:szCs w:val="26"/>
        </w:rPr>
      </w:pPr>
      <w:r w:rsidRPr="00C73C11">
        <w:rPr>
          <w:rFonts w:ascii="Times New Roman" w:hAnsi="Times New Roman" w:cs="Times New Roman"/>
          <w:color w:val="000000"/>
          <w:spacing w:val="-15"/>
          <w:sz w:val="26"/>
          <w:szCs w:val="26"/>
        </w:rPr>
        <w:t xml:space="preserve">Provide a separate </w:t>
      </w:r>
      <w:r w:rsidR="00A34280" w:rsidRPr="00C73C11">
        <w:rPr>
          <w:rFonts w:ascii="Times New Roman" w:hAnsi="Times New Roman" w:cs="Times New Roman"/>
          <w:color w:val="000000"/>
          <w:spacing w:val="-15"/>
          <w:sz w:val="26"/>
          <w:szCs w:val="26"/>
        </w:rPr>
        <w:t>Page Layout</w:t>
      </w:r>
      <w:r w:rsidRPr="00C73C11">
        <w:rPr>
          <w:rFonts w:ascii="Times New Roman" w:hAnsi="Times New Roman" w:cs="Times New Roman"/>
          <w:color w:val="000000"/>
          <w:spacing w:val="-15"/>
          <w:sz w:val="26"/>
          <w:szCs w:val="26"/>
        </w:rPr>
        <w:t xml:space="preserve"> and separate functionalities according to user roles and responsibility.</w:t>
      </w:r>
    </w:p>
    <w:p w:rsidR="003671EB" w:rsidRPr="00DC7B44" w:rsidRDefault="003671EB" w:rsidP="003671EB">
      <w:pPr>
        <w:spacing w:after="0" w:line="240" w:lineRule="auto"/>
        <w:rPr>
          <w:rFonts w:ascii="Times New Roman" w:hAnsi="Times New Roman" w:cs="Times New Roman"/>
          <w:color w:val="000000"/>
          <w:spacing w:val="-15"/>
          <w:sz w:val="24"/>
          <w:szCs w:val="24"/>
        </w:rPr>
      </w:pPr>
    </w:p>
    <w:p w:rsidR="003671EB" w:rsidRDefault="003671EB" w:rsidP="003671EB">
      <w:pPr>
        <w:spacing w:after="0" w:line="240" w:lineRule="auto"/>
        <w:rPr>
          <w:rFonts w:ascii="ff0;Times New Roman;Times;serif" w:hAnsi="ff0;Times New Roman;Times;serif"/>
          <w:color w:val="000000"/>
          <w:spacing w:val="-15"/>
        </w:rPr>
      </w:pPr>
    </w:p>
    <w:p w:rsidR="003671EB" w:rsidRDefault="003671EB" w:rsidP="003671EB">
      <w:pPr>
        <w:spacing w:after="0" w:line="240" w:lineRule="auto"/>
        <w:rPr>
          <w:color w:val="000000"/>
        </w:rPr>
      </w:pPr>
    </w:p>
    <w:p w:rsidR="003671EB" w:rsidRDefault="003671EB" w:rsidP="003671EB">
      <w:pPr>
        <w:rPr>
          <w:rFonts w:ascii="Times New Roman" w:hAnsi="Times New Roman"/>
          <w:color w:val="000000"/>
          <w:spacing w:val="-15"/>
          <w:sz w:val="24"/>
          <w:szCs w:val="24"/>
        </w:rPr>
      </w:pPr>
    </w:p>
    <w:p w:rsidR="003671EB" w:rsidRDefault="003671EB" w:rsidP="003671EB"/>
    <w:p w:rsidR="003671EB" w:rsidRDefault="003671EB" w:rsidP="003671EB"/>
    <w:p w:rsidR="003671EB" w:rsidRDefault="003671EB" w:rsidP="003671EB"/>
    <w:p w:rsidR="00E43B69" w:rsidRDefault="00E43B69" w:rsidP="003671EB">
      <w:pPr>
        <w:rPr>
          <w:rFonts w:ascii="Times New Roman" w:hAnsi="Times New Roman"/>
          <w:b/>
          <w:bCs/>
          <w:sz w:val="30"/>
          <w:szCs w:val="30"/>
        </w:rPr>
      </w:pPr>
    </w:p>
    <w:p w:rsidR="00A34280" w:rsidRDefault="00A34280" w:rsidP="003671EB">
      <w:pPr>
        <w:rPr>
          <w:rFonts w:ascii="Times New Roman" w:hAnsi="Times New Roman"/>
          <w:b/>
          <w:bCs/>
          <w:sz w:val="30"/>
          <w:szCs w:val="30"/>
        </w:rPr>
      </w:pPr>
    </w:p>
    <w:p w:rsidR="00A34280" w:rsidRDefault="00A34280" w:rsidP="003671EB">
      <w:pPr>
        <w:rPr>
          <w:rFonts w:ascii="Times New Roman" w:hAnsi="Times New Roman"/>
          <w:b/>
          <w:bCs/>
          <w:sz w:val="30"/>
          <w:szCs w:val="30"/>
        </w:rPr>
      </w:pPr>
    </w:p>
    <w:p w:rsidR="00A34280" w:rsidRDefault="00A34280" w:rsidP="003671EB">
      <w:pPr>
        <w:rPr>
          <w:rFonts w:ascii="Times New Roman" w:hAnsi="Times New Roman"/>
          <w:b/>
          <w:bCs/>
          <w:sz w:val="30"/>
          <w:szCs w:val="30"/>
        </w:rPr>
      </w:pPr>
    </w:p>
    <w:p w:rsidR="003671EB" w:rsidRPr="00C73C11" w:rsidRDefault="003671EB" w:rsidP="003671EB">
      <w:pPr>
        <w:rPr>
          <w:rFonts w:ascii="Times New Roman" w:hAnsi="Times New Roman"/>
          <w:b/>
          <w:bCs/>
          <w:sz w:val="30"/>
          <w:szCs w:val="30"/>
        </w:rPr>
      </w:pPr>
      <w:r w:rsidRPr="00C73C11">
        <w:rPr>
          <w:rFonts w:ascii="Times New Roman" w:hAnsi="Times New Roman"/>
          <w:b/>
          <w:bCs/>
          <w:sz w:val="30"/>
          <w:szCs w:val="30"/>
        </w:rPr>
        <w:t>2.11 Scope of the system</w:t>
      </w:r>
    </w:p>
    <w:p w:rsidR="003671EB" w:rsidRPr="00C73C11" w:rsidRDefault="003671EB" w:rsidP="003671EB">
      <w:pPr>
        <w:ind w:firstLine="720"/>
        <w:rPr>
          <w:rFonts w:ascii="Times New Roman" w:hAnsi="Times New Roman"/>
          <w:b/>
          <w:bCs/>
          <w:sz w:val="26"/>
          <w:szCs w:val="26"/>
        </w:rPr>
      </w:pPr>
      <w:r w:rsidRPr="00C73C11">
        <w:rPr>
          <w:rFonts w:ascii="Times New Roman" w:hAnsi="Times New Roman"/>
          <w:sz w:val="26"/>
          <w:szCs w:val="26"/>
        </w:rPr>
        <w:t xml:space="preserve">This System is totally web based </w:t>
      </w:r>
      <w:r w:rsidR="00E16DAD">
        <w:rPr>
          <w:rFonts w:ascii="Times New Roman" w:hAnsi="Times New Roman"/>
          <w:sz w:val="26"/>
          <w:szCs w:val="26"/>
        </w:rPr>
        <w:t>and creating in asp.net language on windows platform.</w:t>
      </w:r>
    </w:p>
    <w:p w:rsidR="003671EB" w:rsidRPr="00C73C11" w:rsidRDefault="003671EB" w:rsidP="003671EB">
      <w:pPr>
        <w:ind w:firstLine="720"/>
        <w:rPr>
          <w:sz w:val="26"/>
          <w:szCs w:val="26"/>
        </w:rPr>
      </w:pPr>
      <w:r w:rsidRPr="00C73C11">
        <w:rPr>
          <w:rFonts w:ascii="Times New Roman" w:eastAsia="Times New Roman" w:hAnsi="Times New Roman"/>
          <w:color w:val="222222"/>
          <w:sz w:val="26"/>
          <w:szCs w:val="26"/>
        </w:rPr>
        <w:t xml:space="preserve">This </w:t>
      </w:r>
      <w:r w:rsidR="00E16DAD">
        <w:rPr>
          <w:rFonts w:ascii="Times New Roman" w:eastAsia="Times New Roman" w:hAnsi="Times New Roman"/>
          <w:color w:val="222222"/>
          <w:sz w:val="26"/>
          <w:szCs w:val="26"/>
        </w:rPr>
        <w:t xml:space="preserve">software that stores student, Employee, company </w:t>
      </w:r>
      <w:r w:rsidR="00E16DAD" w:rsidRPr="00C73C11">
        <w:rPr>
          <w:rFonts w:ascii="Times New Roman" w:eastAsia="Times New Roman" w:hAnsi="Times New Roman"/>
          <w:color w:val="222222"/>
          <w:sz w:val="26"/>
          <w:szCs w:val="26"/>
        </w:rPr>
        <w:t>contact</w:t>
      </w:r>
      <w:r w:rsidRPr="00C73C11">
        <w:rPr>
          <w:rFonts w:ascii="Times New Roman" w:eastAsia="Times New Roman" w:hAnsi="Times New Roman"/>
          <w:color w:val="222222"/>
          <w:sz w:val="26"/>
          <w:szCs w:val="26"/>
        </w:rPr>
        <w:t xml:space="preserve"> information like names, addresses, and phone numbers, as</w:t>
      </w:r>
      <w:r w:rsidR="00E16DAD">
        <w:rPr>
          <w:rFonts w:ascii="Times New Roman" w:eastAsia="Times New Roman" w:hAnsi="Times New Roman"/>
          <w:color w:val="222222"/>
          <w:sz w:val="26"/>
          <w:szCs w:val="26"/>
        </w:rPr>
        <w:t xml:space="preserve"> well as keeps track of all</w:t>
      </w:r>
      <w:r w:rsidRPr="00C73C11">
        <w:rPr>
          <w:rFonts w:ascii="Times New Roman" w:eastAsia="Times New Roman" w:hAnsi="Times New Roman"/>
          <w:color w:val="222222"/>
          <w:sz w:val="26"/>
          <w:szCs w:val="26"/>
        </w:rPr>
        <w:t xml:space="preserve"> activity like website visits, phone calls, email, and more.</w:t>
      </w:r>
    </w:p>
    <w:p w:rsidR="003671EB" w:rsidRPr="00C73C11" w:rsidRDefault="003671EB" w:rsidP="003671EB">
      <w:pPr>
        <w:rPr>
          <w:sz w:val="26"/>
          <w:szCs w:val="26"/>
        </w:rPr>
      </w:pPr>
      <w:r>
        <w:rPr>
          <w:rFonts w:ascii="Times New Roman" w:eastAsia="Times New Roman" w:hAnsi="Times New Roman"/>
          <w:color w:val="222222"/>
          <w:sz w:val="26"/>
          <w:szCs w:val="26"/>
        </w:rPr>
        <w:tab/>
      </w:r>
      <w:r w:rsidRPr="00C73C11">
        <w:rPr>
          <w:rFonts w:ascii="Times New Roman" w:eastAsia="Times New Roman" w:hAnsi="Times New Roman"/>
          <w:color w:val="222222"/>
          <w:sz w:val="26"/>
          <w:szCs w:val="26"/>
        </w:rPr>
        <w:t xml:space="preserve">It is very helpful to any type of business to grow the business rapidly. The business like small scale business or large scale business. It used in any types of business. </w:t>
      </w:r>
    </w:p>
    <w:p w:rsidR="003671EB" w:rsidRPr="00C73C11" w:rsidRDefault="00E16DAD" w:rsidP="003671EB">
      <w:pPr>
        <w:ind w:firstLine="720"/>
        <w:rPr>
          <w:sz w:val="26"/>
          <w:szCs w:val="26"/>
        </w:rPr>
      </w:pPr>
      <w:r>
        <w:rPr>
          <w:rFonts w:ascii="Times New Roman" w:eastAsia="Times New Roman" w:hAnsi="Times New Roman"/>
          <w:color w:val="222222"/>
          <w:sz w:val="26"/>
          <w:szCs w:val="26"/>
        </w:rPr>
        <w:lastRenderedPageBreak/>
        <w:t xml:space="preserve">Using this </w:t>
      </w:r>
      <w:r w:rsidR="003671EB" w:rsidRPr="00C73C11">
        <w:rPr>
          <w:rFonts w:ascii="Times New Roman" w:eastAsia="Times New Roman" w:hAnsi="Times New Roman"/>
          <w:color w:val="222222"/>
          <w:sz w:val="26"/>
          <w:szCs w:val="26"/>
        </w:rPr>
        <w:t>Web application you can store the</w:t>
      </w:r>
      <w:r>
        <w:rPr>
          <w:rFonts w:ascii="Times New Roman" w:eastAsia="Times New Roman" w:hAnsi="Times New Roman"/>
          <w:color w:val="222222"/>
          <w:sz w:val="26"/>
          <w:szCs w:val="26"/>
        </w:rPr>
        <w:t xml:space="preserve"> student or</w:t>
      </w:r>
      <w:r w:rsidR="003671EB" w:rsidRPr="00C73C11">
        <w:rPr>
          <w:rFonts w:ascii="Times New Roman" w:eastAsia="Times New Roman" w:hAnsi="Times New Roman"/>
          <w:color w:val="222222"/>
          <w:sz w:val="26"/>
          <w:szCs w:val="26"/>
        </w:rPr>
        <w:t xml:space="preserve"> </w:t>
      </w:r>
      <w:r>
        <w:rPr>
          <w:rFonts w:ascii="Times New Roman" w:eastAsia="Times New Roman" w:hAnsi="Times New Roman"/>
          <w:color w:val="222222"/>
          <w:sz w:val="26"/>
          <w:szCs w:val="26"/>
        </w:rPr>
        <w:t>employee</w:t>
      </w:r>
      <w:r w:rsidR="003671EB" w:rsidRPr="00C73C11">
        <w:rPr>
          <w:rFonts w:ascii="Times New Roman" w:eastAsia="Times New Roman" w:hAnsi="Times New Roman"/>
          <w:color w:val="222222"/>
          <w:sz w:val="26"/>
          <w:szCs w:val="26"/>
        </w:rPr>
        <w:t xml:space="preserve"> data on one place and you want to access it anytime and anywhere through Internet. This data is totally secure because you don’t know where is the data is stored.</w:t>
      </w:r>
    </w:p>
    <w:p w:rsidR="003671EB" w:rsidRDefault="003671EB" w:rsidP="003671EB"/>
    <w:p w:rsidR="003671EB" w:rsidRDefault="003671EB" w:rsidP="003671EB"/>
    <w:p w:rsidR="003671EB" w:rsidRDefault="003671EB" w:rsidP="003671EB"/>
    <w:p w:rsidR="003671EB" w:rsidRDefault="003671EB" w:rsidP="003671EB"/>
    <w:p w:rsidR="003671EB" w:rsidRDefault="003671EB" w:rsidP="003671EB">
      <w:pPr>
        <w:rPr>
          <w:rFonts w:ascii="Times New Roman" w:hAnsi="Times New Roman"/>
          <w:sz w:val="28"/>
          <w:szCs w:val="28"/>
        </w:rPr>
      </w:pPr>
      <w:r>
        <w:rPr>
          <w:rFonts w:ascii="Times New Roman" w:hAnsi="Times New Roman"/>
          <w:sz w:val="28"/>
          <w:szCs w:val="28"/>
        </w:rPr>
        <w:br w:type="page"/>
      </w:r>
    </w:p>
    <w:p w:rsidR="00CE2AF9" w:rsidRPr="00CE2AF9" w:rsidRDefault="00CE2AF9" w:rsidP="00CE2AF9">
      <w:pPr>
        <w:pStyle w:val="ListParagraph"/>
        <w:numPr>
          <w:ilvl w:val="1"/>
          <w:numId w:val="26"/>
        </w:numPr>
        <w:rPr>
          <w:rFonts w:ascii="Times New Roman" w:hAnsi="Times New Roman" w:cs="Times New Roman"/>
          <w:b/>
          <w:sz w:val="30"/>
          <w:szCs w:val="30"/>
        </w:rPr>
      </w:pPr>
      <w:r>
        <w:rPr>
          <w:rFonts w:ascii="Times New Roman" w:hAnsi="Times New Roman" w:cs="Times New Roman"/>
          <w:b/>
          <w:sz w:val="30"/>
          <w:szCs w:val="30"/>
        </w:rPr>
        <w:lastRenderedPageBreak/>
        <w:t xml:space="preserve"> O</w:t>
      </w:r>
      <w:r w:rsidRPr="00CE2AF9">
        <w:rPr>
          <w:rFonts w:ascii="Times New Roman" w:hAnsi="Times New Roman" w:cs="Times New Roman"/>
          <w:b/>
          <w:sz w:val="30"/>
          <w:szCs w:val="30"/>
        </w:rPr>
        <w:t>perating environment</w:t>
      </w:r>
    </w:p>
    <w:p w:rsidR="00CE2AF9" w:rsidRDefault="003671EB" w:rsidP="00CE2AF9">
      <w:pPr>
        <w:rPr>
          <w:rFonts w:ascii="Times New Roman" w:eastAsia="Times New Roman" w:hAnsi="Times New Roman"/>
          <w:b/>
          <w:bCs/>
          <w:sz w:val="24"/>
          <w:szCs w:val="24"/>
          <w:u w:val="single"/>
        </w:rPr>
      </w:pPr>
      <w:r w:rsidRPr="00CE2AF9">
        <w:rPr>
          <w:rFonts w:ascii="Times New Roman" w:eastAsia="Times New Roman" w:hAnsi="Times New Roman"/>
          <w:b/>
          <w:bCs/>
          <w:sz w:val="24"/>
          <w:szCs w:val="24"/>
          <w:u w:val="single"/>
        </w:rPr>
        <w:t>SYSTEM SPECIFICATION</w:t>
      </w:r>
    </w:p>
    <w:p w:rsidR="00CE2AF9" w:rsidRPr="00CE2AF9" w:rsidRDefault="00CE2AF9" w:rsidP="00CE2AF9">
      <w:pPr>
        <w:pStyle w:val="ListParagraph"/>
        <w:numPr>
          <w:ilvl w:val="0"/>
          <w:numId w:val="27"/>
        </w:numPr>
        <w:rPr>
          <w:rFonts w:ascii="Times New Roman" w:hAnsi="Times New Roman" w:cs="Times New Roman"/>
          <w:b/>
          <w:sz w:val="32"/>
          <w:szCs w:val="32"/>
          <w:u w:val="single"/>
        </w:rPr>
      </w:pPr>
      <w:r w:rsidRPr="00CE2AF9">
        <w:rPr>
          <w:rFonts w:ascii="Times New Roman" w:hAnsi="Times New Roman" w:cs="Times New Roman"/>
          <w:b/>
          <w:bCs/>
          <w:sz w:val="28"/>
          <w:szCs w:val="28"/>
        </w:rPr>
        <w:t>Operating system</w:t>
      </w:r>
      <w:r w:rsidRPr="00CE2AF9">
        <w:rPr>
          <w:rFonts w:ascii="Times New Roman" w:hAnsi="Times New Roman" w:cs="Times New Roman"/>
          <w:sz w:val="28"/>
          <w:szCs w:val="28"/>
        </w:rPr>
        <w:t>- Windows 7 up to window 10</w:t>
      </w:r>
    </w:p>
    <w:p w:rsidR="00CE2AF9" w:rsidRPr="00CE2AF9" w:rsidRDefault="00CE2AF9" w:rsidP="00CE2AF9">
      <w:pPr>
        <w:pStyle w:val="ListParagraph"/>
        <w:numPr>
          <w:ilvl w:val="0"/>
          <w:numId w:val="27"/>
        </w:numPr>
        <w:spacing w:before="0" w:beforeAutospacing="0" w:after="200" w:afterAutospacing="0" w:line="276" w:lineRule="auto"/>
        <w:jc w:val="left"/>
        <w:rPr>
          <w:rFonts w:ascii="Times New Roman" w:hAnsi="Times New Roman" w:cs="Times New Roman"/>
          <w:sz w:val="28"/>
          <w:szCs w:val="28"/>
        </w:rPr>
      </w:pPr>
      <w:r w:rsidRPr="00CE2AF9">
        <w:rPr>
          <w:rFonts w:ascii="Times New Roman" w:hAnsi="Times New Roman" w:cs="Times New Roman"/>
          <w:b/>
          <w:bCs/>
          <w:sz w:val="28"/>
          <w:szCs w:val="28"/>
        </w:rPr>
        <w:t>IDE</w:t>
      </w:r>
      <w:r w:rsidRPr="00CE2AF9">
        <w:rPr>
          <w:rFonts w:ascii="Times New Roman" w:hAnsi="Times New Roman" w:cs="Times New Roman"/>
          <w:sz w:val="28"/>
          <w:szCs w:val="28"/>
        </w:rPr>
        <w:t>- visual studio 2010</w:t>
      </w:r>
    </w:p>
    <w:p w:rsidR="00CE2AF9" w:rsidRPr="00CE2AF9" w:rsidRDefault="00CE2AF9" w:rsidP="00CE2AF9">
      <w:pPr>
        <w:pStyle w:val="ListParagraph"/>
        <w:numPr>
          <w:ilvl w:val="0"/>
          <w:numId w:val="27"/>
        </w:numPr>
        <w:spacing w:before="0" w:beforeAutospacing="0" w:after="200" w:afterAutospacing="0" w:line="276" w:lineRule="auto"/>
        <w:jc w:val="left"/>
        <w:rPr>
          <w:rFonts w:ascii="Times New Roman" w:hAnsi="Times New Roman" w:cs="Times New Roman"/>
          <w:sz w:val="28"/>
          <w:szCs w:val="28"/>
        </w:rPr>
      </w:pPr>
      <w:r w:rsidRPr="00CE2AF9">
        <w:rPr>
          <w:rFonts w:ascii="Times New Roman" w:hAnsi="Times New Roman" w:cs="Times New Roman"/>
          <w:b/>
          <w:bCs/>
          <w:sz w:val="28"/>
          <w:szCs w:val="28"/>
        </w:rPr>
        <w:t>Front end</w:t>
      </w:r>
      <w:r w:rsidRPr="00CE2AF9">
        <w:rPr>
          <w:rFonts w:ascii="Times New Roman" w:hAnsi="Times New Roman" w:cs="Times New Roman"/>
          <w:sz w:val="28"/>
          <w:szCs w:val="28"/>
        </w:rPr>
        <w:t>- ASP.net</w:t>
      </w:r>
    </w:p>
    <w:p w:rsidR="00CE2AF9" w:rsidRPr="00CE2AF9" w:rsidRDefault="00CE2AF9" w:rsidP="00CE2AF9">
      <w:pPr>
        <w:pStyle w:val="ListParagraph"/>
        <w:numPr>
          <w:ilvl w:val="0"/>
          <w:numId w:val="27"/>
        </w:numPr>
        <w:spacing w:before="0" w:beforeAutospacing="0" w:after="200" w:afterAutospacing="0" w:line="276" w:lineRule="auto"/>
        <w:jc w:val="left"/>
        <w:rPr>
          <w:rFonts w:ascii="Times New Roman" w:hAnsi="Times New Roman" w:cs="Times New Roman"/>
          <w:sz w:val="28"/>
          <w:szCs w:val="28"/>
        </w:rPr>
      </w:pPr>
      <w:r w:rsidRPr="00CE2AF9">
        <w:rPr>
          <w:rFonts w:ascii="Times New Roman" w:hAnsi="Times New Roman" w:cs="Times New Roman"/>
          <w:b/>
          <w:bCs/>
          <w:sz w:val="28"/>
          <w:szCs w:val="28"/>
        </w:rPr>
        <w:t>Backend</w:t>
      </w:r>
      <w:r w:rsidRPr="00CE2AF9">
        <w:rPr>
          <w:rFonts w:ascii="Times New Roman" w:hAnsi="Times New Roman" w:cs="Times New Roman"/>
          <w:sz w:val="28"/>
          <w:szCs w:val="28"/>
        </w:rPr>
        <w:t>- MySQL.</w:t>
      </w:r>
    </w:p>
    <w:p w:rsidR="00CE2AF9" w:rsidRPr="00CE2AF9" w:rsidRDefault="00CE2AF9" w:rsidP="00CE2AF9">
      <w:pPr>
        <w:pStyle w:val="ListParagraph"/>
        <w:numPr>
          <w:ilvl w:val="0"/>
          <w:numId w:val="27"/>
        </w:numPr>
        <w:spacing w:before="0" w:beforeAutospacing="0" w:after="200" w:afterAutospacing="0" w:line="276" w:lineRule="auto"/>
        <w:jc w:val="left"/>
        <w:rPr>
          <w:rFonts w:ascii="Times New Roman" w:hAnsi="Times New Roman" w:cs="Times New Roman"/>
          <w:sz w:val="28"/>
          <w:szCs w:val="28"/>
        </w:rPr>
      </w:pPr>
      <w:r w:rsidRPr="00CE2AF9">
        <w:rPr>
          <w:rFonts w:ascii="Times New Roman" w:hAnsi="Times New Roman" w:cs="Times New Roman"/>
          <w:b/>
          <w:bCs/>
          <w:sz w:val="28"/>
          <w:szCs w:val="28"/>
        </w:rPr>
        <w:t>Hardware</w:t>
      </w:r>
      <w:r w:rsidRPr="00CE2AF9">
        <w:rPr>
          <w:rFonts w:ascii="Times New Roman" w:hAnsi="Times New Roman" w:cs="Times New Roman"/>
          <w:sz w:val="28"/>
          <w:szCs w:val="28"/>
        </w:rPr>
        <w:t>- Intel Pentium processor,  RAM-2GB</w:t>
      </w:r>
    </w:p>
    <w:p w:rsidR="003671EB" w:rsidRPr="00CE2AF9" w:rsidRDefault="003671EB" w:rsidP="003671EB">
      <w:pPr>
        <w:rPr>
          <w:rFonts w:ascii="Times New Roman" w:hAnsi="Times New Roman" w:cs="Times New Roman"/>
          <w:sz w:val="28"/>
          <w:szCs w:val="28"/>
        </w:rPr>
      </w:pPr>
    </w:p>
    <w:p w:rsidR="003671EB" w:rsidRDefault="003671EB" w:rsidP="003671EB"/>
    <w:p w:rsidR="003671EB" w:rsidRDefault="003671EB" w:rsidP="003671EB"/>
    <w:p w:rsidR="003671EB" w:rsidRDefault="003671EB" w:rsidP="003671EB"/>
    <w:p w:rsidR="003671EB" w:rsidRDefault="003671EB" w:rsidP="003671EB"/>
    <w:p w:rsidR="003671EB" w:rsidRDefault="003671EB" w:rsidP="003671EB"/>
    <w:p w:rsidR="003671EB" w:rsidRDefault="003671EB" w:rsidP="003671EB">
      <w:pPr>
        <w:rPr>
          <w:rFonts w:ascii="Times New Roman" w:hAnsi="Times New Roman"/>
          <w:b/>
          <w:bCs/>
          <w:sz w:val="52"/>
          <w:szCs w:val="28"/>
          <w:u w:val="single"/>
        </w:rPr>
      </w:pPr>
    </w:p>
    <w:p w:rsidR="0010112C" w:rsidRDefault="0010112C" w:rsidP="003671EB">
      <w:pPr>
        <w:jc w:val="center"/>
        <w:rPr>
          <w:rFonts w:ascii="Times New Roman" w:hAnsi="Times New Roman"/>
          <w:b/>
          <w:bCs/>
          <w:sz w:val="52"/>
          <w:szCs w:val="28"/>
          <w:u w:val="single"/>
        </w:rPr>
      </w:pPr>
    </w:p>
    <w:p w:rsidR="0010112C" w:rsidRDefault="0010112C" w:rsidP="003671EB">
      <w:pPr>
        <w:jc w:val="center"/>
        <w:rPr>
          <w:rFonts w:ascii="Times New Roman" w:hAnsi="Times New Roman"/>
          <w:b/>
          <w:bCs/>
          <w:sz w:val="52"/>
          <w:szCs w:val="28"/>
          <w:u w:val="single"/>
        </w:rPr>
      </w:pPr>
    </w:p>
    <w:p w:rsidR="0010112C" w:rsidRDefault="0010112C" w:rsidP="003671EB">
      <w:pPr>
        <w:jc w:val="center"/>
        <w:rPr>
          <w:rFonts w:ascii="Times New Roman" w:hAnsi="Times New Roman"/>
          <w:b/>
          <w:bCs/>
          <w:sz w:val="52"/>
          <w:szCs w:val="28"/>
          <w:u w:val="single"/>
        </w:rPr>
      </w:pPr>
    </w:p>
    <w:p w:rsidR="003671EB" w:rsidRDefault="003671EB" w:rsidP="003671EB">
      <w:pPr>
        <w:jc w:val="center"/>
        <w:rPr>
          <w:rFonts w:ascii="Times New Roman" w:hAnsi="Times New Roman"/>
          <w:b/>
          <w:bCs/>
          <w:sz w:val="52"/>
          <w:szCs w:val="28"/>
          <w:u w:val="single"/>
        </w:rPr>
      </w:pPr>
      <w:r w:rsidRPr="00A13E75">
        <w:rPr>
          <w:rFonts w:ascii="Times New Roman" w:hAnsi="Times New Roman"/>
          <w:b/>
          <w:bCs/>
          <w:sz w:val="52"/>
          <w:szCs w:val="28"/>
          <w:u w:val="single"/>
        </w:rPr>
        <w:lastRenderedPageBreak/>
        <w:t xml:space="preserve">CHAPTER </w:t>
      </w:r>
      <w:proofErr w:type="gramStart"/>
      <w:r w:rsidRPr="00A13E75">
        <w:rPr>
          <w:rFonts w:ascii="Times New Roman" w:hAnsi="Times New Roman"/>
          <w:b/>
          <w:bCs/>
          <w:sz w:val="52"/>
          <w:szCs w:val="28"/>
          <w:u w:val="single"/>
        </w:rPr>
        <w:t>3 :</w:t>
      </w:r>
      <w:proofErr w:type="gramEnd"/>
      <w:r w:rsidRPr="00A13E75">
        <w:rPr>
          <w:rFonts w:ascii="Times New Roman" w:hAnsi="Times New Roman"/>
          <w:b/>
          <w:bCs/>
          <w:sz w:val="52"/>
          <w:szCs w:val="28"/>
          <w:u w:val="single"/>
        </w:rPr>
        <w:t xml:space="preserve"> REQUIREMENT DETERMINATION AND ANALYSIS</w:t>
      </w:r>
    </w:p>
    <w:p w:rsidR="003671EB" w:rsidRPr="00843F13" w:rsidRDefault="003671EB" w:rsidP="003671EB">
      <w:pPr>
        <w:rPr>
          <w:rFonts w:ascii="Times New Roman" w:hAnsi="Times New Roman"/>
          <w:b/>
          <w:bCs/>
          <w:sz w:val="52"/>
          <w:szCs w:val="28"/>
          <w:u w:val="single"/>
        </w:rPr>
      </w:pPr>
      <w:r w:rsidRPr="00587505">
        <w:rPr>
          <w:rFonts w:ascii="Times New Roman" w:hAnsi="Times New Roman"/>
          <w:b/>
          <w:bCs/>
          <w:sz w:val="30"/>
          <w:szCs w:val="30"/>
        </w:rPr>
        <w:t>3.1 Fact finding methods</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b/>
          <w:sz w:val="26"/>
          <w:szCs w:val="26"/>
        </w:rPr>
        <w:t>Definition</w:t>
      </w:r>
      <w:r w:rsidRPr="00587505">
        <w:rPr>
          <w:rFonts w:ascii="Times New Roman" w:hAnsi="Times New Roman" w:cs="Times New Roman"/>
          <w:sz w:val="26"/>
          <w:szCs w:val="26"/>
        </w:rPr>
        <w:t>:</w:t>
      </w:r>
    </w:p>
    <w:p w:rsidR="003671EB" w:rsidRPr="00587505" w:rsidRDefault="003671EB" w:rsidP="003671EB">
      <w:pPr>
        <w:rPr>
          <w:rFonts w:ascii="Times New Roman" w:hAnsi="Times New Roman" w:cs="Times New Roman"/>
          <w:b/>
          <w:bCs/>
          <w:sz w:val="26"/>
          <w:szCs w:val="26"/>
        </w:rPr>
      </w:pPr>
      <w:r w:rsidRPr="00587505">
        <w:rPr>
          <w:rFonts w:ascii="Times New Roman" w:hAnsi="Times New Roman" w:cs="Times New Roman"/>
          <w:b/>
          <w:bCs/>
          <w:sz w:val="26"/>
          <w:szCs w:val="26"/>
        </w:rPr>
        <w:t xml:space="preserve"> “The specific methods, techniques analyst used for collecting data about requirements are called as fact finding/gathering techniques.”</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Fact finding is the formal process of collect information about system and requirements. It is also called information gathering or data collection. It has to be gathered in an organized way so that no system details are left out, right problems are identified, repetitive work is avoided and wrong or incomplete details are not collected. Information gathering is very important while developing any application.</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To understand the drawbacks in the existing system study was conducted by using following fact finding techniques.</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Fact finding techniques are:</w:t>
      </w:r>
    </w:p>
    <w:p w:rsidR="003671EB" w:rsidRPr="00587505" w:rsidRDefault="003671EB" w:rsidP="003671EB">
      <w:pPr>
        <w:rPr>
          <w:rFonts w:ascii="Times New Roman" w:hAnsi="Times New Roman" w:cs="Times New Roman"/>
          <w:b/>
          <w:sz w:val="26"/>
          <w:szCs w:val="26"/>
        </w:rPr>
      </w:pPr>
      <w:r w:rsidRPr="00587505">
        <w:rPr>
          <w:rFonts w:ascii="Times New Roman" w:hAnsi="Times New Roman" w:cs="Times New Roman"/>
          <w:b/>
          <w:sz w:val="26"/>
          <w:szCs w:val="26"/>
        </w:rPr>
        <w:t>1. Interview</w:t>
      </w:r>
    </w:p>
    <w:p w:rsidR="003671EB" w:rsidRPr="00587505" w:rsidRDefault="003671EB" w:rsidP="003671EB">
      <w:pPr>
        <w:numPr>
          <w:ilvl w:val="0"/>
          <w:numId w:val="12"/>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Structured Interview</w:t>
      </w:r>
    </w:p>
    <w:p w:rsidR="003671EB" w:rsidRPr="00587505" w:rsidRDefault="003671EB" w:rsidP="003671EB">
      <w:pPr>
        <w:numPr>
          <w:ilvl w:val="0"/>
          <w:numId w:val="12"/>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Unstructured Interview</w:t>
      </w:r>
    </w:p>
    <w:p w:rsidR="003671EB" w:rsidRPr="00587505" w:rsidRDefault="003671EB" w:rsidP="003671EB">
      <w:pPr>
        <w:rPr>
          <w:rFonts w:ascii="Times New Roman" w:hAnsi="Times New Roman" w:cs="Times New Roman"/>
          <w:b/>
          <w:sz w:val="26"/>
          <w:szCs w:val="26"/>
        </w:rPr>
      </w:pPr>
      <w:r w:rsidRPr="00587505">
        <w:rPr>
          <w:rFonts w:ascii="Times New Roman" w:hAnsi="Times New Roman" w:cs="Times New Roman"/>
          <w:b/>
          <w:sz w:val="26"/>
          <w:szCs w:val="26"/>
        </w:rPr>
        <w:t>2. Questionnaires</w:t>
      </w:r>
    </w:p>
    <w:p w:rsidR="003671EB" w:rsidRPr="00587505" w:rsidRDefault="003671EB" w:rsidP="003671EB">
      <w:pPr>
        <w:numPr>
          <w:ilvl w:val="0"/>
          <w:numId w:val="13"/>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Open ended questionnaire</w:t>
      </w:r>
    </w:p>
    <w:p w:rsidR="003671EB" w:rsidRPr="00587505" w:rsidRDefault="003671EB" w:rsidP="003671EB">
      <w:pPr>
        <w:numPr>
          <w:ilvl w:val="0"/>
          <w:numId w:val="13"/>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Close ended questionnaire</w:t>
      </w:r>
    </w:p>
    <w:p w:rsidR="003671EB" w:rsidRPr="00587505" w:rsidRDefault="003671EB" w:rsidP="003671EB">
      <w:pPr>
        <w:rPr>
          <w:rFonts w:ascii="Times New Roman" w:hAnsi="Times New Roman" w:cs="Times New Roman"/>
          <w:b/>
          <w:sz w:val="26"/>
          <w:szCs w:val="26"/>
        </w:rPr>
      </w:pPr>
      <w:r w:rsidRPr="00587505">
        <w:rPr>
          <w:rFonts w:ascii="Times New Roman" w:hAnsi="Times New Roman" w:cs="Times New Roman"/>
          <w:b/>
          <w:sz w:val="26"/>
          <w:szCs w:val="26"/>
        </w:rPr>
        <w:lastRenderedPageBreak/>
        <w:t>3. Observation</w:t>
      </w:r>
    </w:p>
    <w:p w:rsidR="003671EB" w:rsidRPr="00587505" w:rsidRDefault="003671EB" w:rsidP="003671EB">
      <w:pPr>
        <w:numPr>
          <w:ilvl w:val="0"/>
          <w:numId w:val="14"/>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Record Review</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b/>
          <w:sz w:val="26"/>
          <w:szCs w:val="26"/>
        </w:rPr>
        <w:t>3.1.1. Interview:</w:t>
      </w:r>
    </w:p>
    <w:p w:rsidR="003671EB" w:rsidRPr="00587505" w:rsidRDefault="003671EB" w:rsidP="003671EB">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p>
    <w:p w:rsidR="003671EB" w:rsidRPr="00587505" w:rsidRDefault="003671EB" w:rsidP="003671EB">
      <w:pPr>
        <w:ind w:left="360"/>
        <w:rPr>
          <w:rFonts w:ascii="Times New Roman" w:hAnsi="Times New Roman" w:cs="Times New Roman"/>
          <w:b/>
          <w:bCs/>
          <w:sz w:val="26"/>
          <w:szCs w:val="26"/>
        </w:rPr>
      </w:pPr>
      <w:r w:rsidRPr="00587505">
        <w:rPr>
          <w:rFonts w:ascii="Times New Roman" w:hAnsi="Times New Roman" w:cs="Times New Roman"/>
          <w:b/>
          <w:bCs/>
          <w:sz w:val="26"/>
          <w:szCs w:val="26"/>
        </w:rPr>
        <w:t>“Interview technique is used to collect information from individuals or from groups.”</w:t>
      </w:r>
    </w:p>
    <w:p w:rsidR="003671EB" w:rsidRPr="00587505" w:rsidRDefault="003671EB" w:rsidP="003671EB">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The interview is best method for producing qualitative information, opinions, policies, suggestions, subjective description of activities and problems etc. </w:t>
      </w:r>
      <w:proofErr w:type="gramStart"/>
      <w:r w:rsidRPr="00587505">
        <w:rPr>
          <w:rFonts w:ascii="Times New Roman" w:hAnsi="Times New Roman" w:cs="Times New Roman"/>
          <w:sz w:val="26"/>
          <w:szCs w:val="26"/>
        </w:rPr>
        <w:t>Interview helpful for gathering information from individuals who do not communicate effectively in writing or who may not have time complete questioning.</w:t>
      </w:r>
      <w:proofErr w:type="gramEnd"/>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We have taken interview of Manager Mrs. </w:t>
      </w:r>
      <w:hyperlink r:id="rId9" w:tgtFrame="_blank" w:history="1">
        <w:proofErr w:type="spellStart"/>
        <w:r w:rsidRPr="00587505">
          <w:rPr>
            <w:rStyle w:val="Hyperlink"/>
            <w:rFonts w:ascii="Times New Roman" w:hAnsi="Times New Roman" w:cs="Times New Roman"/>
            <w:color w:val="000000" w:themeColor="text1"/>
            <w:sz w:val="26"/>
            <w:szCs w:val="26"/>
          </w:rPr>
          <w:t>Sudhanshu</w:t>
        </w:r>
        <w:proofErr w:type="spellEnd"/>
        <w:r w:rsidRPr="00587505">
          <w:rPr>
            <w:rStyle w:val="Hyperlink"/>
            <w:rFonts w:ascii="Times New Roman" w:hAnsi="Times New Roman" w:cs="Times New Roman"/>
            <w:color w:val="000000" w:themeColor="text1"/>
            <w:sz w:val="26"/>
            <w:szCs w:val="26"/>
          </w:rPr>
          <w:t xml:space="preserve"> Jain</w:t>
        </w:r>
      </w:hyperlink>
      <w:r w:rsidRPr="00587505">
        <w:rPr>
          <w:rFonts w:ascii="Times New Roman" w:hAnsi="Times New Roman" w:cs="Times New Roman"/>
          <w:sz w:val="26"/>
          <w:szCs w:val="26"/>
        </w:rPr>
        <w:t xml:space="preserve"> of the Premium learning institute.</w:t>
      </w:r>
    </w:p>
    <w:p w:rsidR="003671EB" w:rsidRPr="00587505" w:rsidRDefault="003671EB" w:rsidP="003671EB">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Interview can be of two types:</w:t>
      </w:r>
    </w:p>
    <w:p w:rsidR="003671EB" w:rsidRPr="00587505" w:rsidRDefault="003671EB" w:rsidP="003671EB">
      <w:pPr>
        <w:pStyle w:val="ListParagraph"/>
        <w:rPr>
          <w:rFonts w:ascii="Times New Roman" w:hAnsi="Times New Roman" w:cs="Times New Roman"/>
          <w:b/>
          <w:sz w:val="26"/>
          <w:szCs w:val="26"/>
        </w:rPr>
      </w:pPr>
      <w:r w:rsidRPr="00587505">
        <w:rPr>
          <w:rFonts w:ascii="Times New Roman" w:hAnsi="Times New Roman" w:cs="Times New Roman"/>
          <w:b/>
          <w:sz w:val="26"/>
          <w:szCs w:val="26"/>
        </w:rPr>
        <w:t>1. Structured Interview:</w:t>
      </w:r>
    </w:p>
    <w:p w:rsidR="003671EB" w:rsidRPr="00587505" w:rsidRDefault="003671EB" w:rsidP="003671EB">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Structured interviews are used standardized question in either open response or close response format. It requires deep study and preparation.</w:t>
      </w:r>
    </w:p>
    <w:p w:rsidR="003671EB" w:rsidRPr="00587505" w:rsidRDefault="003671EB" w:rsidP="003671EB">
      <w:pPr>
        <w:ind w:left="360"/>
        <w:rPr>
          <w:rFonts w:ascii="Times New Roman" w:hAnsi="Times New Roman" w:cs="Times New Roman"/>
          <w:b/>
          <w:sz w:val="26"/>
          <w:szCs w:val="26"/>
          <w:u w:val="single"/>
        </w:rPr>
      </w:pPr>
      <w:r w:rsidRPr="00587505">
        <w:rPr>
          <w:rFonts w:ascii="Times New Roman" w:hAnsi="Times New Roman" w:cs="Times New Roman"/>
          <w:b/>
          <w:sz w:val="26"/>
          <w:szCs w:val="26"/>
        </w:rPr>
        <w:t xml:space="preserve">       2. Unstructured Interview:</w:t>
      </w:r>
    </w:p>
    <w:p w:rsidR="003671EB" w:rsidRDefault="003671EB" w:rsidP="003671EB">
      <w:pPr>
        <w:pStyle w:val="ListParagraph"/>
        <w:rPr>
          <w:rFonts w:ascii="Times New Roman" w:hAnsi="Times New Roman" w:cs="Times New Roman"/>
          <w:sz w:val="26"/>
          <w:szCs w:val="26"/>
        </w:rPr>
      </w:pPr>
      <w:r w:rsidRPr="00587505">
        <w:rPr>
          <w:rFonts w:ascii="Times New Roman" w:hAnsi="Times New Roman" w:cs="Times New Roman"/>
          <w:sz w:val="26"/>
          <w:szCs w:val="26"/>
        </w:rPr>
        <w:t xml:space="preserve">                                       Unstructured interviews allows respondent to answer in their own words. Whereas a structure interview uses the set of prescribe answers. In this type of interview question are connected with last question so it does not required deep study and preparation.</w:t>
      </w:r>
    </w:p>
    <w:p w:rsidR="003671EB" w:rsidRDefault="003671EB" w:rsidP="003671EB">
      <w:pPr>
        <w:pStyle w:val="ListParagraph"/>
        <w:rPr>
          <w:rFonts w:ascii="Times New Roman" w:hAnsi="Times New Roman" w:cs="Times New Roman"/>
          <w:sz w:val="26"/>
          <w:szCs w:val="26"/>
        </w:rPr>
      </w:pPr>
    </w:p>
    <w:p w:rsidR="003671EB" w:rsidRPr="00587505" w:rsidRDefault="003671EB" w:rsidP="003671EB">
      <w:pPr>
        <w:tabs>
          <w:tab w:val="left" w:pos="3240"/>
        </w:tabs>
        <w:rPr>
          <w:rFonts w:ascii="Times New Roman" w:hAnsi="Times New Roman" w:cs="Times New Roman"/>
          <w:b/>
          <w:sz w:val="26"/>
          <w:szCs w:val="26"/>
          <w:u w:val="single"/>
        </w:rPr>
      </w:pPr>
      <w:r w:rsidRPr="00587505">
        <w:rPr>
          <w:rFonts w:ascii="Times New Roman" w:hAnsi="Times New Roman" w:cs="Times New Roman"/>
          <w:b/>
          <w:sz w:val="26"/>
          <w:szCs w:val="26"/>
        </w:rPr>
        <w:lastRenderedPageBreak/>
        <w:t>3.1.2. Questionnaires:</w:t>
      </w:r>
    </w:p>
    <w:p w:rsidR="003671EB" w:rsidRPr="00587505" w:rsidRDefault="003671EB" w:rsidP="003671EB">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r w:rsidRPr="00587505">
        <w:rPr>
          <w:rFonts w:ascii="Times New Roman" w:hAnsi="Times New Roman" w:cs="Times New Roman"/>
          <w:sz w:val="26"/>
          <w:szCs w:val="26"/>
        </w:rPr>
        <w:t>:</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b/>
          <w:bCs/>
          <w:sz w:val="26"/>
          <w:szCs w:val="26"/>
        </w:rPr>
        <w:t>“A questionnaire is a research instrument consisting of a series of question for the purpose of gathering information from respondent.”</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Questionnaire may be used as a supplement to interviews. Questionnaires are useful for:</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1. Gathering numerical data.</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2. Getting relatively simple opinion from a large number of people.</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3. Obtaining collective opinion.</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4. Standardized question format can produce more reliable data than</w:t>
      </w:r>
      <w:r>
        <w:rPr>
          <w:rFonts w:ascii="Times New Roman" w:hAnsi="Times New Roman" w:cs="Times New Roman"/>
          <w:sz w:val="26"/>
          <w:szCs w:val="26"/>
        </w:rPr>
        <w:t xml:space="preserve"> other fact finding techniques.</w:t>
      </w:r>
    </w:p>
    <w:p w:rsidR="003671EB" w:rsidRPr="00587505" w:rsidRDefault="003671EB" w:rsidP="003671EB">
      <w:pPr>
        <w:rPr>
          <w:rFonts w:ascii="Times New Roman" w:hAnsi="Times New Roman" w:cs="Times New Roman"/>
          <w:b/>
          <w:sz w:val="26"/>
          <w:szCs w:val="26"/>
        </w:rPr>
      </w:pPr>
      <w:r w:rsidRPr="00587505">
        <w:rPr>
          <w:rFonts w:ascii="Times New Roman" w:hAnsi="Times New Roman" w:cs="Times New Roman"/>
          <w:b/>
          <w:sz w:val="26"/>
          <w:szCs w:val="26"/>
        </w:rPr>
        <w:t>There are two types of questionnaires:</w:t>
      </w:r>
    </w:p>
    <w:p w:rsidR="003671EB" w:rsidRPr="00587505" w:rsidRDefault="003671EB" w:rsidP="003671EB">
      <w:pPr>
        <w:pStyle w:val="ListParagraph"/>
        <w:numPr>
          <w:ilvl w:val="0"/>
          <w:numId w:val="16"/>
        </w:numPr>
        <w:tabs>
          <w:tab w:val="left" w:pos="720"/>
        </w:tabs>
        <w:rPr>
          <w:rFonts w:ascii="Times New Roman" w:hAnsi="Times New Roman" w:cs="Times New Roman"/>
          <w:sz w:val="26"/>
          <w:szCs w:val="26"/>
        </w:rPr>
      </w:pPr>
      <w:r w:rsidRPr="00587505">
        <w:rPr>
          <w:rFonts w:ascii="Times New Roman" w:hAnsi="Times New Roman" w:cs="Times New Roman"/>
          <w:b/>
          <w:sz w:val="26"/>
          <w:szCs w:val="26"/>
        </w:rPr>
        <w:t>Open ended questionnaire:</w:t>
      </w:r>
    </w:p>
    <w:p w:rsidR="003671EB" w:rsidRPr="00587505" w:rsidRDefault="003671EB" w:rsidP="003671EB">
      <w:pPr>
        <w:ind w:left="360"/>
        <w:rPr>
          <w:rFonts w:ascii="Times New Roman" w:hAnsi="Times New Roman" w:cs="Times New Roman"/>
          <w:sz w:val="26"/>
          <w:szCs w:val="26"/>
        </w:rPr>
      </w:pPr>
      <w:r w:rsidRPr="00587505">
        <w:rPr>
          <w:rFonts w:ascii="Times New Roman" w:hAnsi="Times New Roman" w:cs="Times New Roman"/>
          <w:sz w:val="26"/>
          <w:szCs w:val="26"/>
        </w:rPr>
        <w:t xml:space="preserve">                                  Use open ended questionnaire to learn about feeling, opinion      and general experience or to explore a process or problem.</w:t>
      </w:r>
    </w:p>
    <w:p w:rsidR="003671EB" w:rsidRPr="00587505" w:rsidRDefault="003671EB" w:rsidP="003671EB">
      <w:pPr>
        <w:pStyle w:val="ListParagraph"/>
        <w:numPr>
          <w:ilvl w:val="0"/>
          <w:numId w:val="16"/>
        </w:numPr>
        <w:tabs>
          <w:tab w:val="left" w:pos="720"/>
        </w:tabs>
        <w:rPr>
          <w:rFonts w:ascii="Times New Roman" w:hAnsi="Times New Roman" w:cs="Times New Roman"/>
          <w:b/>
          <w:sz w:val="26"/>
          <w:szCs w:val="26"/>
        </w:rPr>
      </w:pPr>
      <w:r w:rsidRPr="00587505">
        <w:rPr>
          <w:rFonts w:ascii="Times New Roman" w:hAnsi="Times New Roman" w:cs="Times New Roman"/>
          <w:b/>
          <w:sz w:val="26"/>
          <w:szCs w:val="26"/>
        </w:rPr>
        <w:t>Close ended questionnaire :</w:t>
      </w:r>
    </w:p>
    <w:p w:rsidR="003671EB" w:rsidRDefault="003671EB" w:rsidP="003671EB">
      <w:pPr>
        <w:ind w:left="360"/>
        <w:rPr>
          <w:rFonts w:ascii="Times New Roman" w:hAnsi="Times New Roman" w:cs="Times New Roman"/>
          <w:sz w:val="26"/>
          <w:szCs w:val="26"/>
        </w:rPr>
      </w:pPr>
      <w:r w:rsidRPr="00587505">
        <w:rPr>
          <w:rFonts w:ascii="Times New Roman" w:hAnsi="Times New Roman" w:cs="Times New Roman"/>
          <w:sz w:val="26"/>
          <w:szCs w:val="26"/>
        </w:rPr>
        <w:t xml:space="preserve">                                   Close ended questionnaire controls the frame of reference by presenting respondent with specific responses from which to select. This format is appropriate for collecting factual information.</w:t>
      </w:r>
    </w:p>
    <w:p w:rsidR="003671EB" w:rsidRPr="00587505" w:rsidRDefault="003671EB" w:rsidP="003671EB">
      <w:pPr>
        <w:ind w:left="360"/>
        <w:rPr>
          <w:rFonts w:ascii="Times New Roman" w:hAnsi="Times New Roman" w:cs="Times New Roman"/>
          <w:sz w:val="26"/>
          <w:szCs w:val="26"/>
        </w:rPr>
      </w:pPr>
    </w:p>
    <w:p w:rsidR="003671EB" w:rsidRDefault="003671EB" w:rsidP="003671EB">
      <w:pPr>
        <w:rPr>
          <w:rFonts w:ascii="Times New Roman" w:hAnsi="Times New Roman" w:cs="Times New Roman"/>
          <w:b/>
          <w:sz w:val="26"/>
          <w:szCs w:val="26"/>
        </w:rPr>
      </w:pP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b/>
          <w:sz w:val="26"/>
          <w:szCs w:val="26"/>
        </w:rPr>
        <w:lastRenderedPageBreak/>
        <w:t>3.1.3. Observation:</w:t>
      </w:r>
    </w:p>
    <w:p w:rsidR="003671EB" w:rsidRPr="00587505" w:rsidRDefault="003671EB" w:rsidP="003671EB">
      <w:pPr>
        <w:pStyle w:val="ListParagraph"/>
        <w:numPr>
          <w:ilvl w:val="0"/>
          <w:numId w:val="14"/>
        </w:numPr>
        <w:rPr>
          <w:rFonts w:ascii="Times New Roman" w:hAnsi="Times New Roman" w:cs="Times New Roman"/>
          <w:sz w:val="26"/>
          <w:szCs w:val="26"/>
        </w:rPr>
      </w:pPr>
      <w:r w:rsidRPr="00587505">
        <w:rPr>
          <w:rFonts w:ascii="Times New Roman" w:hAnsi="Times New Roman" w:cs="Times New Roman"/>
          <w:b/>
          <w:sz w:val="26"/>
          <w:szCs w:val="26"/>
        </w:rPr>
        <w:t>Definition:</w:t>
      </w:r>
    </w:p>
    <w:p w:rsidR="003671EB" w:rsidRPr="00587505" w:rsidRDefault="003671EB" w:rsidP="003671EB">
      <w:pPr>
        <w:rPr>
          <w:rFonts w:ascii="Times New Roman" w:hAnsi="Times New Roman" w:cs="Times New Roman"/>
          <w:sz w:val="26"/>
          <w:szCs w:val="26"/>
        </w:rPr>
      </w:pPr>
      <w:r w:rsidRPr="00587505">
        <w:rPr>
          <w:rFonts w:ascii="Times New Roman" w:hAnsi="Times New Roman" w:cs="Times New Roman"/>
          <w:b/>
          <w:bCs/>
          <w:sz w:val="26"/>
          <w:szCs w:val="26"/>
        </w:rPr>
        <w:t xml:space="preserve"> “Observation methods is most useful when the analyst need to be actually observe how documents are handle, how process are carried out and whether specified steps are actually followed or not.”</w:t>
      </w:r>
    </w:p>
    <w:p w:rsidR="003671EB"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Observation provides close view of the working of the real system. System analyst observes people, objects, documents and occurrences of events. Observation allows analyst to get information, which they cannot obtained any </w:t>
      </w:r>
      <w:r>
        <w:rPr>
          <w:rFonts w:ascii="Times New Roman" w:hAnsi="Times New Roman" w:cs="Times New Roman"/>
          <w:sz w:val="26"/>
          <w:szCs w:val="26"/>
        </w:rPr>
        <w:t xml:space="preserve">other fact finding technique.  </w:t>
      </w:r>
    </w:p>
    <w:p w:rsidR="003671EB" w:rsidRPr="00587505" w:rsidRDefault="003671EB" w:rsidP="003671EB">
      <w:pPr>
        <w:rPr>
          <w:rFonts w:ascii="Times New Roman" w:hAnsi="Times New Roman" w:cs="Times New Roman"/>
          <w:sz w:val="26"/>
          <w:szCs w:val="26"/>
        </w:rPr>
      </w:pPr>
    </w:p>
    <w:p w:rsidR="003671EB" w:rsidRPr="00587505" w:rsidRDefault="003671EB" w:rsidP="003671EB">
      <w:pPr>
        <w:pStyle w:val="ListParagraph"/>
        <w:numPr>
          <w:ilvl w:val="0"/>
          <w:numId w:val="17"/>
        </w:numPr>
        <w:rPr>
          <w:rFonts w:ascii="Times New Roman" w:hAnsi="Times New Roman" w:cs="Times New Roman"/>
          <w:sz w:val="26"/>
          <w:szCs w:val="26"/>
        </w:rPr>
      </w:pPr>
      <w:r w:rsidRPr="00587505">
        <w:rPr>
          <w:rFonts w:ascii="Times New Roman" w:hAnsi="Times New Roman" w:cs="Times New Roman"/>
          <w:b/>
          <w:sz w:val="26"/>
          <w:szCs w:val="26"/>
        </w:rPr>
        <w:t>Record Review :</w:t>
      </w:r>
    </w:p>
    <w:p w:rsidR="003671EB" w:rsidRDefault="003671EB" w:rsidP="003671EB">
      <w:pPr>
        <w:rPr>
          <w:rFonts w:ascii="Times New Roman" w:hAnsi="Times New Roman" w:cs="Times New Roman"/>
          <w:sz w:val="26"/>
          <w:szCs w:val="26"/>
        </w:rPr>
      </w:pPr>
      <w:r w:rsidRPr="00587505">
        <w:rPr>
          <w:rFonts w:ascii="Times New Roman" w:hAnsi="Times New Roman" w:cs="Times New Roman"/>
          <w:sz w:val="26"/>
          <w:szCs w:val="26"/>
        </w:rPr>
        <w:t xml:space="preserve"> In record reviews system analyst examines information that has been recorded about the system and about the users. The record review can take place at the beginning of the system study or in the later in the study for comparing actual operations with what the records indicate. Many records and reports can provide valuable information about organization and operation. Records may include written policy manuals, rules and regulations, standard operating procedures used in the organization and form and documents. We are maintain the records of customer detail, supplier detail, purchase details, sale details, item details, stock details and service details muster.</w:t>
      </w:r>
    </w:p>
    <w:p w:rsidR="003671EB" w:rsidRPr="00843F13" w:rsidRDefault="003671EB" w:rsidP="003671EB">
      <w:pPr>
        <w:rPr>
          <w:rFonts w:ascii="Times New Roman" w:hAnsi="Times New Roman" w:cs="Times New Roman"/>
          <w:sz w:val="26"/>
          <w:szCs w:val="26"/>
        </w:rPr>
      </w:pPr>
      <w:r w:rsidRPr="00DE04A4">
        <w:rPr>
          <w:rFonts w:ascii="Times New Roman" w:hAnsi="Times New Roman"/>
          <w:b/>
          <w:bCs/>
          <w:sz w:val="30"/>
          <w:szCs w:val="30"/>
        </w:rPr>
        <w:t>3.2 Feasibility study</w:t>
      </w:r>
    </w:p>
    <w:p w:rsidR="003671EB" w:rsidRPr="00DE04A4" w:rsidRDefault="003671EB" w:rsidP="003671EB">
      <w:pPr>
        <w:rPr>
          <w:rFonts w:ascii="Times New Roman" w:hAnsi="Times New Roman"/>
          <w:sz w:val="26"/>
          <w:szCs w:val="26"/>
        </w:rPr>
      </w:pPr>
      <w:r>
        <w:rPr>
          <w:rFonts w:ascii="Times New Roman" w:hAnsi="Times New Roman"/>
          <w:sz w:val="24"/>
          <w:szCs w:val="24"/>
        </w:rPr>
        <w:tab/>
      </w:r>
      <w:r w:rsidRPr="00DE04A4">
        <w:rPr>
          <w:rFonts w:ascii="Times New Roman" w:hAnsi="Times New Roman"/>
          <w:sz w:val="26"/>
          <w:szCs w:val="26"/>
        </w:rPr>
        <w:t xml:space="preserve">A feasibility study is an evaluation of a proposal designed to determine the difficulty in carrying out a designed task. Generally, a feasibility study proceeds. </w:t>
      </w:r>
      <w:proofErr w:type="gramStart"/>
      <w:r w:rsidRPr="00DE04A4">
        <w:rPr>
          <w:rFonts w:ascii="Times New Roman" w:hAnsi="Times New Roman"/>
          <w:sz w:val="26"/>
          <w:szCs w:val="26"/>
        </w:rPr>
        <w:t>Technical development and project implementation.</w:t>
      </w:r>
      <w:proofErr w:type="gramEnd"/>
      <w:r w:rsidRPr="00DE04A4">
        <w:rPr>
          <w:rFonts w:ascii="Times New Roman" w:hAnsi="Times New Roman"/>
          <w:sz w:val="26"/>
          <w:szCs w:val="26"/>
        </w:rPr>
        <w:t xml:space="preserve"> In other words, a feasibility study is an evaluation or analysis of the potential impact of a proposed project.</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lastRenderedPageBreak/>
        <w:t>Economic feasibility:</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ab/>
      </w:r>
      <w:r w:rsidRPr="00DE04A4">
        <w:rPr>
          <w:rFonts w:ascii="Times New Roman" w:hAnsi="Times New Roman"/>
          <w:sz w:val="26"/>
          <w:szCs w:val="26"/>
        </w:rPr>
        <w:t>Economic analysis is the most frequently used method for evaluating the effectiveness of a new system. More commonly known as cost/benefit analysis, the procedure is to determine the benefits and savings that are expected from user system and compare them with costs. If benefits outweigh costs, then the decision is made to design and implement the system. An entrepreneur must accurately weigh the cost versus benefits before taking an action.</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Cost Based Study:</w:t>
      </w:r>
    </w:p>
    <w:p w:rsidR="003671EB" w:rsidRPr="00DE04A4" w:rsidRDefault="003671EB" w:rsidP="003671EB">
      <w:pPr>
        <w:rPr>
          <w:rFonts w:ascii="Times New Roman" w:hAnsi="Times New Roman"/>
          <w:b/>
          <w:bCs/>
          <w:sz w:val="26"/>
          <w:szCs w:val="26"/>
        </w:rPr>
      </w:pPr>
      <w:r w:rsidRPr="00DE04A4">
        <w:rPr>
          <w:rFonts w:ascii="Times New Roman" w:hAnsi="Times New Roman"/>
          <w:sz w:val="26"/>
          <w:szCs w:val="26"/>
        </w:rPr>
        <w:tab/>
        <w:t xml:space="preserve">It is important to identify cost and benefit factors, which can be categorized as follows: 1. Development costs and 2.Operating costs. This web application needs </w:t>
      </w:r>
      <w:proofErr w:type="spellStart"/>
      <w:r w:rsidRPr="00DE04A4">
        <w:rPr>
          <w:rFonts w:ascii="Times New Roman" w:hAnsi="Times New Roman"/>
          <w:sz w:val="26"/>
          <w:szCs w:val="26"/>
        </w:rPr>
        <w:t>lessamount</w:t>
      </w:r>
      <w:proofErr w:type="spellEnd"/>
      <w:r w:rsidRPr="00DE04A4">
        <w:rPr>
          <w:rFonts w:ascii="Times New Roman" w:hAnsi="Times New Roman"/>
          <w:sz w:val="26"/>
          <w:szCs w:val="26"/>
        </w:rPr>
        <w:t xml:space="preserve"> of cost in both development and operating state.</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Time Based Study:</w:t>
      </w:r>
    </w:p>
    <w:p w:rsidR="003671EB" w:rsidRDefault="003671EB" w:rsidP="003671EB">
      <w:pPr>
        <w:rPr>
          <w:rFonts w:ascii="Times New Roman" w:hAnsi="Times New Roman"/>
          <w:sz w:val="26"/>
          <w:szCs w:val="26"/>
        </w:rPr>
      </w:pPr>
      <w:r w:rsidRPr="00DE04A4">
        <w:rPr>
          <w:rFonts w:ascii="Times New Roman" w:hAnsi="Times New Roman"/>
          <w:b/>
          <w:bCs/>
          <w:sz w:val="26"/>
          <w:szCs w:val="26"/>
        </w:rPr>
        <w:tab/>
      </w:r>
      <w:r w:rsidRPr="00DE04A4">
        <w:rPr>
          <w:rFonts w:ascii="Times New Roman" w:hAnsi="Times New Roman"/>
          <w:sz w:val="26"/>
          <w:szCs w:val="26"/>
        </w:rPr>
        <w:t>This is an analysis of the time required to achieve a return on investments. This Web application takes less time to execute and to use.</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Operational feasibility:</w:t>
      </w:r>
    </w:p>
    <w:p w:rsidR="003671EB" w:rsidRPr="00DE04A4" w:rsidRDefault="003671EB" w:rsidP="003671EB">
      <w:pPr>
        <w:rPr>
          <w:rFonts w:ascii="Times New Roman" w:hAnsi="Times New Roman"/>
          <w:b/>
          <w:bCs/>
          <w:sz w:val="26"/>
          <w:szCs w:val="26"/>
        </w:rPr>
      </w:pPr>
      <w:r w:rsidRPr="00DE04A4">
        <w:rPr>
          <w:rFonts w:ascii="Times New Roman" w:hAnsi="Times New Roman"/>
          <w:sz w:val="26"/>
          <w:szCs w:val="26"/>
        </w:rPr>
        <w:tab/>
        <w:t xml:space="preserve">is a measure of how well a proposed system solves the problems, and takes advantage of the opportunities identified during scope definition and how it satisfies the requirements identified in the requirements analysis phase of system </w:t>
      </w:r>
      <w:r w:rsidR="00645627" w:rsidRPr="00DE04A4">
        <w:rPr>
          <w:rFonts w:ascii="Times New Roman" w:hAnsi="Times New Roman"/>
          <w:sz w:val="26"/>
          <w:szCs w:val="26"/>
        </w:rPr>
        <w:t>development. The</w:t>
      </w:r>
      <w:r w:rsidRPr="00DE04A4">
        <w:rPr>
          <w:rFonts w:ascii="Times New Roman" w:hAnsi="Times New Roman"/>
          <w:sz w:val="26"/>
          <w:szCs w:val="26"/>
        </w:rPr>
        <w:t xml:space="preserve"> proposed system solves all the problems in the existing system in the basis of time, cost, risk, Etc.</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Technology and system feasibility:</w:t>
      </w:r>
    </w:p>
    <w:p w:rsidR="003671EB" w:rsidRPr="00DE04A4" w:rsidRDefault="003671EB" w:rsidP="003671EB">
      <w:pPr>
        <w:rPr>
          <w:rFonts w:ascii="Times New Roman" w:hAnsi="Times New Roman"/>
          <w:b/>
          <w:bCs/>
          <w:sz w:val="26"/>
          <w:szCs w:val="26"/>
        </w:rPr>
      </w:pPr>
      <w:r w:rsidRPr="00DE04A4">
        <w:rPr>
          <w:rFonts w:ascii="Times New Roman" w:hAnsi="Times New Roman"/>
          <w:b/>
          <w:bCs/>
          <w:sz w:val="26"/>
          <w:szCs w:val="26"/>
        </w:rPr>
        <w:tab/>
      </w:r>
      <w:r w:rsidRPr="00DE04A4">
        <w:rPr>
          <w:rFonts w:ascii="Times New Roman" w:hAnsi="Times New Roman"/>
          <w:sz w:val="26"/>
          <w:szCs w:val="26"/>
        </w:rPr>
        <w:t xml:space="preserve">The assessment is based on an outline design of system requirements in terms of Input, Processes, Output, Fields, Program, and Procedures. This can be quantified in terms of volumes of data, trends, frequency of updating. Etc. in order to estimate </w:t>
      </w:r>
      <w:r w:rsidRPr="00DE04A4">
        <w:rPr>
          <w:rFonts w:ascii="Times New Roman" w:hAnsi="Times New Roman"/>
          <w:sz w:val="26"/>
          <w:szCs w:val="26"/>
        </w:rPr>
        <w:lastRenderedPageBreak/>
        <w:t xml:space="preserve">whether the new systems will perform adequately or </w:t>
      </w:r>
      <w:r w:rsidR="00645627" w:rsidRPr="00DE04A4">
        <w:rPr>
          <w:rFonts w:ascii="Times New Roman" w:hAnsi="Times New Roman"/>
          <w:sz w:val="26"/>
          <w:szCs w:val="26"/>
        </w:rPr>
        <w:t>not. Technological</w:t>
      </w:r>
      <w:r w:rsidRPr="00DE04A4">
        <w:rPr>
          <w:rFonts w:ascii="Times New Roman" w:hAnsi="Times New Roman"/>
          <w:sz w:val="26"/>
          <w:szCs w:val="26"/>
        </w:rPr>
        <w:t xml:space="preserve"> feasibility is carried out to determine whether the company has the capability, in terms of software, hardware, personnel and expertise, to handle the completion of the </w:t>
      </w:r>
      <w:r w:rsidR="00645627" w:rsidRPr="00DE04A4">
        <w:rPr>
          <w:rFonts w:ascii="Times New Roman" w:hAnsi="Times New Roman"/>
          <w:sz w:val="26"/>
          <w:szCs w:val="26"/>
        </w:rPr>
        <w:t>project. The</w:t>
      </w:r>
      <w:r w:rsidRPr="00DE04A4">
        <w:rPr>
          <w:rFonts w:ascii="Times New Roman" w:hAnsi="Times New Roman"/>
          <w:sz w:val="26"/>
          <w:szCs w:val="26"/>
        </w:rPr>
        <w:t xml:space="preserve"> usage of this web application over cloud environment simply needs </w:t>
      </w:r>
      <w:proofErr w:type="gramStart"/>
      <w:r w:rsidRPr="00DE04A4">
        <w:rPr>
          <w:rFonts w:ascii="Times New Roman" w:hAnsi="Times New Roman"/>
          <w:sz w:val="26"/>
          <w:szCs w:val="26"/>
        </w:rPr>
        <w:t>a</w:t>
      </w:r>
      <w:proofErr w:type="gramEnd"/>
      <w:r w:rsidRPr="00DE04A4">
        <w:rPr>
          <w:rFonts w:ascii="Times New Roman" w:hAnsi="Times New Roman"/>
          <w:sz w:val="26"/>
          <w:szCs w:val="26"/>
        </w:rPr>
        <w:t xml:space="preserve"> uninterrupted Internet connection of 512kbps of speed.</w:t>
      </w:r>
    </w:p>
    <w:p w:rsidR="003671EB" w:rsidRDefault="003671EB" w:rsidP="003671EB"/>
    <w:p w:rsidR="003671EB" w:rsidRDefault="003671EB" w:rsidP="003671EB"/>
    <w:p w:rsidR="003671EB" w:rsidRDefault="003671EB" w:rsidP="003671EB"/>
    <w:p w:rsidR="003671EB" w:rsidRDefault="003671EB" w:rsidP="003671EB"/>
    <w:p w:rsidR="003671EB" w:rsidRDefault="003671EB" w:rsidP="003671EB">
      <w:pPr>
        <w:autoSpaceDE w:val="0"/>
        <w:autoSpaceDN w:val="0"/>
        <w:adjustRightInd w:val="0"/>
        <w:spacing w:after="0" w:line="240" w:lineRule="auto"/>
        <w:rPr>
          <w:rFonts w:ascii="Times New Roman" w:hAnsi="Times New Roman" w:cs="Times New Roman"/>
          <w:b/>
          <w:bCs/>
          <w:color w:val="000000"/>
          <w:sz w:val="28"/>
          <w:szCs w:val="28"/>
          <w:lang w:val="en-IN"/>
        </w:rPr>
      </w:pPr>
    </w:p>
    <w:p w:rsidR="003671EB" w:rsidRDefault="003671EB" w:rsidP="003671EB">
      <w:pPr>
        <w:autoSpaceDE w:val="0"/>
        <w:autoSpaceDN w:val="0"/>
        <w:adjustRightInd w:val="0"/>
        <w:spacing w:after="0" w:line="240" w:lineRule="auto"/>
        <w:rPr>
          <w:rFonts w:ascii="Times New Roman" w:hAnsi="Times New Roman" w:cs="Times New Roman"/>
          <w:b/>
          <w:bCs/>
          <w:color w:val="000000"/>
          <w:sz w:val="28"/>
          <w:szCs w:val="28"/>
          <w:lang w:val="en-IN"/>
        </w:rPr>
      </w:pPr>
    </w:p>
    <w:p w:rsidR="003671EB" w:rsidRDefault="003671EB" w:rsidP="003671EB">
      <w:pPr>
        <w:autoSpaceDE w:val="0"/>
        <w:autoSpaceDN w:val="0"/>
        <w:adjustRightInd w:val="0"/>
        <w:spacing w:after="0" w:line="240" w:lineRule="auto"/>
        <w:rPr>
          <w:rFonts w:ascii="Times New Roman" w:hAnsi="Times New Roman" w:cs="Times New Roman"/>
          <w:b/>
          <w:bCs/>
          <w:color w:val="000000"/>
          <w:sz w:val="28"/>
          <w:szCs w:val="28"/>
          <w:lang w:val="en-IN"/>
        </w:rPr>
      </w:pPr>
    </w:p>
    <w:p w:rsidR="003671EB" w:rsidRDefault="003671EB" w:rsidP="003671EB">
      <w:pPr>
        <w:autoSpaceDE w:val="0"/>
        <w:autoSpaceDN w:val="0"/>
        <w:adjustRightInd w:val="0"/>
        <w:spacing w:after="0" w:line="240" w:lineRule="auto"/>
        <w:rPr>
          <w:rFonts w:ascii="Times New Roman" w:hAnsi="Times New Roman" w:cs="Times New Roman"/>
          <w:b/>
          <w:bCs/>
          <w:color w:val="000000"/>
          <w:sz w:val="28"/>
          <w:szCs w:val="28"/>
          <w:lang w:val="en-IN"/>
        </w:rPr>
      </w:pPr>
    </w:p>
    <w:p w:rsidR="003E2DF8" w:rsidRDefault="003671EB" w:rsidP="0064146A">
      <w:pPr>
        <w:autoSpaceDE w:val="0"/>
        <w:autoSpaceDN w:val="0"/>
        <w:adjustRightInd w:val="0"/>
        <w:spacing w:after="0" w:line="240" w:lineRule="auto"/>
        <w:rPr>
          <w:rFonts w:ascii="Times New Roman" w:hAnsi="Times New Roman" w:cs="Times New Roman"/>
          <w:color w:val="000000"/>
          <w:sz w:val="52"/>
          <w:szCs w:val="28"/>
          <w:u w:val="single"/>
          <w:lang w:val="en-IN"/>
        </w:rPr>
      </w:pPr>
      <w:r w:rsidRPr="00CF7603">
        <w:rPr>
          <w:rFonts w:ascii="Times New Roman" w:hAnsi="Times New Roman" w:cs="Times New Roman"/>
          <w:b/>
          <w:bCs/>
          <w:color w:val="000000"/>
          <w:sz w:val="52"/>
          <w:szCs w:val="28"/>
          <w:u w:val="single"/>
          <w:lang w:val="en-IN"/>
        </w:rPr>
        <w:t>CHAPTER 4: SYSTEM ANALYSIS &amp; DESIGN</w:t>
      </w:r>
    </w:p>
    <w:p w:rsidR="003E2DF8" w:rsidRDefault="003E2DF8" w:rsidP="003E2DF8">
      <w:pPr>
        <w:rPr>
          <w:rFonts w:ascii="Times New Roman" w:hAnsi="Times New Roman" w:cs="Times New Roman"/>
          <w:b/>
          <w:bCs/>
          <w:sz w:val="24"/>
        </w:rPr>
      </w:pPr>
      <w:r w:rsidRPr="00D0051A">
        <w:rPr>
          <w:rFonts w:ascii="Times New Roman" w:hAnsi="Times New Roman" w:cs="Times New Roman"/>
          <w:b/>
          <w:bCs/>
          <w:noProof/>
          <w:sz w:val="24"/>
          <w:lang w:val="en-IN" w:eastAsia="en-IN"/>
        </w:rPr>
        <mc:AlternateContent>
          <mc:Choice Requires="wps">
            <w:drawing>
              <wp:anchor distT="0" distB="0" distL="114300" distR="114300" simplePos="0" relativeHeight="251661312" behindDoc="0" locked="0" layoutInCell="1" allowOverlap="1" wp14:anchorId="73BA4C3F" wp14:editId="4D0C0A9E">
                <wp:simplePos x="0" y="0"/>
                <wp:positionH relativeFrom="column">
                  <wp:posOffset>771525</wp:posOffset>
                </wp:positionH>
                <wp:positionV relativeFrom="paragraph">
                  <wp:posOffset>281940</wp:posOffset>
                </wp:positionV>
                <wp:extent cx="4467225" cy="48577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4467225" cy="48577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3E2DF8" w:rsidRDefault="00900A3B" w:rsidP="003E2DF8">
                            <w:pPr>
                              <w:jc w:val="center"/>
                              <w:rPr>
                                <w:sz w:val="32"/>
                                <w:szCs w:val="26"/>
                              </w:rPr>
                            </w:pPr>
                            <w:r w:rsidRPr="003E2DF8">
                              <w:rPr>
                                <w:sz w:val="32"/>
                                <w:szCs w:val="26"/>
                              </w:rPr>
                              <w:t>Recruitment Process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0" o:spid="_x0000_s1026" type="#_x0000_t109" style="position:absolute;left:0;text-align:left;margin-left:60.75pt;margin-top:22.2pt;width:351.7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" fillcolor="white [3201]" strokecolor="black [3213]" strokeweight=".25pt">
                <v:textbox>
                  <w:txbxContent>
                    <w:p w:rsidR="00900A3B" w:rsidRPr="003E2DF8" w:rsidRDefault="00900A3B" w:rsidP="003E2DF8">
                      <w:pPr>
                        <w:jc w:val="center"/>
                        <w:rPr>
                          <w:sz w:val="32"/>
                          <w:szCs w:val="26"/>
                        </w:rPr>
                      </w:pPr>
                      <w:r w:rsidRPr="003E2DF8">
                        <w:rPr>
                          <w:sz w:val="32"/>
                          <w:szCs w:val="26"/>
                        </w:rPr>
                        <w:t>Recruitment Process system</w:t>
                      </w:r>
                    </w:p>
                  </w:txbxContent>
                </v:textbox>
              </v:shape>
            </w:pict>
          </mc:Fallback>
        </mc:AlternateContent>
      </w:r>
      <w:r>
        <w:rPr>
          <w:rFonts w:ascii="Times New Roman" w:hAnsi="Times New Roman" w:cs="Times New Roman"/>
          <w:sz w:val="52"/>
          <w:szCs w:val="28"/>
          <w:lang w:val="en-IN"/>
        </w:rPr>
        <w:tab/>
      </w:r>
      <w:r w:rsidRPr="00D0051A">
        <w:rPr>
          <w:rFonts w:ascii="Times New Roman" w:hAnsi="Times New Roman" w:cs="Times New Roman"/>
          <w:b/>
          <w:bCs/>
          <w:sz w:val="24"/>
        </w:rPr>
        <w:t>Use case diagram-</w:t>
      </w:r>
    </w:p>
    <w:p w:rsidR="003E2DF8" w:rsidRPr="00D0051A" w:rsidRDefault="003E2DF8" w:rsidP="003E2DF8">
      <w:pPr>
        <w:rPr>
          <w:rFonts w:ascii="Times New Roman" w:hAnsi="Times New Roman" w:cs="Times New Roman"/>
          <w:b/>
          <w:bCs/>
          <w:sz w:val="24"/>
        </w:rPr>
      </w:pPr>
    </w:p>
    <w:p w:rsidR="003E2DF8" w:rsidRDefault="003E2DF8" w:rsidP="003E2DF8"/>
    <w:p w:rsidR="003E2DF8" w:rsidRDefault="0064146A" w:rsidP="003E2DF8">
      <w:r>
        <w:rPr>
          <w:noProof/>
          <w:lang w:val="en-IN" w:eastAsia="en-IN"/>
        </w:rPr>
        <mc:AlternateContent>
          <mc:Choice Requires="wps">
            <w:drawing>
              <wp:anchor distT="0" distB="0" distL="114300" distR="114300" simplePos="0" relativeHeight="251698176" behindDoc="0" locked="0" layoutInCell="1" allowOverlap="1" wp14:anchorId="10ED0D2E" wp14:editId="711F5AA0">
                <wp:simplePos x="0" y="0"/>
                <wp:positionH relativeFrom="column">
                  <wp:posOffset>542925</wp:posOffset>
                </wp:positionH>
                <wp:positionV relativeFrom="paragraph">
                  <wp:posOffset>176530</wp:posOffset>
                </wp:positionV>
                <wp:extent cx="4495800" cy="69532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4495800" cy="695325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75pt;margin-top:13.9pt;width:354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" fillcolor="white [3201]" strokecolor="black [3213]" strokeweight=".25pt"/>
            </w:pict>
          </mc:Fallback>
        </mc:AlternateContent>
      </w:r>
      <w:r w:rsidR="003E2DF8">
        <w:rPr>
          <w:noProof/>
          <w:lang w:val="en-IN" w:eastAsia="en-IN"/>
        </w:rPr>
        <mc:AlternateContent>
          <mc:Choice Requires="wps">
            <w:drawing>
              <wp:anchor distT="0" distB="0" distL="114300" distR="114300" simplePos="0" relativeHeight="251725824" behindDoc="0" locked="0" layoutInCell="1" allowOverlap="1" wp14:anchorId="7849AF38" wp14:editId="3DD3DE4C">
                <wp:simplePos x="0" y="0"/>
                <wp:positionH relativeFrom="column">
                  <wp:posOffset>116958</wp:posOffset>
                </wp:positionH>
                <wp:positionV relativeFrom="paragraph">
                  <wp:posOffset>5271504</wp:posOffset>
                </wp:positionV>
                <wp:extent cx="1935126" cy="1254642"/>
                <wp:effectExtent l="0" t="0" r="27305" b="22225"/>
                <wp:wrapNone/>
                <wp:docPr id="84" name="Straight Connector 84"/>
                <wp:cNvGraphicFramePr/>
                <a:graphic xmlns:a="http://schemas.openxmlformats.org/drawingml/2006/main">
                  <a:graphicData uri="http://schemas.microsoft.com/office/word/2010/wordprocessingShape">
                    <wps:wsp>
                      <wps:cNvCnPr/>
                      <wps:spPr>
                        <a:xfrm>
                          <a:off x="0" y="0"/>
                          <a:ext cx="1935126" cy="1254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9.2pt,415.1pt" to="161.55pt,5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" strokecolor="#4579b8 [3044]"/>
            </w:pict>
          </mc:Fallback>
        </mc:AlternateContent>
      </w:r>
      <w:r w:rsidR="003E2DF8">
        <w:rPr>
          <w:noProof/>
          <w:lang w:val="en-IN" w:eastAsia="en-IN"/>
        </w:rPr>
        <mc:AlternateContent>
          <mc:Choice Requires="wps">
            <w:drawing>
              <wp:anchor distT="0" distB="0" distL="114300" distR="114300" simplePos="0" relativeHeight="251724800" behindDoc="0" locked="0" layoutInCell="1" allowOverlap="1" wp14:anchorId="0403D31E" wp14:editId="21C6E0A5">
                <wp:simplePos x="0" y="0"/>
                <wp:positionH relativeFrom="column">
                  <wp:posOffset>4166811</wp:posOffset>
                </wp:positionH>
                <wp:positionV relativeFrom="paragraph">
                  <wp:posOffset>2985504</wp:posOffset>
                </wp:positionV>
                <wp:extent cx="1234056" cy="2594344"/>
                <wp:effectExtent l="0" t="0" r="23495" b="15875"/>
                <wp:wrapNone/>
                <wp:docPr id="83" name="Straight Connector 83"/>
                <wp:cNvGraphicFramePr/>
                <a:graphic xmlns:a="http://schemas.openxmlformats.org/drawingml/2006/main">
                  <a:graphicData uri="http://schemas.microsoft.com/office/word/2010/wordprocessingShape">
                    <wps:wsp>
                      <wps:cNvCnPr/>
                      <wps:spPr>
                        <a:xfrm flipH="1">
                          <a:off x="0" y="0"/>
                          <a:ext cx="1234056" cy="25943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1pt,235.1pt" to="425.25pt,4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" strokecolor="#4579b8 [3044]"/>
            </w:pict>
          </mc:Fallback>
        </mc:AlternateContent>
      </w:r>
      <w:r w:rsidR="003E2DF8">
        <w:rPr>
          <w:noProof/>
          <w:lang w:val="en-IN" w:eastAsia="en-IN"/>
        </w:rPr>
        <mc:AlternateContent>
          <mc:Choice Requires="wps">
            <w:drawing>
              <wp:anchor distT="0" distB="0" distL="114300" distR="114300" simplePos="0" relativeHeight="251723776" behindDoc="0" locked="0" layoutInCell="1" allowOverlap="1" wp14:anchorId="65A4DD00" wp14:editId="00BF38A6">
                <wp:simplePos x="0" y="0"/>
                <wp:positionH relativeFrom="column">
                  <wp:posOffset>53162</wp:posOffset>
                </wp:positionH>
                <wp:positionV relativeFrom="paragraph">
                  <wp:posOffset>1220499</wp:posOffset>
                </wp:positionV>
                <wp:extent cx="1998921" cy="3529669"/>
                <wp:effectExtent l="0" t="0" r="20955" b="33020"/>
                <wp:wrapNone/>
                <wp:docPr id="82" name="Straight Connector 82"/>
                <wp:cNvGraphicFramePr/>
                <a:graphic xmlns:a="http://schemas.openxmlformats.org/drawingml/2006/main">
                  <a:graphicData uri="http://schemas.microsoft.com/office/word/2010/wordprocessingShape">
                    <wps:wsp>
                      <wps:cNvCnPr/>
                      <wps:spPr>
                        <a:xfrm>
                          <a:off x="0" y="0"/>
                          <a:ext cx="1998921" cy="35296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2pt,96.1pt" to="161.6pt,3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" strokecolor="#4579b8 [3044]"/>
            </w:pict>
          </mc:Fallback>
        </mc:AlternateContent>
      </w:r>
      <w:r w:rsidR="003E2DF8">
        <w:rPr>
          <w:noProof/>
          <w:lang w:val="en-IN" w:eastAsia="en-IN"/>
        </w:rPr>
        <mc:AlternateContent>
          <mc:Choice Requires="wps">
            <w:drawing>
              <wp:anchor distT="0" distB="0" distL="114300" distR="114300" simplePos="0" relativeHeight="251722752" behindDoc="0" locked="0" layoutInCell="1" allowOverlap="1" wp14:anchorId="42ECDE25" wp14:editId="141300DF">
                <wp:simplePos x="0" y="0"/>
                <wp:positionH relativeFrom="column">
                  <wp:posOffset>4219974</wp:posOffset>
                </wp:positionH>
                <wp:positionV relativeFrom="paragraph">
                  <wp:posOffset>2985489</wp:posOffset>
                </wp:positionV>
                <wp:extent cx="1181366" cy="1765020"/>
                <wp:effectExtent l="0" t="0" r="19050" b="26035"/>
                <wp:wrapNone/>
                <wp:docPr id="81" name="Straight Connector 81"/>
                <wp:cNvGraphicFramePr/>
                <a:graphic xmlns:a="http://schemas.openxmlformats.org/drawingml/2006/main">
                  <a:graphicData uri="http://schemas.microsoft.com/office/word/2010/wordprocessingShape">
                    <wps:wsp>
                      <wps:cNvCnPr/>
                      <wps:spPr>
                        <a:xfrm flipH="1">
                          <a:off x="0" y="0"/>
                          <a:ext cx="1181366" cy="1765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1"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32.3pt,235.1pt" to="425.3pt,3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" strokecolor="#4579b8 [3044]"/>
            </w:pict>
          </mc:Fallback>
        </mc:AlternateContent>
      </w:r>
      <w:r w:rsidR="003E2DF8">
        <w:rPr>
          <w:noProof/>
          <w:lang w:val="en-IN" w:eastAsia="en-IN"/>
        </w:rPr>
        <mc:AlternateContent>
          <mc:Choice Requires="wps">
            <w:drawing>
              <wp:anchor distT="0" distB="0" distL="114300" distR="114300" simplePos="0" relativeHeight="251721728" behindDoc="0" locked="0" layoutInCell="1" allowOverlap="1" wp14:anchorId="38151845" wp14:editId="1C50DDD2">
                <wp:simplePos x="0" y="0"/>
                <wp:positionH relativeFrom="column">
                  <wp:posOffset>116958</wp:posOffset>
                </wp:positionH>
                <wp:positionV relativeFrom="paragraph">
                  <wp:posOffset>3899904</wp:posOffset>
                </wp:positionV>
                <wp:extent cx="1881963" cy="1371600"/>
                <wp:effectExtent l="0" t="0" r="23495" b="19050"/>
                <wp:wrapNone/>
                <wp:docPr id="80" name="Straight Connector 80"/>
                <wp:cNvGraphicFramePr/>
                <a:graphic xmlns:a="http://schemas.openxmlformats.org/drawingml/2006/main">
                  <a:graphicData uri="http://schemas.microsoft.com/office/word/2010/wordprocessingShape">
                    <wps:wsp>
                      <wps:cNvCnPr/>
                      <wps:spPr>
                        <a:xfrm flipH="1">
                          <a:off x="0" y="0"/>
                          <a:ext cx="188196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9.2pt,307.1pt" to="157.4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" strokecolor="#4579b8 [3044]"/>
            </w:pict>
          </mc:Fallback>
        </mc:AlternateContent>
      </w:r>
      <w:r w:rsidR="003E2DF8">
        <w:rPr>
          <w:noProof/>
          <w:lang w:val="en-IN" w:eastAsia="en-IN"/>
        </w:rPr>
        <mc:AlternateContent>
          <mc:Choice Requires="wps">
            <w:drawing>
              <wp:anchor distT="0" distB="0" distL="114300" distR="114300" simplePos="0" relativeHeight="251720704" behindDoc="0" locked="0" layoutInCell="1" allowOverlap="1" wp14:anchorId="655A7117" wp14:editId="59B17B36">
                <wp:simplePos x="0" y="0"/>
                <wp:positionH relativeFrom="column">
                  <wp:posOffset>116958</wp:posOffset>
                </wp:positionH>
                <wp:positionV relativeFrom="paragraph">
                  <wp:posOffset>3038666</wp:posOffset>
                </wp:positionV>
                <wp:extent cx="1743740" cy="2232837"/>
                <wp:effectExtent l="0" t="0" r="27940" b="34290"/>
                <wp:wrapNone/>
                <wp:docPr id="79" name="Straight Connector 79"/>
                <wp:cNvGraphicFramePr/>
                <a:graphic xmlns:a="http://schemas.openxmlformats.org/drawingml/2006/main">
                  <a:graphicData uri="http://schemas.microsoft.com/office/word/2010/wordprocessingShape">
                    <wps:wsp>
                      <wps:cNvCnPr/>
                      <wps:spPr>
                        <a:xfrm flipH="1">
                          <a:off x="0" y="0"/>
                          <a:ext cx="1743740" cy="22328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9" o:spid="_x0000_s1026" style="position:absolute;flip:x;z-index:251720704;visibility:visible;mso-wrap-style:square;mso-wrap-distance-left:9pt;mso-wrap-distance-top:0;mso-wrap-distance-right:9pt;mso-wrap-distance-bottom:0;mso-position-horizontal:absolute;mso-position-horizontal-relative:text;mso-position-vertical:absolute;mso-position-vertical-relative:text" from="9.2pt,239.25pt" to="146.5pt,4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" strokecolor="#4579b8 [3044]"/>
            </w:pict>
          </mc:Fallback>
        </mc:AlternateContent>
      </w:r>
      <w:r w:rsidR="003E2DF8">
        <w:rPr>
          <w:noProof/>
          <w:lang w:val="en-IN" w:eastAsia="en-IN"/>
        </w:rPr>
        <mc:AlternateContent>
          <mc:Choice Requires="wps">
            <w:drawing>
              <wp:anchor distT="0" distB="0" distL="114300" distR="114300" simplePos="0" relativeHeight="251719680" behindDoc="0" locked="0" layoutInCell="1" allowOverlap="1" wp14:anchorId="08D0AA20" wp14:editId="481B497E">
                <wp:simplePos x="0" y="0"/>
                <wp:positionH relativeFrom="column">
                  <wp:posOffset>4029740</wp:posOffset>
                </wp:positionH>
                <wp:positionV relativeFrom="paragraph">
                  <wp:posOffset>2188062</wp:posOffset>
                </wp:positionV>
                <wp:extent cx="1371600" cy="797427"/>
                <wp:effectExtent l="0" t="0" r="19050" b="22225"/>
                <wp:wrapNone/>
                <wp:docPr id="78" name="Straight Connector 78"/>
                <wp:cNvGraphicFramePr/>
                <a:graphic xmlns:a="http://schemas.openxmlformats.org/drawingml/2006/main">
                  <a:graphicData uri="http://schemas.microsoft.com/office/word/2010/wordprocessingShape">
                    <wps:wsp>
                      <wps:cNvCnPr/>
                      <wps:spPr>
                        <a:xfrm>
                          <a:off x="0" y="0"/>
                          <a:ext cx="1371600" cy="7974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17.3pt,172.3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" strokecolor="#4579b8 [3044]"/>
            </w:pict>
          </mc:Fallback>
        </mc:AlternateContent>
      </w:r>
      <w:r w:rsidR="003E2DF8">
        <w:rPr>
          <w:noProof/>
          <w:lang w:val="en-IN" w:eastAsia="en-IN"/>
        </w:rPr>
        <mc:AlternateContent>
          <mc:Choice Requires="wps">
            <w:drawing>
              <wp:anchor distT="0" distB="0" distL="114300" distR="114300" simplePos="0" relativeHeight="251718656" behindDoc="0" locked="0" layoutInCell="1" allowOverlap="1" wp14:anchorId="59DF45A2" wp14:editId="657F300A">
                <wp:simplePos x="0" y="0"/>
                <wp:positionH relativeFrom="column">
                  <wp:posOffset>116958</wp:posOffset>
                </wp:positionH>
                <wp:positionV relativeFrom="paragraph">
                  <wp:posOffset>1433224</wp:posOffset>
                </wp:positionV>
                <wp:extent cx="1690577" cy="3838279"/>
                <wp:effectExtent l="0" t="0" r="24130" b="29210"/>
                <wp:wrapNone/>
                <wp:docPr id="77" name="Straight Connector 77"/>
                <wp:cNvGraphicFramePr/>
                <a:graphic xmlns:a="http://schemas.openxmlformats.org/drawingml/2006/main">
                  <a:graphicData uri="http://schemas.microsoft.com/office/word/2010/wordprocessingShape">
                    <wps:wsp>
                      <wps:cNvCnPr/>
                      <wps:spPr>
                        <a:xfrm flipH="1">
                          <a:off x="0" y="0"/>
                          <a:ext cx="1690577" cy="3838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9.2pt,112.85pt" to="142.3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" strokecolor="#4579b8 [3044]"/>
            </w:pict>
          </mc:Fallback>
        </mc:AlternateContent>
      </w:r>
      <w:r w:rsidR="003E2DF8">
        <w:rPr>
          <w:noProof/>
          <w:lang w:val="en-IN" w:eastAsia="en-IN"/>
        </w:rPr>
        <mc:AlternateContent>
          <mc:Choice Requires="wps">
            <w:drawing>
              <wp:anchor distT="0" distB="0" distL="114300" distR="114300" simplePos="0" relativeHeight="251717632" behindDoc="0" locked="0" layoutInCell="1" allowOverlap="1" wp14:anchorId="5B62E7D1" wp14:editId="7C642440">
                <wp:simplePos x="0" y="0"/>
                <wp:positionH relativeFrom="column">
                  <wp:posOffset>4029740</wp:posOffset>
                </wp:positionH>
                <wp:positionV relativeFrom="paragraph">
                  <wp:posOffset>1433225</wp:posOffset>
                </wp:positionV>
                <wp:extent cx="1371600" cy="1552264"/>
                <wp:effectExtent l="0" t="0" r="19050" b="29210"/>
                <wp:wrapNone/>
                <wp:docPr id="76" name="Straight Connector 76"/>
                <wp:cNvGraphicFramePr/>
                <a:graphic xmlns:a="http://schemas.openxmlformats.org/drawingml/2006/main">
                  <a:graphicData uri="http://schemas.microsoft.com/office/word/2010/wordprocessingShape">
                    <wps:wsp>
                      <wps:cNvCnPr/>
                      <wps:spPr>
                        <a:xfrm>
                          <a:off x="0" y="0"/>
                          <a:ext cx="1371600" cy="15522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7.3pt,112.85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" strokecolor="#4579b8 [3044]"/>
            </w:pict>
          </mc:Fallback>
        </mc:AlternateContent>
      </w:r>
      <w:r w:rsidR="003E2DF8">
        <w:rPr>
          <w:noProof/>
          <w:lang w:val="en-IN" w:eastAsia="en-IN"/>
        </w:rPr>
        <mc:AlternateContent>
          <mc:Choice Requires="wps">
            <w:drawing>
              <wp:anchor distT="0" distB="0" distL="114300" distR="114300" simplePos="0" relativeHeight="251716608" behindDoc="0" locked="0" layoutInCell="1" allowOverlap="1" wp14:anchorId="28CF9799" wp14:editId="3EF79516">
                <wp:simplePos x="0" y="0"/>
                <wp:positionH relativeFrom="column">
                  <wp:posOffset>58257</wp:posOffset>
                </wp:positionH>
                <wp:positionV relativeFrom="paragraph">
                  <wp:posOffset>1220189</wp:posOffset>
                </wp:positionV>
                <wp:extent cx="1754667" cy="212962"/>
                <wp:effectExtent l="0" t="0" r="17145" b="34925"/>
                <wp:wrapNone/>
                <wp:docPr id="75" name="Straight Connector 75"/>
                <wp:cNvGraphicFramePr/>
                <a:graphic xmlns:a="http://schemas.openxmlformats.org/drawingml/2006/main">
                  <a:graphicData uri="http://schemas.microsoft.com/office/word/2010/wordprocessingShape">
                    <wps:wsp>
                      <wps:cNvCnPr/>
                      <wps:spPr>
                        <a:xfrm>
                          <a:off x="0" y="0"/>
                          <a:ext cx="1754667" cy="2129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5"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6pt,96.1pt" to="142.75pt,1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" strokecolor="#4579b8 [3044]"/>
            </w:pict>
          </mc:Fallback>
        </mc:AlternateContent>
      </w:r>
      <w:r w:rsidR="003E2DF8">
        <w:rPr>
          <w:noProof/>
          <w:lang w:val="en-IN" w:eastAsia="en-IN"/>
        </w:rPr>
        <mc:AlternateContent>
          <mc:Choice Requires="wps">
            <w:drawing>
              <wp:anchor distT="0" distB="0" distL="114300" distR="114300" simplePos="0" relativeHeight="251715584" behindDoc="0" locked="0" layoutInCell="1" allowOverlap="1" wp14:anchorId="3B1F31ED" wp14:editId="36CB2F22">
                <wp:simplePos x="0" y="0"/>
                <wp:positionH relativeFrom="column">
                  <wp:posOffset>116958</wp:posOffset>
                </wp:positionH>
                <wp:positionV relativeFrom="paragraph">
                  <wp:posOffset>742034</wp:posOffset>
                </wp:positionV>
                <wp:extent cx="1695967" cy="4529470"/>
                <wp:effectExtent l="0" t="0" r="19050" b="23495"/>
                <wp:wrapNone/>
                <wp:docPr id="74" name="Straight Connector 74"/>
                <wp:cNvGraphicFramePr/>
                <a:graphic xmlns:a="http://schemas.openxmlformats.org/drawingml/2006/main">
                  <a:graphicData uri="http://schemas.microsoft.com/office/word/2010/wordprocessingShape">
                    <wps:wsp>
                      <wps:cNvCnPr/>
                      <wps:spPr>
                        <a:xfrm flipH="1">
                          <a:off x="0" y="0"/>
                          <a:ext cx="1695967" cy="4529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4"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9.2pt,58.45pt" to="142.75pt,4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" strokecolor="#4579b8 [3044]"/>
            </w:pict>
          </mc:Fallback>
        </mc:AlternateContent>
      </w:r>
      <w:r w:rsidR="003E2DF8">
        <w:rPr>
          <w:noProof/>
          <w:lang w:val="en-IN" w:eastAsia="en-IN"/>
        </w:rPr>
        <mc:AlternateContent>
          <mc:Choice Requires="wps">
            <w:drawing>
              <wp:anchor distT="0" distB="0" distL="114300" distR="114300" simplePos="0" relativeHeight="251714560" behindDoc="0" locked="0" layoutInCell="1" allowOverlap="1" wp14:anchorId="2BDC039E" wp14:editId="32839D31">
                <wp:simplePos x="0" y="0"/>
                <wp:positionH relativeFrom="column">
                  <wp:posOffset>4028706</wp:posOffset>
                </wp:positionH>
                <wp:positionV relativeFrom="paragraph">
                  <wp:posOffset>742035</wp:posOffset>
                </wp:positionV>
                <wp:extent cx="1372634" cy="2243469"/>
                <wp:effectExtent l="0" t="0" r="18415" b="23495"/>
                <wp:wrapNone/>
                <wp:docPr id="73" name="Straight Connector 73"/>
                <wp:cNvGraphicFramePr/>
                <a:graphic xmlns:a="http://schemas.openxmlformats.org/drawingml/2006/main">
                  <a:graphicData uri="http://schemas.microsoft.com/office/word/2010/wordprocessingShape">
                    <wps:wsp>
                      <wps:cNvCnPr/>
                      <wps:spPr>
                        <a:xfrm flipH="1" flipV="1">
                          <a:off x="0" y="0"/>
                          <a:ext cx="1372634" cy="2243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pt,58.45pt" to="425.3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" strokecolor="#4579b8 [3044]"/>
            </w:pict>
          </mc:Fallback>
        </mc:AlternateContent>
      </w:r>
      <w:r w:rsidR="003E2DF8">
        <w:rPr>
          <w:noProof/>
          <w:lang w:val="en-IN" w:eastAsia="en-IN"/>
        </w:rPr>
        <mc:AlternateContent>
          <mc:Choice Requires="wps">
            <w:drawing>
              <wp:anchor distT="0" distB="0" distL="114300" distR="114300" simplePos="0" relativeHeight="251713536" behindDoc="0" locked="0" layoutInCell="1" allowOverlap="1" wp14:anchorId="7E321DA4" wp14:editId="63A8094C">
                <wp:simplePos x="0" y="0"/>
                <wp:positionH relativeFrom="column">
                  <wp:posOffset>-5539</wp:posOffset>
                </wp:positionH>
                <wp:positionV relativeFrom="paragraph">
                  <wp:posOffset>742034</wp:posOffset>
                </wp:positionV>
                <wp:extent cx="1813073" cy="478466"/>
                <wp:effectExtent l="0" t="0" r="15875" b="36195"/>
                <wp:wrapNone/>
                <wp:docPr id="72" name="Straight Connector 72"/>
                <wp:cNvGraphicFramePr/>
                <a:graphic xmlns:a="http://schemas.openxmlformats.org/drawingml/2006/main">
                  <a:graphicData uri="http://schemas.microsoft.com/office/word/2010/wordprocessingShape">
                    <wps:wsp>
                      <wps:cNvCnPr/>
                      <wps:spPr>
                        <a:xfrm flipV="1">
                          <a:off x="0" y="0"/>
                          <a:ext cx="1813073" cy="4784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2"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5pt,58.45pt" to="142.3pt,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" strokecolor="#4579b8 [3044]"/>
            </w:pict>
          </mc:Fallback>
        </mc:AlternateContent>
      </w:r>
      <w:r w:rsidR="003E2DF8">
        <w:rPr>
          <w:noProof/>
          <w:lang w:val="en-IN" w:eastAsia="en-IN"/>
        </w:rPr>
        <mc:AlternateContent>
          <mc:Choice Requires="wps">
            <w:drawing>
              <wp:anchor distT="0" distB="0" distL="114300" distR="114300" simplePos="0" relativeHeight="251712512" behindDoc="0" locked="0" layoutInCell="1" allowOverlap="1" wp14:anchorId="40799807" wp14:editId="13CA2235">
                <wp:simplePos x="0" y="0"/>
                <wp:positionH relativeFrom="column">
                  <wp:posOffset>5404367</wp:posOffset>
                </wp:positionH>
                <wp:positionV relativeFrom="paragraph">
                  <wp:posOffset>3669044</wp:posOffset>
                </wp:positionV>
                <wp:extent cx="892810" cy="382270"/>
                <wp:effectExtent l="0" t="0" r="21590" b="17780"/>
                <wp:wrapNone/>
                <wp:docPr id="71" name="Text Box 71"/>
                <wp:cNvGraphicFramePr/>
                <a:graphic xmlns:a="http://schemas.openxmlformats.org/drawingml/2006/main">
                  <a:graphicData uri="http://schemas.microsoft.com/office/word/2010/wordprocessingShape">
                    <wps:wsp>
                      <wps:cNvSpPr txBox="1"/>
                      <wps:spPr>
                        <a:xfrm>
                          <a:off x="0" y="0"/>
                          <a:ext cx="892810" cy="382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A3B" w:rsidRDefault="00900A3B" w:rsidP="003E2DF8">
                            <w: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 o:spid="_x0000_s1027" type="#_x0000_t202" style="position:absolute;left:0;text-align:left;margin-left:425.55pt;margin-top:288.9pt;width:70.3pt;height:30.1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" fillcolor="white [3201]" strokeweight=".5pt">
                <v:textbox>
                  <w:txbxContent>
                    <w:p w:rsidR="00900A3B" w:rsidRDefault="00900A3B" w:rsidP="003E2DF8">
                      <w:r>
                        <w:t>Company</w:t>
                      </w:r>
                    </w:p>
                  </w:txbxContent>
                </v:textbox>
              </v:shape>
            </w:pict>
          </mc:Fallback>
        </mc:AlternateContent>
      </w:r>
      <w:r w:rsidR="003E2DF8">
        <w:rPr>
          <w:noProof/>
          <w:lang w:val="en-IN" w:eastAsia="en-IN"/>
        </w:rPr>
        <mc:AlternateContent>
          <mc:Choice Requires="wps">
            <w:drawing>
              <wp:anchor distT="0" distB="0" distL="114300" distR="114300" simplePos="0" relativeHeight="251710464" behindDoc="0" locked="0" layoutInCell="1" allowOverlap="1" wp14:anchorId="4C8F00AD" wp14:editId="2519DA3F">
                <wp:simplePos x="0" y="0"/>
                <wp:positionH relativeFrom="column">
                  <wp:posOffset>-574675</wp:posOffset>
                </wp:positionH>
                <wp:positionV relativeFrom="paragraph">
                  <wp:posOffset>2187575</wp:posOffset>
                </wp:positionV>
                <wp:extent cx="892810" cy="382270"/>
                <wp:effectExtent l="0" t="0" r="21590" b="17780"/>
                <wp:wrapNone/>
                <wp:docPr id="69" name="Text Box 69"/>
                <wp:cNvGraphicFramePr/>
                <a:graphic xmlns:a="http://schemas.openxmlformats.org/drawingml/2006/main">
                  <a:graphicData uri="http://schemas.microsoft.com/office/word/2010/wordprocessingShape">
                    <wps:wsp>
                      <wps:cNvSpPr txBox="1"/>
                      <wps:spPr>
                        <a:xfrm>
                          <a:off x="0" y="0"/>
                          <a:ext cx="892810" cy="382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A3B" w:rsidRDefault="00900A3B" w:rsidP="003E2DF8">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9" o:spid="_x0000_s1028" type="#_x0000_t202" style="position:absolute;left:0;text-align:left;margin-left:-45.25pt;margin-top:172.25pt;width:70.3pt;height:30.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" fillcolor="white [3201]" strokeweight=".5pt">
                <v:textbox>
                  <w:txbxContent>
                    <w:p w:rsidR="00900A3B" w:rsidRDefault="00900A3B" w:rsidP="003E2DF8">
                      <w:r>
                        <w:t>Admin</w:t>
                      </w:r>
                    </w:p>
                  </w:txbxContent>
                </v:textbox>
              </v:shape>
            </w:pict>
          </mc:Fallback>
        </mc:AlternateContent>
      </w:r>
      <w:r w:rsidR="003E2DF8">
        <w:rPr>
          <w:noProof/>
          <w:lang w:val="en-IN" w:eastAsia="en-IN"/>
        </w:rPr>
        <mc:AlternateContent>
          <mc:Choice Requires="wps">
            <w:drawing>
              <wp:anchor distT="0" distB="0" distL="114300" distR="114300" simplePos="0" relativeHeight="251711488" behindDoc="0" locked="0" layoutInCell="1" allowOverlap="1" wp14:anchorId="6BD65DDA" wp14:editId="19DB7287">
                <wp:simplePos x="0" y="0"/>
                <wp:positionH relativeFrom="column">
                  <wp:posOffset>-573065</wp:posOffset>
                </wp:positionH>
                <wp:positionV relativeFrom="paragraph">
                  <wp:posOffset>6025190</wp:posOffset>
                </wp:positionV>
                <wp:extent cx="893135" cy="404037"/>
                <wp:effectExtent l="0" t="0" r="21590" b="15240"/>
                <wp:wrapNone/>
                <wp:docPr id="70" name="Text Box 70"/>
                <wp:cNvGraphicFramePr/>
                <a:graphic xmlns:a="http://schemas.openxmlformats.org/drawingml/2006/main">
                  <a:graphicData uri="http://schemas.microsoft.com/office/word/2010/wordprocessingShape">
                    <wps:wsp>
                      <wps:cNvSpPr txBox="1"/>
                      <wps:spPr>
                        <a:xfrm>
                          <a:off x="0" y="0"/>
                          <a:ext cx="893135" cy="4040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0A3B" w:rsidRDefault="00900A3B" w:rsidP="003E2DF8">
                            <w:r>
                              <w:t>Jobseeker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0" o:spid="_x0000_s1029" type="#_x0000_t202" style="position:absolute;left:0;text-align:left;margin-left:-45.1pt;margin-top:474.4pt;width:70.35pt;height:31.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" fillcolor="white [3201]" strokeweight=".5pt">
                <v:textbox>
                  <w:txbxContent>
                    <w:p w:rsidR="00900A3B" w:rsidRDefault="00900A3B" w:rsidP="003E2DF8">
                      <w:r>
                        <w:t>Jobseeker</w:t>
                      </w:r>
                    </w:p>
                  </w:txbxContent>
                </v:textbox>
              </v:shape>
            </w:pict>
          </mc:Fallback>
        </mc:AlternateContent>
      </w:r>
      <w:r w:rsidR="003E2DF8" w:rsidRPr="003C2400">
        <w:rPr>
          <w:noProof/>
          <w:lang w:val="en-IN" w:eastAsia="en-IN"/>
        </w:rPr>
        <mc:AlternateContent>
          <mc:Choice Requires="wps">
            <w:drawing>
              <wp:anchor distT="0" distB="0" distL="114300" distR="114300" simplePos="0" relativeHeight="251709440" behindDoc="0" locked="0" layoutInCell="1" allowOverlap="1" wp14:anchorId="12C561F6" wp14:editId="394BE7B2">
                <wp:simplePos x="0" y="0"/>
                <wp:positionH relativeFrom="column">
                  <wp:posOffset>2054860</wp:posOffset>
                </wp:positionH>
                <wp:positionV relativeFrom="paragraph">
                  <wp:posOffset>6235065</wp:posOffset>
                </wp:positionV>
                <wp:extent cx="2167890" cy="552450"/>
                <wp:effectExtent l="0" t="0" r="22860" b="19050"/>
                <wp:wrapNone/>
                <wp:docPr id="68" name="Oval 68"/>
                <wp:cNvGraphicFramePr/>
                <a:graphic xmlns:a="http://schemas.openxmlformats.org/drawingml/2006/main">
                  <a:graphicData uri="http://schemas.microsoft.com/office/word/2010/wordprocessingShape">
                    <wps:wsp>
                      <wps:cNvSpPr/>
                      <wps:spPr>
                        <a:xfrm>
                          <a:off x="0" y="0"/>
                          <a:ext cx="216789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8" o:spid="_x0000_s1030" style="position:absolute;left:0;text-align:left;margin-left:161.8pt;margin-top:490.95pt;width:170.7pt;height:4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" fillcolor="white [3201]" strokecolor="black [3213]" strokeweight=".25pt">
                <v:textbox>
                  <w:txbxContent>
                    <w:p w:rsidR="00900A3B" w:rsidRDefault="00900A3B" w:rsidP="003E2DF8">
                      <w:r>
                        <w:t>Feedback</w:t>
                      </w:r>
                    </w:p>
                  </w:txbxContent>
                </v:textbox>
              </v:oval>
            </w:pict>
          </mc:Fallback>
        </mc:AlternateContent>
      </w:r>
      <w:r w:rsidR="003E2DF8" w:rsidRPr="003C2400">
        <w:rPr>
          <w:noProof/>
          <w:lang w:val="en-IN" w:eastAsia="en-IN"/>
        </w:rPr>
        <mc:AlternateContent>
          <mc:Choice Requires="wps">
            <w:drawing>
              <wp:anchor distT="0" distB="0" distL="114300" distR="114300" simplePos="0" relativeHeight="251708416" behindDoc="0" locked="0" layoutInCell="1" allowOverlap="1" wp14:anchorId="30045C86" wp14:editId="325E57BF">
                <wp:simplePos x="0" y="0"/>
                <wp:positionH relativeFrom="column">
                  <wp:posOffset>2001520</wp:posOffset>
                </wp:positionH>
                <wp:positionV relativeFrom="paragraph">
                  <wp:posOffset>5267960</wp:posOffset>
                </wp:positionV>
                <wp:extent cx="2167890" cy="669290"/>
                <wp:effectExtent l="0" t="0" r="22860" b="16510"/>
                <wp:wrapNone/>
                <wp:docPr id="67" name="Oval 67"/>
                <wp:cNvGraphicFramePr/>
                <a:graphic xmlns:a="http://schemas.openxmlformats.org/drawingml/2006/main">
                  <a:graphicData uri="http://schemas.microsoft.com/office/word/2010/wordprocessingShape">
                    <wps:wsp>
                      <wps:cNvSpPr/>
                      <wps:spPr>
                        <a:xfrm>
                          <a:off x="0" y="0"/>
                          <a:ext cx="2167890" cy="66929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Invite to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7" o:spid="_x0000_s1031" style="position:absolute;left:0;text-align:left;margin-left:157.6pt;margin-top:414.8pt;width:170.7pt;height:5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" fillcolor="white [3201]" strokecolor="black [3213]" strokeweight=".25pt">
                <v:textbox>
                  <w:txbxContent>
                    <w:p w:rsidR="00900A3B" w:rsidRDefault="00900A3B" w:rsidP="003E2DF8">
                      <w:pPr>
                        <w:jc w:val="center"/>
                      </w:pPr>
                      <w:r>
                        <w:t>Invite to interview</w:t>
                      </w:r>
                    </w:p>
                  </w:txbxContent>
                </v:textbox>
              </v:oval>
            </w:pict>
          </mc:Fallback>
        </mc:AlternateContent>
      </w:r>
      <w:r w:rsidR="003E2DF8" w:rsidRPr="003C2400">
        <w:rPr>
          <w:noProof/>
          <w:lang w:val="en-IN" w:eastAsia="en-IN"/>
        </w:rPr>
        <mc:AlternateContent>
          <mc:Choice Requires="wps">
            <w:drawing>
              <wp:anchor distT="0" distB="0" distL="114300" distR="114300" simplePos="0" relativeHeight="251706368" behindDoc="0" locked="0" layoutInCell="1" allowOverlap="1" wp14:anchorId="685916C5" wp14:editId="3CCB8258">
                <wp:simplePos x="0" y="0"/>
                <wp:positionH relativeFrom="column">
                  <wp:posOffset>1998345</wp:posOffset>
                </wp:positionH>
                <wp:positionV relativeFrom="paragraph">
                  <wp:posOffset>3506470</wp:posOffset>
                </wp:positionV>
                <wp:extent cx="2167890" cy="669290"/>
                <wp:effectExtent l="0" t="0" r="22860" b="16510"/>
                <wp:wrapNone/>
                <wp:docPr id="65" name="Oval 65"/>
                <wp:cNvGraphicFramePr/>
                <a:graphic xmlns:a="http://schemas.openxmlformats.org/drawingml/2006/main">
                  <a:graphicData uri="http://schemas.microsoft.com/office/word/2010/wordprocessingShape">
                    <wps:wsp>
                      <wps:cNvSpPr/>
                      <wps:spPr>
                        <a:xfrm>
                          <a:off x="0" y="0"/>
                          <a:ext cx="2167890" cy="66929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Make Application with upload CV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5" o:spid="_x0000_s1032" style="position:absolute;left:0;text-align:left;margin-left:157.35pt;margin-top:276.1pt;width:170.7pt;height:5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" fillcolor="white [3201]" strokecolor="black [3213]" strokeweight=".25pt">
                <v:textbox>
                  <w:txbxContent>
                    <w:p w:rsidR="00900A3B" w:rsidRDefault="00900A3B" w:rsidP="003E2DF8">
                      <w:pPr>
                        <w:jc w:val="center"/>
                      </w:pPr>
                      <w:r>
                        <w:t>Make Application with upload CV</w:t>
                      </w:r>
                    </w:p>
                  </w:txbxContent>
                </v:textbox>
              </v:oval>
            </w:pict>
          </mc:Fallback>
        </mc:AlternateContent>
      </w:r>
      <w:r w:rsidR="003E2DF8" w:rsidRPr="003C2400">
        <w:rPr>
          <w:noProof/>
          <w:lang w:val="en-IN" w:eastAsia="en-IN"/>
        </w:rPr>
        <mc:AlternateContent>
          <mc:Choice Requires="wps">
            <w:drawing>
              <wp:anchor distT="0" distB="0" distL="114300" distR="114300" simplePos="0" relativeHeight="251707392" behindDoc="0" locked="0" layoutInCell="1" allowOverlap="1" wp14:anchorId="665450B2" wp14:editId="4BA897A0">
                <wp:simplePos x="0" y="0"/>
                <wp:positionH relativeFrom="column">
                  <wp:posOffset>2052084</wp:posOffset>
                </wp:positionH>
                <wp:positionV relativeFrom="paragraph">
                  <wp:posOffset>4474062</wp:posOffset>
                </wp:positionV>
                <wp:extent cx="2168067" cy="552450"/>
                <wp:effectExtent l="0" t="0" r="22860" b="19050"/>
                <wp:wrapNone/>
                <wp:docPr id="66" name="Oval 66"/>
                <wp:cNvGraphicFramePr/>
                <a:graphic xmlns:a="http://schemas.openxmlformats.org/drawingml/2006/main">
                  <a:graphicData uri="http://schemas.microsoft.com/office/word/2010/wordprocessingShape">
                    <wps:wsp>
                      <wps:cNvSpPr/>
                      <wps:spPr>
                        <a:xfrm>
                          <a:off x="0" y="0"/>
                          <a:ext cx="2168067"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r>
                              <w:t>Application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6" o:spid="_x0000_s1033" style="position:absolute;left:0;text-align:left;margin-left:161.6pt;margin-top:352.3pt;width:170.7pt;height: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" fillcolor="white [3201]" strokecolor="black [3213]" strokeweight=".25pt">
                <v:textbox>
                  <w:txbxContent>
                    <w:p w:rsidR="00900A3B" w:rsidRDefault="00900A3B" w:rsidP="003E2DF8">
                      <w:r>
                        <w:t>Application Filter</w:t>
                      </w:r>
                    </w:p>
                  </w:txbxContent>
                </v:textbox>
              </v:oval>
            </w:pict>
          </mc:Fallback>
        </mc:AlternateContent>
      </w:r>
      <w:r w:rsidR="003E2DF8" w:rsidRPr="003C2400">
        <w:rPr>
          <w:noProof/>
          <w:lang w:val="en-IN" w:eastAsia="en-IN"/>
        </w:rPr>
        <mc:AlternateContent>
          <mc:Choice Requires="wps">
            <w:drawing>
              <wp:anchor distT="0" distB="0" distL="114300" distR="114300" simplePos="0" relativeHeight="251705344" behindDoc="0" locked="0" layoutInCell="1" allowOverlap="1" wp14:anchorId="1DCDC299" wp14:editId="79AF2984">
                <wp:simplePos x="0" y="0"/>
                <wp:positionH relativeFrom="column">
                  <wp:posOffset>1860698</wp:posOffset>
                </wp:positionH>
                <wp:positionV relativeFrom="paragraph">
                  <wp:posOffset>2666526</wp:posOffset>
                </wp:positionV>
                <wp:extent cx="2221230" cy="628207"/>
                <wp:effectExtent l="0" t="0" r="26670" b="19685"/>
                <wp:wrapNone/>
                <wp:docPr id="64" name="Oval 64"/>
                <wp:cNvGraphicFramePr/>
                <a:graphic xmlns:a="http://schemas.openxmlformats.org/drawingml/2006/main">
                  <a:graphicData uri="http://schemas.microsoft.com/office/word/2010/wordprocessingShape">
                    <wps:wsp>
                      <wps:cNvSpPr/>
                      <wps:spPr>
                        <a:xfrm>
                          <a:off x="0" y="0"/>
                          <a:ext cx="2221230" cy="628207"/>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Search required job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4" style="position:absolute;left:0;text-align:left;margin-left:146.5pt;margin-top:209.95pt;width:174.9pt;height:49.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" fillcolor="white [3201]" strokecolor="black [3213]" strokeweight=".25pt">
                <v:textbox>
                  <w:txbxContent>
                    <w:p w:rsidR="00900A3B" w:rsidRDefault="00900A3B" w:rsidP="003E2DF8">
                      <w:pPr>
                        <w:jc w:val="center"/>
                      </w:pPr>
                      <w:r>
                        <w:t>Search required job Profile</w:t>
                      </w:r>
                    </w:p>
                  </w:txbxContent>
                </v:textbox>
              </v:oval>
            </w:pict>
          </mc:Fallback>
        </mc:AlternateContent>
      </w:r>
      <w:r w:rsidR="003E2DF8" w:rsidRPr="003C2400">
        <w:rPr>
          <w:noProof/>
          <w:lang w:val="en-IN" w:eastAsia="en-IN"/>
        </w:rPr>
        <mc:AlternateContent>
          <mc:Choice Requires="wps">
            <w:drawing>
              <wp:anchor distT="0" distB="0" distL="114300" distR="114300" simplePos="0" relativeHeight="251704320" behindDoc="0" locked="0" layoutInCell="1" allowOverlap="1" wp14:anchorId="4FD8A729" wp14:editId="4591B3A0">
                <wp:simplePos x="0" y="0"/>
                <wp:positionH relativeFrom="column">
                  <wp:posOffset>1807210</wp:posOffset>
                </wp:positionH>
                <wp:positionV relativeFrom="paragraph">
                  <wp:posOffset>1915722</wp:posOffset>
                </wp:positionV>
                <wp:extent cx="2221230" cy="552450"/>
                <wp:effectExtent l="0" t="0" r="26670" b="19050"/>
                <wp:wrapNone/>
                <wp:docPr id="63" name="Oval 63"/>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r>
                              <w:t>Publish 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5" style="position:absolute;left:0;text-align:left;margin-left:142.3pt;margin-top:150.85pt;width:174.9pt;height:4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" fillcolor="white [3201]" strokecolor="black [3213]" strokeweight=".25pt">
                <v:textbox>
                  <w:txbxContent>
                    <w:p w:rsidR="00900A3B" w:rsidRDefault="00900A3B" w:rsidP="003E2DF8">
                      <w:r>
                        <w:t>Publish Ads</w:t>
                      </w:r>
                    </w:p>
                  </w:txbxContent>
                </v:textbox>
              </v:oval>
            </w:pict>
          </mc:Fallback>
        </mc:AlternateContent>
      </w:r>
      <w:r w:rsidR="003E2DF8">
        <w:rPr>
          <w:noProof/>
          <w:lang w:val="en-IN" w:eastAsia="en-IN"/>
        </w:rPr>
        <mc:AlternateContent>
          <mc:Choice Requires="wps">
            <w:drawing>
              <wp:anchor distT="0" distB="0" distL="114300" distR="114300" simplePos="0" relativeHeight="251703296" behindDoc="0" locked="0" layoutInCell="1" allowOverlap="1" wp14:anchorId="01A4D1E7" wp14:editId="2B15370D">
                <wp:simplePos x="0" y="0"/>
                <wp:positionH relativeFrom="column">
                  <wp:posOffset>1807210</wp:posOffset>
                </wp:positionH>
                <wp:positionV relativeFrom="paragraph">
                  <wp:posOffset>1149350</wp:posOffset>
                </wp:positionV>
                <wp:extent cx="2221230" cy="552450"/>
                <wp:effectExtent l="0" t="0" r="26670" b="19050"/>
                <wp:wrapNone/>
                <wp:docPr id="59" name="Oval 59"/>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Create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9" o:spid="_x0000_s1036" style="position:absolute;left:0;text-align:left;margin-left:142.3pt;margin-top:90.5pt;width:174.9pt;height:4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" fillcolor="white [3201]" strokecolor="black [3213]" strokeweight=".25pt">
                <v:textbox>
                  <w:txbxContent>
                    <w:p w:rsidR="00900A3B" w:rsidRDefault="00900A3B" w:rsidP="003E2DF8">
                      <w:pPr>
                        <w:jc w:val="center"/>
                      </w:pPr>
                      <w:r>
                        <w:t>Create Profile</w:t>
                      </w:r>
                    </w:p>
                  </w:txbxContent>
                </v:textbox>
              </v:oval>
            </w:pict>
          </mc:Fallback>
        </mc:AlternateContent>
      </w:r>
      <w:r w:rsidR="003E2DF8">
        <w:rPr>
          <w:noProof/>
          <w:lang w:val="en-IN" w:eastAsia="en-IN"/>
        </w:rPr>
        <mc:AlternateContent>
          <mc:Choice Requires="wps">
            <w:drawing>
              <wp:anchor distT="0" distB="0" distL="114300" distR="114300" simplePos="0" relativeHeight="251702272" behindDoc="0" locked="0" layoutInCell="1" allowOverlap="1" wp14:anchorId="67EDC709" wp14:editId="27F99D65">
                <wp:simplePos x="0" y="0"/>
                <wp:positionH relativeFrom="column">
                  <wp:posOffset>1807210</wp:posOffset>
                </wp:positionH>
                <wp:positionV relativeFrom="paragraph">
                  <wp:posOffset>443865</wp:posOffset>
                </wp:positionV>
                <wp:extent cx="2221230" cy="552450"/>
                <wp:effectExtent l="0" t="0" r="26670" b="19050"/>
                <wp:wrapNone/>
                <wp:docPr id="58" name="Oval 58"/>
                <wp:cNvGraphicFramePr/>
                <a:graphic xmlns:a="http://schemas.openxmlformats.org/drawingml/2006/main">
                  <a:graphicData uri="http://schemas.microsoft.com/office/word/2010/wordprocessingShape">
                    <wps:wsp>
                      <wps:cNvSpPr/>
                      <wps:spPr>
                        <a:xfrm>
                          <a:off x="0" y="0"/>
                          <a:ext cx="2221230"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8" o:spid="_x0000_s1037" style="position:absolute;left:0;text-align:left;margin-left:142.3pt;margin-top:34.95pt;width:174.9pt;height:4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" fillcolor="white [3201]" strokecolor="black [3213]" strokeweight=".25pt">
                <v:textbox>
                  <w:txbxContent>
                    <w:p w:rsidR="00900A3B" w:rsidRDefault="00900A3B" w:rsidP="003E2DF8">
                      <w:pPr>
                        <w:jc w:val="center"/>
                      </w:pPr>
                      <w:r>
                        <w:t>Login</w:t>
                      </w:r>
                    </w:p>
                  </w:txbxContent>
                </v:textbox>
              </v:oval>
            </w:pict>
          </mc:Fallback>
        </mc:AlternateContent>
      </w:r>
      <w:r w:rsidR="003E2DF8">
        <w:rPr>
          <w:noProof/>
          <w:lang w:val="en-IN" w:eastAsia="en-IN"/>
        </w:rPr>
        <mc:AlternateContent>
          <mc:Choice Requires="wpg">
            <w:drawing>
              <wp:anchor distT="0" distB="0" distL="114300" distR="114300" simplePos="0" relativeHeight="251701248" behindDoc="0" locked="0" layoutInCell="1" allowOverlap="1" wp14:anchorId="2E17E3E4" wp14:editId="658E5E25">
                <wp:simplePos x="0" y="0"/>
                <wp:positionH relativeFrom="column">
                  <wp:posOffset>5562600</wp:posOffset>
                </wp:positionH>
                <wp:positionV relativeFrom="paragraph">
                  <wp:posOffset>2115185</wp:posOffset>
                </wp:positionV>
                <wp:extent cx="504825" cy="1390650"/>
                <wp:effectExtent l="0" t="0" r="28575" b="19050"/>
                <wp:wrapNone/>
                <wp:docPr id="52" name="Group 52"/>
                <wp:cNvGraphicFramePr/>
                <a:graphic xmlns:a="http://schemas.openxmlformats.org/drawingml/2006/main">
                  <a:graphicData uri="http://schemas.microsoft.com/office/word/2010/wordprocessingGroup">
                    <wpg:wgp>
                      <wpg:cNvGrpSpPr/>
                      <wpg:grpSpPr>
                        <a:xfrm>
                          <a:off x="0" y="0"/>
                          <a:ext cx="504825" cy="1390650"/>
                          <a:chOff x="0" y="0"/>
                          <a:chExt cx="504825" cy="1390650"/>
                        </a:xfrm>
                      </wpg:grpSpPr>
                      <wps:wsp>
                        <wps:cNvPr id="53" name="Oval 53"/>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2" o:spid="_x0000_s1026" style="position:absolute;margin-left:438pt;margin-top:166.55pt;width:39.75pt;height:109.5pt;z-index:251701248"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">
                <v:oval id="Oval 53"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JO88UA&#10;AADbAAAADwAAAGRycy9kb3ducmV2LnhtbESPX0sDMRDE34V+h7AFX8RuqviHs2kpolDftK3Qx+Wy&#10;vRxeNkeStlc/vREEH4eZ+Q0zWwy+U0eOqQ1iYDrRoFjqYFtpDGw3r9ePoFImsdQFYQNnTrCYjy5m&#10;VNlwkg8+rnOjCkRSRQZczn2FmGrHntIk9CzF24foKRcZG7SRTgXuO7zR+h49tVIWHPX87Lj+Wh+8&#10;gdUW92+774d3d3U46/iJL5sdamMux8PyCVTmIf+H/9ora+DuFn6/lB+A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7zxQAAANsAAAAPAAAAAAAAAAAAAAAAAJgCAABkcnMv&#10;ZG93bnJldi54bWxQSwUGAAAAAAQABAD1AAAAigMAAAAA&#10;" fillcolor="white [3201]" strokecolor="black [3213]" strokeweight=".25pt"/>
                <v:line id="Straight Connector 54"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CW8QAAADbAAAADwAAAGRycy9kb3ducmV2LnhtbESPzWoCQRCE70LeYeiAN52Nf+jGUSQg&#10;iMklJg/Q2Wl3F3d6NjOtrnn6TCDgsaiqr6jlunONulCItWcDT8MMFHHhbc2lgc+P7WAOKgqyxcYz&#10;GbhRhPXqobfE3Porv9PlIKVKEI45GqhE2lzrWFTkMA59S5y8ow8OJclQahvwmuCu0aMsm2mHNaeF&#10;Clt6qag4Hc7OwPfr2y7evpqRzKY/+1PYzBcyjsb0H7vNMyihTu7h//bOGphO4O9L+gF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rUJbxAAAANsAAAAPAAAAAAAAAAAA&#10;AAAAAKECAABkcnMvZG93bnJldi54bWxQSwUGAAAAAAQABAD5AAAAkgMAAAAA&#10;" strokecolor="#4579b8 [3044]"/>
                <v:line id="Straight Connector 55"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HnwMQAAADbAAAADwAAAGRycy9kb3ducmV2LnhtbESPUWvCQBCE3wv9D8cWfKsXlYhGT5FC&#10;QWxfav0Ba25Ngrm99G6r0V/fKxT6OMzMN8xy3btWXSjExrOB0TADRVx623Bl4PD5+jwDFQXZYuuZ&#10;DNwownr1+LDEwvorf9BlL5VKEI4FGqhFukLrWNbkMA59R5y8kw8OJclQaRvwmuCu1eMsm2qHDaeF&#10;Gjt6qak877+dga+39228HduxTPP77hw2s7lMojGDp36zACXUy3/4r721BvI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4efAxAAAANsAAAAPAAAAAAAAAAAA&#10;AAAAAKECAABkcnMvZG93bnJldi54bWxQSwUGAAAAAAQABAD5AAAAkgMAAAAA&#10;" strokecolor="#4579b8 [3044]"/>
                <v:line id="Straight Connector 56"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line id="Straight Connector 57"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group>
            </w:pict>
          </mc:Fallback>
        </mc:AlternateContent>
      </w:r>
      <w:r w:rsidR="003E2DF8">
        <w:rPr>
          <w:noProof/>
          <w:lang w:val="en-IN" w:eastAsia="en-IN"/>
        </w:rPr>
        <mc:AlternateContent>
          <mc:Choice Requires="wpg">
            <w:drawing>
              <wp:anchor distT="0" distB="0" distL="114300" distR="114300" simplePos="0" relativeHeight="251700224" behindDoc="0" locked="0" layoutInCell="1" allowOverlap="1" wp14:anchorId="21BE93C0" wp14:editId="2736EC37">
                <wp:simplePos x="0" y="0"/>
                <wp:positionH relativeFrom="column">
                  <wp:posOffset>-447675</wp:posOffset>
                </wp:positionH>
                <wp:positionV relativeFrom="paragraph">
                  <wp:posOffset>4477385</wp:posOffset>
                </wp:positionV>
                <wp:extent cx="504825" cy="1390650"/>
                <wp:effectExtent l="0" t="0" r="28575" b="19050"/>
                <wp:wrapNone/>
                <wp:docPr id="46" name="Group 46"/>
                <wp:cNvGraphicFramePr/>
                <a:graphic xmlns:a="http://schemas.openxmlformats.org/drawingml/2006/main">
                  <a:graphicData uri="http://schemas.microsoft.com/office/word/2010/wordprocessingGroup">
                    <wpg:wgp>
                      <wpg:cNvGrpSpPr/>
                      <wpg:grpSpPr>
                        <a:xfrm>
                          <a:off x="0" y="0"/>
                          <a:ext cx="504825" cy="1390650"/>
                          <a:chOff x="0" y="0"/>
                          <a:chExt cx="504825" cy="1390650"/>
                        </a:xfrm>
                      </wpg:grpSpPr>
                      <wps:wsp>
                        <wps:cNvPr id="47" name="Oval 47"/>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6" o:spid="_x0000_s1026" style="position:absolute;margin-left:-35.25pt;margin-top:352.55pt;width:39.75pt;height:109.5pt;z-index:251700224"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">
                <v:oval id="Oval 47"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eLcQA&#10;AADbAAAADwAAAGRycy9kb3ducmV2LnhtbESPQUsDMRSE74L/ITzBi9gXpVhZm5ZSFNqbthV6fGxe&#10;N4ublyVJ262/3giCx2FmvmGm88F36sQxtUEMPIw0KJY62FYaA7vt2/0zqJRJLHVB2MCFE8xn11dT&#10;qmw4ywefNrlRBSKpIgMu575CTLVjT2kUepbiHUL0lIuMDdpI5wL3HT5q/YSeWikLjnpeOq6/Nkdv&#10;YLXDw3r/PXl3d8eLjp/4ut2jNub2Zli8gMo85P/wX3tlDYwn8Pul/A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Q3i3EAAAA2wAAAA8AAAAAAAAAAAAAAAAAmAIAAGRycy9k&#10;b3ducmV2LnhtbFBLBQYAAAAABAAEAPUAAACJAwAAAAA=&#10;" fillcolor="white [3201]" strokecolor="black [3213]" strokeweight=".25pt"/>
                <v:line id="Straight Connector 48"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eg8EAAADbAAAADwAAAGRycy9kb3ducmV2LnhtbERPzWoCMRC+C32HMAVvmq1/2K1RRCiI&#10;9aL2Aaab6e7iZrImU1379M2h4PHj+1+sOteoK4VYezbwMsxAERfe1lwa+Dy9D+agoiBbbDyTgTtF&#10;WC2fegvMrb/xga5HKVUK4ZijgUqkzbWORUUO49C3xIn79sGhJBhKbQPeUrhr9CjLZtphzamhwpY2&#10;FRXn448zcPnYb+P9qxnJbPq7O4f1/FXG0Zj+c7d+AyXUyUP8795aA5M0N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Od6DwQAAANsAAAAPAAAAAAAAAAAAAAAA&#10;AKECAABkcnMvZG93bnJldi54bWxQSwUGAAAAAAQABAD5AAAAjwMAAAAA&#10;" strokecolor="#4579b8 [3044]"/>
                <v:line id="Straight Connector 49"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7GMQAAADbAAAADwAAAGRycy9kb3ducmV2LnhtbESPUWsCMRCE3wv9D2ELfau5ahU9jSIF&#10;QWpf1P6A7WW9O7xsrslWz/56UxB8HGbmG2a26FyjThRi7dnAay8DRVx4W3Np4Gu/ehmDioJssfFM&#10;Bi4UYTF/fJhhbv2Zt3TaSakShGOOBiqRNtc6FhU5jD3fEifv4INDSTKU2gY8J7hrdD/LRtphzWmh&#10;wpbeKyqOu19n4GfzuY6X76Yvo+HfxzEsxxMZRGOen7rlFJRQJ/fwrb22Bt4m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dXsYxAAAANsAAAAPAAAAAAAAAAAA&#10;AAAAAKECAABkcnMvZG93bnJldi54bWxQSwUGAAAAAAQABAD5AAAAkgMAAAAA&#10;" strokecolor="#4579b8 [3044]"/>
                <v:line id="Straight Connector 50"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line id="Straight Connector 51"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hw8QAAADbAAAADwAAAGRycy9kb3ducmV2LnhtbESPUWsCMRCE3wv9D2ELvtWcimJPo0hB&#10;EO1LbX/A9rLeHV4212TV019vCgUfh5n5hpkvO9eoM4VYezYw6GegiAtvay4NfH+tX6egoiBbbDyT&#10;gStFWC6en+aYW3/hTzrvpVQJwjFHA5VIm2sdi4ocxr5viZN38MGhJBlKbQNeEtw1ephlE+2w5rRQ&#10;YUvvFRXH/ckZ+N19bOL1pxnKZHzbHsNq+iajaEzvpVvNQAl18gj/tzfWwHgAf1/SD9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2uHDxAAAANsAAAAPAAAAAAAAAAAA&#10;AAAAAKECAABkcnMvZG93bnJldi54bWxQSwUGAAAAAAQABAD5AAAAkgMAAAAA&#10;" strokecolor="#4579b8 [3044]"/>
              </v:group>
            </w:pict>
          </mc:Fallback>
        </mc:AlternateContent>
      </w:r>
      <w:r w:rsidR="003E2DF8">
        <w:rPr>
          <w:noProof/>
          <w:lang w:val="en-IN" w:eastAsia="en-IN"/>
        </w:rPr>
        <mc:AlternateContent>
          <mc:Choice Requires="wpg">
            <w:drawing>
              <wp:anchor distT="0" distB="0" distL="114300" distR="114300" simplePos="0" relativeHeight="251699200" behindDoc="0" locked="0" layoutInCell="1" allowOverlap="1" wp14:anchorId="0110CE0E" wp14:editId="7CBD9AEA">
                <wp:simplePos x="0" y="0"/>
                <wp:positionH relativeFrom="column">
                  <wp:posOffset>-514350</wp:posOffset>
                </wp:positionH>
                <wp:positionV relativeFrom="paragraph">
                  <wp:posOffset>500380</wp:posOffset>
                </wp:positionV>
                <wp:extent cx="504825" cy="1418603"/>
                <wp:effectExtent l="0" t="0" r="28575" b="29210"/>
                <wp:wrapNone/>
                <wp:docPr id="45" name="Group 45"/>
                <wp:cNvGraphicFramePr/>
                <a:graphic xmlns:a="http://schemas.openxmlformats.org/drawingml/2006/main">
                  <a:graphicData uri="http://schemas.microsoft.com/office/word/2010/wordprocessingGroup">
                    <wpg:wgp>
                      <wpg:cNvGrpSpPr/>
                      <wpg:grpSpPr>
                        <a:xfrm>
                          <a:off x="0" y="0"/>
                          <a:ext cx="504825" cy="1418603"/>
                          <a:chOff x="0" y="0"/>
                          <a:chExt cx="504825" cy="1390650"/>
                        </a:xfrm>
                      </wpg:grpSpPr>
                      <wps:wsp>
                        <wps:cNvPr id="40" name="Oval 40"/>
                        <wps:cNvSpPr/>
                        <wps:spPr>
                          <a:xfrm>
                            <a:off x="0" y="0"/>
                            <a:ext cx="504825" cy="5524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257175" y="55245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57175" y="1181100"/>
                            <a:ext cx="180975"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85725" y="1181100"/>
                            <a:ext cx="171450" cy="209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790575"/>
                            <a:ext cx="50482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5" o:spid="_x0000_s1026" style="position:absolute;margin-left:-40.5pt;margin-top:39.4pt;width:39.75pt;height:111.7pt;z-index:251699200;mso-height-relative:margin" coordsize="504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">
                <v:oval id="Oval 40" o:spid="_x0000_s1027" style="position:absolute;width:5048;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GWcEA&#10;AADbAAAADwAAAGRycy9kb3ducmV2LnhtbERPTWsCMRC9F/ofwhS8lDppKW1ZjSLSgr21asHjsBk3&#10;i5vJkkRd/fXNodDj431P54Pv1IljaoMYeBxrUCx1sK00Brabj4c3UCmTWOqCsIELJ5jPbm+mVNlw&#10;lm8+rXOjSoikigy4nPsKMdWOPaVx6FkKtw/RUy4wNmgjnUu47/BJ6xf01EppcNTz0nF9WB+9gdUW&#10;95+76+uXuz9edPzB980OtTGju2ExAZV5yP/iP/fKGngu68uX8gNw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5RlnBAAAA2wAAAA8AAAAAAAAAAAAAAAAAmAIAAGRycy9kb3du&#10;cmV2LnhtbFBLBQYAAAAABAAEAPUAAACGAwAAAAA=&#10;" fillcolor="white [3201]" strokecolor="black [3213]" strokeweight=".25pt"/>
                <v:line id="Straight Connector 41" o:spid="_x0000_s1028" style="position:absolute;visibility:visible;mso-wrap-style:square" from="2571,5524" to="2571,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line id="Straight Connector 42" o:spid="_x0000_s1029" style="position:absolute;visibility:visible;mso-wrap-style:square" from="2571,11811" to="438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line id="Straight Connector 43" o:spid="_x0000_s1030" style="position:absolute;flip:x;visibility:visible;mso-wrap-style:square" from="857,11811" to="2571,13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4579b8 [3044]"/>
                <v:line id="Straight Connector 44" o:spid="_x0000_s1031" style="position:absolute;visibility:visible;mso-wrap-style:square" from="0,7905" to="5048,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hsQAAADbAAAADwAAAGRycy9kb3ducmV2LnhtbESPUWsCMRCE34X+h7AF3zRXtaJXo4gg&#10;SNuX2v6A7WW9O7xszmTVs7++KRR8HGbmG2ax6lyjLhRi7dnA0zADRVx4W3Np4OtzO5iBioJssfFM&#10;Bm4UYbV86C0wt/7KH3TZS6kShGOOBiqRNtc6FhU5jEPfEifv4INDSTKU2ga8Jrhr9CjLptphzWmh&#10;wpY2FRXH/dkZOL297+LtuxnJ9Pnn9RjWs7mMozH9x279Akqok3v4v72zBiYT+PuSf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dNSGxAAAANsAAAAPAAAAAAAAAAAA&#10;AAAAAKECAABkcnMvZG93bnJldi54bWxQSwUGAAAAAAQABAD5AAAAkgMAAAAA&#10;" strokecolor="#4579b8 [3044]"/>
              </v:group>
            </w:pict>
          </mc:Fallback>
        </mc:AlternateContent>
      </w:r>
      <w:r w:rsidR="003E2DF8">
        <w:br w:type="page"/>
      </w:r>
    </w:p>
    <w:p w:rsidR="003E2DF8" w:rsidRDefault="003E2DF8" w:rsidP="003E2DF8">
      <w:pPr>
        <w:rPr>
          <w:rFonts w:ascii="Times New Roman" w:hAnsi="Times New Roman" w:cs="Times New Roman"/>
          <w:b/>
          <w:bCs/>
          <w:sz w:val="24"/>
        </w:rPr>
      </w:pPr>
      <w:r w:rsidRPr="00D0051A">
        <w:rPr>
          <w:rFonts w:ascii="Times New Roman" w:hAnsi="Times New Roman" w:cs="Times New Roman"/>
          <w:b/>
          <w:bCs/>
          <w:noProof/>
          <w:sz w:val="24"/>
          <w:lang w:val="en-IN" w:eastAsia="en-IN"/>
        </w:rPr>
        <w:lastRenderedPageBreak/>
        <mc:AlternateContent>
          <mc:Choice Requires="wps">
            <w:drawing>
              <wp:anchor distT="0" distB="0" distL="114300" distR="114300" simplePos="0" relativeHeight="251697152" behindDoc="0" locked="0" layoutInCell="1" allowOverlap="1" wp14:anchorId="693B7D48" wp14:editId="2A422ECA">
                <wp:simplePos x="0" y="0"/>
                <wp:positionH relativeFrom="column">
                  <wp:posOffset>771525</wp:posOffset>
                </wp:positionH>
                <wp:positionV relativeFrom="paragraph">
                  <wp:posOffset>285750</wp:posOffset>
                </wp:positionV>
                <wp:extent cx="4000500" cy="428625"/>
                <wp:effectExtent l="0" t="0" r="19050" b="28575"/>
                <wp:wrapNone/>
                <wp:docPr id="3" name="Flowchart: Process 3"/>
                <wp:cNvGraphicFramePr/>
                <a:graphic xmlns:a="http://schemas.openxmlformats.org/drawingml/2006/main">
                  <a:graphicData uri="http://schemas.microsoft.com/office/word/2010/wordprocessingShape">
                    <wps:wsp>
                      <wps:cNvSpPr/>
                      <wps:spPr>
                        <a:xfrm>
                          <a:off x="0" y="0"/>
                          <a:ext cx="4000500" cy="4286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3E2DF8" w:rsidRDefault="00900A3B" w:rsidP="003E2DF8">
                            <w:pPr>
                              <w:ind w:left="720" w:firstLine="720"/>
                              <w:rPr>
                                <w:sz w:val="28"/>
                                <w:szCs w:val="24"/>
                              </w:rPr>
                            </w:pPr>
                            <w:r w:rsidRPr="003E2DF8">
                              <w:rPr>
                                <w:sz w:val="28"/>
                                <w:szCs w:val="24"/>
                              </w:rPr>
                              <w:t xml:space="preserve"> </w:t>
                            </w:r>
                            <w:r>
                              <w:rPr>
                                <w:sz w:val="28"/>
                                <w:szCs w:val="24"/>
                              </w:rPr>
                              <w:t xml:space="preserve">Payroll </w:t>
                            </w:r>
                            <w:r w:rsidRPr="003E2DF8">
                              <w:rPr>
                                <w:sz w:val="28"/>
                                <w:szCs w:val="24"/>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 o:spid="_x0000_s1038" type="#_x0000_t109" style="position:absolute;left:0;text-align:left;margin-left:60.75pt;margin-top:22.5pt;width:315pt;height:3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" fillcolor="white [3201]" strokecolor="black [3213]" strokeweight=".25pt">
                <v:textbox>
                  <w:txbxContent>
                    <w:p w:rsidR="00900A3B" w:rsidRPr="003E2DF8" w:rsidRDefault="00900A3B" w:rsidP="003E2DF8">
                      <w:pPr>
                        <w:ind w:left="720" w:firstLine="720"/>
                        <w:rPr>
                          <w:sz w:val="28"/>
                          <w:szCs w:val="24"/>
                        </w:rPr>
                      </w:pPr>
                      <w:r w:rsidRPr="003E2DF8">
                        <w:rPr>
                          <w:sz w:val="28"/>
                          <w:szCs w:val="24"/>
                        </w:rPr>
                        <w:t xml:space="preserve"> </w:t>
                      </w:r>
                      <w:r>
                        <w:rPr>
                          <w:sz w:val="28"/>
                          <w:szCs w:val="24"/>
                        </w:rPr>
                        <w:t xml:space="preserve">Payroll </w:t>
                      </w:r>
                      <w:r w:rsidRPr="003E2DF8">
                        <w:rPr>
                          <w:sz w:val="28"/>
                          <w:szCs w:val="24"/>
                        </w:rPr>
                        <w:t>system</w:t>
                      </w:r>
                    </w:p>
                  </w:txbxContent>
                </v:textbox>
              </v:shape>
            </w:pict>
          </mc:Fallback>
        </mc:AlternateContent>
      </w:r>
      <w:r w:rsidRPr="00D0051A">
        <w:rPr>
          <w:rFonts w:ascii="Times New Roman" w:hAnsi="Times New Roman" w:cs="Times New Roman"/>
          <w:b/>
          <w:bCs/>
          <w:sz w:val="24"/>
        </w:rPr>
        <w:t>Use case diagram-</w:t>
      </w:r>
    </w:p>
    <w:p w:rsidR="003E2DF8" w:rsidRDefault="003E2DF8" w:rsidP="003E2DF8">
      <w:r>
        <w:rPr>
          <w:noProof/>
          <w:lang w:val="en-IN" w:eastAsia="en-IN"/>
        </w:rPr>
        <mc:AlternateContent>
          <mc:Choice Requires="wps">
            <w:drawing>
              <wp:anchor distT="0" distB="0" distL="114300" distR="114300" simplePos="0" relativeHeight="251685888" behindDoc="0" locked="0" layoutInCell="1" allowOverlap="1" wp14:anchorId="4809C9FC" wp14:editId="3A9690C7">
                <wp:simplePos x="0" y="0"/>
                <wp:positionH relativeFrom="column">
                  <wp:posOffset>419100</wp:posOffset>
                </wp:positionH>
                <wp:positionV relativeFrom="paragraph">
                  <wp:posOffset>4668520</wp:posOffset>
                </wp:positionV>
                <wp:extent cx="1295400" cy="3619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295400" cy="3619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35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" strokecolor="#4579b8 [3044]"/>
            </w:pict>
          </mc:Fallback>
        </mc:AlternateContent>
      </w:r>
      <w:r>
        <w:rPr>
          <w:noProof/>
          <w:lang w:val="en-IN" w:eastAsia="en-IN"/>
        </w:rPr>
        <mc:AlternateContent>
          <mc:Choice Requires="wps">
            <w:drawing>
              <wp:anchor distT="0" distB="0" distL="114300" distR="114300" simplePos="0" relativeHeight="251696128" behindDoc="0" locked="0" layoutInCell="1" allowOverlap="1" wp14:anchorId="3D3D0007" wp14:editId="6836EF4C">
                <wp:simplePos x="0" y="0"/>
                <wp:positionH relativeFrom="column">
                  <wp:posOffset>3990975</wp:posOffset>
                </wp:positionH>
                <wp:positionV relativeFrom="paragraph">
                  <wp:posOffset>5030470</wp:posOffset>
                </wp:positionV>
                <wp:extent cx="980440" cy="19050"/>
                <wp:effectExtent l="0" t="0" r="10160" b="19050"/>
                <wp:wrapNone/>
                <wp:docPr id="39" name="Straight Connector 39"/>
                <wp:cNvGraphicFramePr/>
                <a:graphic xmlns:a="http://schemas.openxmlformats.org/drawingml/2006/main">
                  <a:graphicData uri="http://schemas.microsoft.com/office/word/2010/wordprocessingShape">
                    <wps:wsp>
                      <wps:cNvCnPr/>
                      <wps:spPr>
                        <a:xfrm>
                          <a:off x="0" y="0"/>
                          <a:ext cx="98044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4.25pt,396.1pt" to="391.45pt,39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" strokecolor="#4579b8 [3044]"/>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1E871FE3" wp14:editId="40DF02CF">
                <wp:simplePos x="0" y="0"/>
                <wp:positionH relativeFrom="column">
                  <wp:posOffset>1586230</wp:posOffset>
                </wp:positionH>
                <wp:positionV relativeFrom="paragraph">
                  <wp:posOffset>4668520</wp:posOffset>
                </wp:positionV>
                <wp:extent cx="2400300" cy="657225"/>
                <wp:effectExtent l="0" t="0" r="19050" b="28575"/>
                <wp:wrapNone/>
                <wp:docPr id="38" name="Oval 38"/>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Attendance</w:t>
                            </w:r>
                          </w:p>
                          <w:p w:rsidR="00900A3B" w:rsidRDefault="00900A3B" w:rsidP="003E2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8" o:spid="_x0000_s1039" style="position:absolute;left:0;text-align:left;margin-left:124.9pt;margin-top:367.6pt;width:189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" fillcolor="white [3201]" strokecolor="black [3213]" strokeweight=".25pt">
                <v:textbox>
                  <w:txbxContent>
                    <w:p w:rsidR="00900A3B" w:rsidRDefault="00900A3B" w:rsidP="003E2DF8">
                      <w:pPr>
                        <w:jc w:val="center"/>
                      </w:pPr>
                      <w:r>
                        <w:t>Attendance</w:t>
                      </w:r>
                    </w:p>
                    <w:p w:rsidR="00900A3B" w:rsidRDefault="00900A3B" w:rsidP="003E2DF8">
                      <w:pPr>
                        <w:jc w:val="center"/>
                      </w:pPr>
                    </w:p>
                  </w:txbxContent>
                </v:textbox>
              </v:oval>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467B93A5" wp14:editId="0DDBEF9F">
                <wp:simplePos x="0" y="0"/>
                <wp:positionH relativeFrom="column">
                  <wp:posOffset>3990975</wp:posOffset>
                </wp:positionH>
                <wp:positionV relativeFrom="paragraph">
                  <wp:posOffset>5030470</wp:posOffset>
                </wp:positionV>
                <wp:extent cx="981075" cy="90487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981075" cy="904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396.1pt" to="391.5pt,4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" strokecolor="#4579b8 [3044]"/>
            </w:pict>
          </mc:Fallback>
        </mc:AlternateContent>
      </w:r>
      <w:r>
        <w:rPr>
          <w:noProof/>
          <w:lang w:val="en-IN" w:eastAsia="en-IN"/>
        </w:rPr>
        <mc:AlternateContent>
          <mc:Choice Requires="wps">
            <w:drawing>
              <wp:anchor distT="0" distB="0" distL="114300" distR="114300" simplePos="0" relativeHeight="251683840" behindDoc="0" locked="0" layoutInCell="1" allowOverlap="1" wp14:anchorId="49844F99" wp14:editId="73EE7A32">
                <wp:simplePos x="0" y="0"/>
                <wp:positionH relativeFrom="column">
                  <wp:posOffset>419100</wp:posOffset>
                </wp:positionH>
                <wp:positionV relativeFrom="paragraph">
                  <wp:posOffset>4668520</wp:posOffset>
                </wp:positionV>
                <wp:extent cx="1171575" cy="1209675"/>
                <wp:effectExtent l="0" t="0" r="28575" b="28575"/>
                <wp:wrapNone/>
                <wp:docPr id="27" name="Straight Connector 27"/>
                <wp:cNvGraphicFramePr/>
                <a:graphic xmlns:a="http://schemas.openxmlformats.org/drawingml/2006/main">
                  <a:graphicData uri="http://schemas.microsoft.com/office/word/2010/wordprocessingShape">
                    <wps:wsp>
                      <wps:cNvCnPr/>
                      <wps:spPr>
                        <a:xfrm>
                          <a:off x="0" y="0"/>
                          <a:ext cx="1171575" cy="1209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25.25pt,4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" strokecolor="#4579b8 [3044]"/>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1ED2B34C" wp14:editId="14352A14">
                <wp:simplePos x="0" y="0"/>
                <wp:positionH relativeFrom="column">
                  <wp:posOffset>1590675</wp:posOffset>
                </wp:positionH>
                <wp:positionV relativeFrom="paragraph">
                  <wp:posOffset>5601970</wp:posOffset>
                </wp:positionV>
                <wp:extent cx="2400300" cy="657225"/>
                <wp:effectExtent l="0" t="0" r="19050" b="28575"/>
                <wp:wrapNone/>
                <wp:docPr id="18" name="Oval 18"/>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Apply Leaves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40" style="position:absolute;left:0;text-align:left;margin-left:125.25pt;margin-top:441.1pt;width:189pt;height:5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" fillcolor="white [3201]" strokecolor="black [3213]" strokeweight=".25pt">
                <v:textbox>
                  <w:txbxContent>
                    <w:p w:rsidR="00900A3B" w:rsidRDefault="00900A3B" w:rsidP="003E2DF8">
                      <w:pPr>
                        <w:jc w:val="center"/>
                      </w:pPr>
                      <w:r>
                        <w:t>Apply Leaves</w:t>
                      </w:r>
                    </w:p>
                  </w:txbxContent>
                </v:textbox>
              </v:oval>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569BEEF9" wp14:editId="372B98A7">
                <wp:simplePos x="0" y="0"/>
                <wp:positionH relativeFrom="column">
                  <wp:posOffset>419099</wp:posOffset>
                </wp:positionH>
                <wp:positionV relativeFrom="paragraph">
                  <wp:posOffset>4668519</wp:posOffset>
                </wp:positionV>
                <wp:extent cx="1171575" cy="204787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1171575" cy="2047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3pt,367.6pt" to="125.25pt,5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" strokecolor="#4579b8 [3044]"/>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1E8C227A" wp14:editId="011353B4">
                <wp:simplePos x="0" y="0"/>
                <wp:positionH relativeFrom="column">
                  <wp:posOffset>1586230</wp:posOffset>
                </wp:positionH>
                <wp:positionV relativeFrom="paragraph">
                  <wp:posOffset>6402070</wp:posOffset>
                </wp:positionV>
                <wp:extent cx="2400300" cy="657225"/>
                <wp:effectExtent l="0" t="0" r="19050" b="28575"/>
                <wp:wrapNone/>
                <wp:docPr id="1" name="Oval 1"/>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Monitoring sheets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41" style="position:absolute;left:0;text-align:left;margin-left:124.9pt;margin-top:504.1pt;width:189pt;height: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" fillcolor="white [3201]" strokecolor="black [3213]" strokeweight=".25pt">
                <v:textbox>
                  <w:txbxContent>
                    <w:p w:rsidR="00900A3B" w:rsidRDefault="00900A3B" w:rsidP="003E2DF8">
                      <w:pPr>
                        <w:jc w:val="center"/>
                      </w:pPr>
                      <w:r>
                        <w:t>Monitoring sheets</w:t>
                      </w:r>
                    </w:p>
                  </w:txbxContent>
                </v:textbox>
              </v:oval>
            </w:pict>
          </mc:Fallback>
        </mc:AlternateContent>
      </w:r>
      <w:r>
        <w:rPr>
          <w:noProof/>
          <w:lang w:val="en-IN" w:eastAsia="en-IN"/>
        </w:rPr>
        <mc:AlternateContent>
          <mc:Choice Requires="wps">
            <w:drawing>
              <wp:anchor distT="0" distB="0" distL="114300" distR="114300" simplePos="0" relativeHeight="251684864" behindDoc="0" locked="0" layoutInCell="1" allowOverlap="1" wp14:anchorId="5D7EC867" wp14:editId="63DAF11B">
                <wp:simplePos x="0" y="0"/>
                <wp:positionH relativeFrom="column">
                  <wp:posOffset>419100</wp:posOffset>
                </wp:positionH>
                <wp:positionV relativeFrom="paragraph">
                  <wp:posOffset>4668520</wp:posOffset>
                </wp:positionV>
                <wp:extent cx="1247775" cy="2771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247775" cy="2771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67.6pt" to="131.25pt,5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" strokecolor="#4579b8 [3044]"/>
            </w:pict>
          </mc:Fallback>
        </mc:AlternateContent>
      </w:r>
      <w:r>
        <w:rPr>
          <w:noProof/>
          <w:lang w:val="en-IN" w:eastAsia="en-IN"/>
        </w:rPr>
        <mc:AlternateContent>
          <mc:Choice Requires="wps">
            <w:drawing>
              <wp:anchor distT="0" distB="0" distL="114300" distR="114300" simplePos="0" relativeHeight="251689984" behindDoc="0" locked="0" layoutInCell="1" allowOverlap="1" wp14:anchorId="61608E5F" wp14:editId="5042AC20">
                <wp:simplePos x="0" y="0"/>
                <wp:positionH relativeFrom="column">
                  <wp:posOffset>4067175</wp:posOffset>
                </wp:positionH>
                <wp:positionV relativeFrom="paragraph">
                  <wp:posOffset>5049520</wp:posOffset>
                </wp:positionV>
                <wp:extent cx="904240" cy="2390775"/>
                <wp:effectExtent l="0" t="0" r="29210" b="28575"/>
                <wp:wrapNone/>
                <wp:docPr id="33" name="Straight Connector 33"/>
                <wp:cNvGraphicFramePr/>
                <a:graphic xmlns:a="http://schemas.openxmlformats.org/drawingml/2006/main">
                  <a:graphicData uri="http://schemas.microsoft.com/office/word/2010/wordprocessingShape">
                    <wps:wsp>
                      <wps:cNvCnPr/>
                      <wps:spPr>
                        <a:xfrm flipH="1">
                          <a:off x="0" y="0"/>
                          <a:ext cx="904240" cy="2390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397.6pt" to="391.45pt,5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" strokecolor="#4579b8 [3044]"/>
            </w:pict>
          </mc:Fallback>
        </mc:AlternateContent>
      </w:r>
      <w:r>
        <w:rPr>
          <w:noProof/>
          <w:lang w:val="en-IN" w:eastAsia="en-IN"/>
        </w:rPr>
        <mc:AlternateContent>
          <mc:Choice Requires="wps">
            <w:drawing>
              <wp:anchor distT="0" distB="0" distL="114300" distR="114300" simplePos="0" relativeHeight="251666432" behindDoc="0" locked="0" layoutInCell="1" allowOverlap="1" wp14:anchorId="28D22AC2" wp14:editId="21BF13DE">
                <wp:simplePos x="0" y="0"/>
                <wp:positionH relativeFrom="column">
                  <wp:posOffset>1666875</wp:posOffset>
                </wp:positionH>
                <wp:positionV relativeFrom="paragraph">
                  <wp:posOffset>7135495</wp:posOffset>
                </wp:positionV>
                <wp:extent cx="2400300" cy="657225"/>
                <wp:effectExtent l="0" t="0" r="19050" b="28575"/>
                <wp:wrapNone/>
                <wp:docPr id="20" name="Oval 20"/>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Download salary slip.</w:t>
                            </w:r>
                          </w:p>
                          <w:p w:rsidR="00900A3B" w:rsidRDefault="00900A3B" w:rsidP="003E2D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42" style="position:absolute;left:0;text-align:left;margin-left:131.25pt;margin-top:561.85pt;width:189pt;height: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" fillcolor="white [3201]" strokecolor="black [3213]" strokeweight=".25pt">
                <v:textbox>
                  <w:txbxContent>
                    <w:p w:rsidR="00900A3B" w:rsidRDefault="00900A3B" w:rsidP="003E2DF8">
                      <w:pPr>
                        <w:jc w:val="center"/>
                      </w:pPr>
                      <w:r>
                        <w:t>Download salary slip.</w:t>
                      </w:r>
                    </w:p>
                    <w:p w:rsidR="00900A3B" w:rsidRDefault="00900A3B" w:rsidP="003E2DF8">
                      <w:pPr>
                        <w:jc w:val="center"/>
                      </w:pPr>
                    </w:p>
                  </w:txbxContent>
                </v:textbox>
              </v:oval>
            </w:pict>
          </mc:Fallback>
        </mc:AlternateContent>
      </w:r>
      <w:r>
        <w:rPr>
          <w:noProof/>
          <w:lang w:val="en-IN" w:eastAsia="en-IN"/>
        </w:rPr>
        <mc:AlternateContent>
          <mc:Choice Requires="wps">
            <w:drawing>
              <wp:anchor distT="0" distB="0" distL="114300" distR="114300" simplePos="0" relativeHeight="251688960" behindDoc="0" locked="0" layoutInCell="1" allowOverlap="1" wp14:anchorId="3A69F8C0" wp14:editId="0E78B412">
                <wp:simplePos x="0" y="0"/>
                <wp:positionH relativeFrom="column">
                  <wp:posOffset>4067175</wp:posOffset>
                </wp:positionH>
                <wp:positionV relativeFrom="paragraph">
                  <wp:posOffset>5030470</wp:posOffset>
                </wp:positionV>
                <wp:extent cx="904875" cy="3257550"/>
                <wp:effectExtent l="0" t="0" r="28575" b="19050"/>
                <wp:wrapNone/>
                <wp:docPr id="32" name="Straight Connector 32"/>
                <wp:cNvGraphicFramePr/>
                <a:graphic xmlns:a="http://schemas.openxmlformats.org/drawingml/2006/main">
                  <a:graphicData uri="http://schemas.microsoft.com/office/word/2010/wordprocessingShape">
                    <wps:wsp>
                      <wps:cNvCnPr/>
                      <wps:spPr>
                        <a:xfrm flipH="1">
                          <a:off x="0" y="0"/>
                          <a:ext cx="904875" cy="3257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396.1pt" to="391.5pt,6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" strokecolor="#4579b8 [3044]"/>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47A0D39B" wp14:editId="7FE2BC91">
                <wp:simplePos x="0" y="0"/>
                <wp:positionH relativeFrom="column">
                  <wp:posOffset>1666875</wp:posOffset>
                </wp:positionH>
                <wp:positionV relativeFrom="paragraph">
                  <wp:posOffset>8002270</wp:posOffset>
                </wp:positionV>
                <wp:extent cx="2400300" cy="561975"/>
                <wp:effectExtent l="0" t="0" r="19050" b="28575"/>
                <wp:wrapNone/>
                <wp:docPr id="21" name="Oval 21"/>
                <wp:cNvGraphicFramePr/>
                <a:graphic xmlns:a="http://schemas.openxmlformats.org/drawingml/2006/main">
                  <a:graphicData uri="http://schemas.microsoft.com/office/word/2010/wordprocessingShape">
                    <wps:wsp>
                      <wps:cNvSpPr/>
                      <wps:spPr>
                        <a:xfrm>
                          <a:off x="0" y="0"/>
                          <a:ext cx="2400300" cy="5619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43" style="position:absolute;left:0;text-align:left;margin-left:131.25pt;margin-top:630.1pt;width:189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" fillcolor="white [3201]" strokecolor="black [3213]" strokeweight=".25pt">
                <v:textbox>
                  <w:txbxContent>
                    <w:p w:rsidR="00900A3B" w:rsidRDefault="00900A3B" w:rsidP="003E2DF8">
                      <w:pPr>
                        <w:jc w:val="center"/>
                      </w:pPr>
                      <w:r>
                        <w:t>Report generation</w:t>
                      </w:r>
                    </w:p>
                  </w:txbxContent>
                </v:textbox>
              </v:oval>
            </w:pict>
          </mc:Fallback>
        </mc:AlternateContent>
      </w:r>
      <w:r>
        <w:rPr>
          <w:noProof/>
          <w:lang w:val="en-IN" w:eastAsia="en-IN"/>
        </w:rPr>
        <mc:AlternateContent>
          <mc:Choice Requires="wps">
            <w:drawing>
              <wp:anchor distT="0" distB="0" distL="114300" distR="114300" simplePos="0" relativeHeight="251692032" behindDoc="0" locked="0" layoutInCell="1" allowOverlap="1" wp14:anchorId="38691005" wp14:editId="319867B5">
                <wp:simplePos x="0" y="0"/>
                <wp:positionH relativeFrom="column">
                  <wp:posOffset>4114800</wp:posOffset>
                </wp:positionH>
                <wp:positionV relativeFrom="paragraph">
                  <wp:posOffset>3877945</wp:posOffset>
                </wp:positionV>
                <wp:extent cx="857250" cy="11620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85725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24pt,305.35pt" to="391.5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" strokecolor="#4579b8 [3044]"/>
            </w:pict>
          </mc:Fallback>
        </mc:AlternateContent>
      </w:r>
      <w:r>
        <w:rPr>
          <w:noProof/>
          <w:lang w:val="en-IN" w:eastAsia="en-IN"/>
        </w:rPr>
        <mc:AlternateContent>
          <mc:Choice Requires="wps">
            <w:drawing>
              <wp:anchor distT="0" distB="0" distL="114300" distR="114300" simplePos="0" relativeHeight="251691008" behindDoc="0" locked="0" layoutInCell="1" allowOverlap="1" wp14:anchorId="3ECF6711" wp14:editId="35B1C8A0">
                <wp:simplePos x="0" y="0"/>
                <wp:positionH relativeFrom="column">
                  <wp:posOffset>4067175</wp:posOffset>
                </wp:positionH>
                <wp:positionV relativeFrom="paragraph">
                  <wp:posOffset>2211070</wp:posOffset>
                </wp:positionV>
                <wp:extent cx="904875" cy="281940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904875"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20.25pt,174.1pt" to="391.5pt,3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" strokecolor="#4579b8 [3044]"/>
            </w:pict>
          </mc:Fallback>
        </mc:AlternateContent>
      </w:r>
      <w:r>
        <w:rPr>
          <w:noProof/>
          <w:lang w:val="en-IN" w:eastAsia="en-IN"/>
        </w:rPr>
        <mc:AlternateContent>
          <mc:Choice Requires="wps">
            <w:drawing>
              <wp:anchor distT="0" distB="0" distL="114300" distR="114300" simplePos="0" relativeHeight="251687936" behindDoc="0" locked="0" layoutInCell="1" allowOverlap="1" wp14:anchorId="006A669D" wp14:editId="0CEF4943">
                <wp:simplePos x="0" y="0"/>
                <wp:positionH relativeFrom="column">
                  <wp:posOffset>5124450</wp:posOffset>
                </wp:positionH>
                <wp:positionV relativeFrom="paragraph">
                  <wp:posOffset>5535295</wp:posOffset>
                </wp:positionV>
                <wp:extent cx="952500" cy="276225"/>
                <wp:effectExtent l="0" t="0" r="0" b="9525"/>
                <wp:wrapNone/>
                <wp:docPr id="31" name="Text Box 31"/>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A3B" w:rsidRDefault="00900A3B" w:rsidP="003E2DF8">
                            <w: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4" type="#_x0000_t202" style="position:absolute;left:0;text-align:left;margin-left:403.5pt;margin-top:435.85pt;width:7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" fillcolor="white [3201]" stroked="f" strokeweight=".5pt">
                <v:textbox>
                  <w:txbxContent>
                    <w:p w:rsidR="00900A3B" w:rsidRDefault="00900A3B" w:rsidP="003E2DF8">
                      <w:r>
                        <w:t>Employee</w:t>
                      </w:r>
                    </w:p>
                  </w:txbxContent>
                </v:textbox>
              </v:shape>
            </w:pict>
          </mc:Fallback>
        </mc:AlternateContent>
      </w:r>
      <w:r>
        <w:rPr>
          <w:noProof/>
          <w:lang w:val="en-IN" w:eastAsia="en-IN"/>
        </w:rPr>
        <mc:AlternateContent>
          <mc:Choice Requires="wps">
            <w:drawing>
              <wp:anchor distT="0" distB="0" distL="114300" distR="114300" simplePos="0" relativeHeight="251686912" behindDoc="0" locked="0" layoutInCell="1" allowOverlap="1" wp14:anchorId="52DA59F8" wp14:editId="1DBA6124">
                <wp:simplePos x="0" y="0"/>
                <wp:positionH relativeFrom="column">
                  <wp:posOffset>-371475</wp:posOffset>
                </wp:positionH>
                <wp:positionV relativeFrom="paragraph">
                  <wp:posOffset>5601970</wp:posOffset>
                </wp:positionV>
                <wp:extent cx="952500" cy="27622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952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0A3B" w:rsidRDefault="00900A3B" w:rsidP="003E2DF8">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45" type="#_x0000_t202" style="position:absolute;left:0;text-align:left;margin-left:-29.25pt;margin-top:441.1pt;width:7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" fillcolor="white [3201]" stroked="f" strokeweight=".5pt">
                <v:textbox>
                  <w:txbxContent>
                    <w:p w:rsidR="00900A3B" w:rsidRDefault="00900A3B" w:rsidP="003E2DF8">
                      <w:r>
                        <w:t>Admin</w:t>
                      </w:r>
                    </w:p>
                  </w:txbxContent>
                </v:textbox>
              </v:shape>
            </w:pict>
          </mc:Fallback>
        </mc:AlternateContent>
      </w:r>
      <w:r>
        <w:rPr>
          <w:noProof/>
          <w:lang w:val="en-IN" w:eastAsia="en-IN"/>
        </w:rPr>
        <mc:AlternateContent>
          <mc:Choice Requires="wps">
            <w:drawing>
              <wp:anchor distT="0" distB="0" distL="114300" distR="114300" simplePos="0" relativeHeight="251682816" behindDoc="0" locked="0" layoutInCell="1" allowOverlap="1" wp14:anchorId="122D5C60" wp14:editId="713D8E7D">
                <wp:simplePos x="0" y="0"/>
                <wp:positionH relativeFrom="column">
                  <wp:posOffset>419100</wp:posOffset>
                </wp:positionH>
                <wp:positionV relativeFrom="paragraph">
                  <wp:posOffset>3877945</wp:posOffset>
                </wp:positionV>
                <wp:extent cx="1295400" cy="79057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129540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05.35pt" to="13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" strokecolor="#4579b8 [3044]"/>
            </w:pict>
          </mc:Fallback>
        </mc:AlternateContent>
      </w:r>
      <w:r>
        <w:rPr>
          <w:noProof/>
          <w:lang w:val="en-IN" w:eastAsia="en-IN"/>
        </w:rPr>
        <mc:AlternateContent>
          <mc:Choice Requires="wps">
            <w:drawing>
              <wp:anchor distT="0" distB="0" distL="114300" distR="114300" simplePos="0" relativeHeight="251681792" behindDoc="0" locked="0" layoutInCell="1" allowOverlap="1" wp14:anchorId="6190336A" wp14:editId="741159D3">
                <wp:simplePos x="0" y="0"/>
                <wp:positionH relativeFrom="column">
                  <wp:posOffset>419100</wp:posOffset>
                </wp:positionH>
                <wp:positionV relativeFrom="paragraph">
                  <wp:posOffset>2982595</wp:posOffset>
                </wp:positionV>
                <wp:extent cx="1295400" cy="16859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295400" cy="1685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234.85pt" to="13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" strokecolor="#4579b8 [3044]"/>
            </w:pict>
          </mc:Fallback>
        </mc:AlternateContent>
      </w:r>
      <w:r>
        <w:rPr>
          <w:noProof/>
          <w:lang w:val="en-IN" w:eastAsia="en-IN"/>
        </w:rPr>
        <mc:AlternateContent>
          <mc:Choice Requires="wps">
            <w:drawing>
              <wp:anchor distT="0" distB="0" distL="114300" distR="114300" simplePos="0" relativeHeight="251680768" behindDoc="0" locked="0" layoutInCell="1" allowOverlap="1" wp14:anchorId="58AFD834" wp14:editId="6D0639F3">
                <wp:simplePos x="0" y="0"/>
                <wp:positionH relativeFrom="column">
                  <wp:posOffset>419100</wp:posOffset>
                </wp:positionH>
                <wp:positionV relativeFrom="paragraph">
                  <wp:posOffset>2211070</wp:posOffset>
                </wp:positionV>
                <wp:extent cx="1247775" cy="245745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1247775" cy="2457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74.1pt" to="131.25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" strokecolor="#4579b8 [3044]"/>
            </w:pict>
          </mc:Fallback>
        </mc:AlternateContent>
      </w:r>
      <w:r>
        <w:rPr>
          <w:noProof/>
          <w:lang w:val="en-IN" w:eastAsia="en-IN"/>
        </w:rPr>
        <mc:AlternateContent>
          <mc:Choice Requires="wps">
            <w:drawing>
              <wp:anchor distT="0" distB="0" distL="114300" distR="114300" simplePos="0" relativeHeight="251679744" behindDoc="0" locked="0" layoutInCell="1" allowOverlap="1" wp14:anchorId="22EA112C" wp14:editId="08A17C0F">
                <wp:simplePos x="0" y="0"/>
                <wp:positionH relativeFrom="column">
                  <wp:posOffset>419100</wp:posOffset>
                </wp:positionH>
                <wp:positionV relativeFrom="paragraph">
                  <wp:posOffset>1430020</wp:posOffset>
                </wp:positionV>
                <wp:extent cx="1371600" cy="3238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1371600" cy="323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33pt,112.6pt" to="141pt,3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" strokecolor="#4579b8 [3044]"/>
            </w:pict>
          </mc:Fallback>
        </mc:AlternateContent>
      </w:r>
      <w:r w:rsidRPr="00BB7C6C">
        <w:rPr>
          <w:noProof/>
          <w:lang w:val="en-IN" w:eastAsia="en-IN"/>
        </w:rPr>
        <mc:AlternateContent>
          <mc:Choice Requires="wps">
            <w:drawing>
              <wp:anchor distT="0" distB="0" distL="114300" distR="114300" simplePos="0" relativeHeight="251674624" behindDoc="0" locked="0" layoutInCell="1" allowOverlap="1" wp14:anchorId="36211255" wp14:editId="2DC91A47">
                <wp:simplePos x="0" y="0"/>
                <wp:positionH relativeFrom="column">
                  <wp:posOffset>5124450</wp:posOffset>
                </wp:positionH>
                <wp:positionV relativeFrom="paragraph">
                  <wp:posOffset>4058920</wp:posOffset>
                </wp:positionV>
                <wp:extent cx="542925" cy="514350"/>
                <wp:effectExtent l="0" t="0" r="28575" b="19050"/>
                <wp:wrapNone/>
                <wp:docPr id="11" name="Flowchart: Connector 11"/>
                <wp:cNvGraphicFramePr/>
                <a:graphic xmlns:a="http://schemas.openxmlformats.org/drawingml/2006/main">
                  <a:graphicData uri="http://schemas.microsoft.com/office/word/2010/wordprocessingShape">
                    <wps:wsp>
                      <wps:cNvSpPr/>
                      <wps:spPr>
                        <a:xfrm>
                          <a:off x="0" y="0"/>
                          <a:ext cx="542925" cy="514350"/>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403.5pt;margin-top:319.6pt;width:42.75pt;height: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" fillcolor="white [3201]" strokecolor="black [3213]" strokeweight=".25pt"/>
            </w:pict>
          </mc:Fallback>
        </mc:AlternateContent>
      </w:r>
      <w:r w:rsidRPr="00BB7C6C">
        <w:rPr>
          <w:noProof/>
          <w:lang w:val="en-IN" w:eastAsia="en-IN"/>
        </w:rPr>
        <mc:AlternateContent>
          <mc:Choice Requires="wps">
            <w:drawing>
              <wp:anchor distT="0" distB="0" distL="114300" distR="114300" simplePos="0" relativeHeight="251675648" behindDoc="0" locked="0" layoutInCell="1" allowOverlap="1" wp14:anchorId="1701CFA4" wp14:editId="3B8782BF">
                <wp:simplePos x="0" y="0"/>
                <wp:positionH relativeFrom="column">
                  <wp:posOffset>5438775</wp:posOffset>
                </wp:positionH>
                <wp:positionV relativeFrom="paragraph">
                  <wp:posOffset>4573270</wp:posOffset>
                </wp:positionV>
                <wp:extent cx="0" cy="466725"/>
                <wp:effectExtent l="0" t="0" r="19050" b="9525"/>
                <wp:wrapNone/>
                <wp:docPr id="12" name="Straight Connector 12"/>
                <wp:cNvGraphicFramePr/>
                <a:graphic xmlns:a="http://schemas.openxmlformats.org/drawingml/2006/main">
                  <a:graphicData uri="http://schemas.microsoft.com/office/word/2010/wordprocessingShape">
                    <wps:wsp>
                      <wps:cNvCnPr/>
                      <wps:spPr>
                        <a:xfrm>
                          <a:off x="0" y="0"/>
                          <a:ext cx="0" cy="4667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8.25pt,360.1pt" to="428.25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" strokecolor="black [3213]" strokeweight=".25pt"/>
            </w:pict>
          </mc:Fallback>
        </mc:AlternateContent>
      </w:r>
      <w:r w:rsidRPr="00BB7C6C">
        <w:rPr>
          <w:noProof/>
          <w:lang w:val="en-IN" w:eastAsia="en-IN"/>
        </w:rPr>
        <mc:AlternateContent>
          <mc:Choice Requires="wps">
            <w:drawing>
              <wp:anchor distT="0" distB="0" distL="114300" distR="114300" simplePos="0" relativeHeight="251676672" behindDoc="0" locked="0" layoutInCell="1" allowOverlap="1" wp14:anchorId="58AFADC1" wp14:editId="66A9B32E">
                <wp:simplePos x="0" y="0"/>
                <wp:positionH relativeFrom="column">
                  <wp:posOffset>5438775</wp:posOffset>
                </wp:positionH>
                <wp:positionV relativeFrom="paragraph">
                  <wp:posOffset>5049520</wp:posOffset>
                </wp:positionV>
                <wp:extent cx="30480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04800" cy="247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25pt,397.6pt" to="452.25pt,4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" strokecolor="black [3213]" strokeweight=".25pt"/>
            </w:pict>
          </mc:Fallback>
        </mc:AlternateContent>
      </w:r>
      <w:r w:rsidRPr="00BB7C6C">
        <w:rPr>
          <w:noProof/>
          <w:lang w:val="en-IN" w:eastAsia="en-IN"/>
        </w:rPr>
        <mc:AlternateContent>
          <mc:Choice Requires="wps">
            <w:drawing>
              <wp:anchor distT="0" distB="0" distL="114300" distR="114300" simplePos="0" relativeHeight="251677696" behindDoc="0" locked="0" layoutInCell="1" allowOverlap="1" wp14:anchorId="174BE566" wp14:editId="55AC2CEE">
                <wp:simplePos x="0" y="0"/>
                <wp:positionH relativeFrom="column">
                  <wp:posOffset>5219700</wp:posOffset>
                </wp:positionH>
                <wp:positionV relativeFrom="paragraph">
                  <wp:posOffset>5039995</wp:posOffset>
                </wp:positionV>
                <wp:extent cx="219075" cy="314325"/>
                <wp:effectExtent l="0" t="0" r="28575" b="28575"/>
                <wp:wrapNone/>
                <wp:docPr id="14" name="Straight Connector 14"/>
                <wp:cNvGraphicFramePr/>
                <a:graphic xmlns:a="http://schemas.openxmlformats.org/drawingml/2006/main">
                  <a:graphicData uri="http://schemas.microsoft.com/office/word/2010/wordprocessingShape">
                    <wps:wsp>
                      <wps:cNvCnPr/>
                      <wps:spPr>
                        <a:xfrm flipV="1">
                          <a:off x="0" y="0"/>
                          <a:ext cx="219075" cy="3143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396.85pt" to="428.25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" strokecolor="black [3213]" strokeweight=".25pt"/>
            </w:pict>
          </mc:Fallback>
        </mc:AlternateContent>
      </w:r>
      <w:r w:rsidRPr="00BB7C6C">
        <w:rPr>
          <w:noProof/>
          <w:lang w:val="en-IN" w:eastAsia="en-IN"/>
        </w:rPr>
        <mc:AlternateContent>
          <mc:Choice Requires="wps">
            <w:drawing>
              <wp:anchor distT="0" distB="0" distL="114300" distR="114300" simplePos="0" relativeHeight="251678720" behindDoc="0" locked="0" layoutInCell="1" allowOverlap="1" wp14:anchorId="49448D1D" wp14:editId="65E66587">
                <wp:simplePos x="0" y="0"/>
                <wp:positionH relativeFrom="column">
                  <wp:posOffset>5219700</wp:posOffset>
                </wp:positionH>
                <wp:positionV relativeFrom="paragraph">
                  <wp:posOffset>4801870</wp:posOffset>
                </wp:positionV>
                <wp:extent cx="4476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447675" cy="95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1pt,378.1pt" to="446.2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" strokecolor="black [3213]" strokeweight=".25pt"/>
            </w:pict>
          </mc:Fallback>
        </mc:AlternateContent>
      </w:r>
      <w:r>
        <w:rPr>
          <w:noProof/>
          <w:lang w:val="en-IN" w:eastAsia="en-IN"/>
        </w:rPr>
        <mc:AlternateContent>
          <mc:Choice Requires="wps">
            <w:drawing>
              <wp:anchor distT="0" distB="0" distL="114300" distR="114300" simplePos="0" relativeHeight="251673600" behindDoc="0" locked="0" layoutInCell="1" allowOverlap="1" wp14:anchorId="52D1DDA2" wp14:editId="583077C7">
                <wp:simplePos x="0" y="0"/>
                <wp:positionH relativeFrom="column">
                  <wp:posOffset>-104775</wp:posOffset>
                </wp:positionH>
                <wp:positionV relativeFrom="paragraph">
                  <wp:posOffset>4801870</wp:posOffset>
                </wp:positionV>
                <wp:extent cx="44767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447675" cy="95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25pt,378.1pt" to="27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" strokecolor="black [3213]" strokeweight=".25pt"/>
            </w:pict>
          </mc:Fallback>
        </mc:AlternateContent>
      </w:r>
      <w:r>
        <w:rPr>
          <w:noProof/>
          <w:lang w:val="en-IN" w:eastAsia="en-IN"/>
        </w:rPr>
        <mc:AlternateContent>
          <mc:Choice Requires="wps">
            <w:drawing>
              <wp:anchor distT="0" distB="0" distL="114300" distR="114300" simplePos="0" relativeHeight="251671552" behindDoc="0" locked="0" layoutInCell="1" allowOverlap="1" wp14:anchorId="566FE4A9" wp14:editId="1DA3F94B">
                <wp:simplePos x="0" y="0"/>
                <wp:positionH relativeFrom="column">
                  <wp:posOffset>114300</wp:posOffset>
                </wp:positionH>
                <wp:positionV relativeFrom="paragraph">
                  <wp:posOffset>5049520</wp:posOffset>
                </wp:positionV>
                <wp:extent cx="30480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04800" cy="24765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97.6pt" to="33pt,4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" strokecolor="black [3213]" strokeweight=".25pt"/>
            </w:pict>
          </mc:Fallback>
        </mc:AlternateContent>
      </w:r>
      <w:r>
        <w:rPr>
          <w:noProof/>
          <w:lang w:val="en-IN" w:eastAsia="en-IN"/>
        </w:rPr>
        <mc:AlternateContent>
          <mc:Choice Requires="wps">
            <w:drawing>
              <wp:anchor distT="0" distB="0" distL="114300" distR="114300" simplePos="0" relativeHeight="251672576" behindDoc="0" locked="0" layoutInCell="1" allowOverlap="1" wp14:anchorId="369F7A2E" wp14:editId="1F1EF893">
                <wp:simplePos x="0" y="0"/>
                <wp:positionH relativeFrom="column">
                  <wp:posOffset>-104775</wp:posOffset>
                </wp:positionH>
                <wp:positionV relativeFrom="paragraph">
                  <wp:posOffset>5039995</wp:posOffset>
                </wp:positionV>
                <wp:extent cx="219075" cy="3143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219075" cy="3143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96.85pt" to="9pt,4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" strokecolor="black [3213]" strokeweight=".25pt"/>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0232EC48" wp14:editId="769F4791">
                <wp:simplePos x="0" y="0"/>
                <wp:positionH relativeFrom="column">
                  <wp:posOffset>114300</wp:posOffset>
                </wp:positionH>
                <wp:positionV relativeFrom="paragraph">
                  <wp:posOffset>4573270</wp:posOffset>
                </wp:positionV>
                <wp:extent cx="0" cy="466725"/>
                <wp:effectExtent l="0" t="0" r="19050" b="9525"/>
                <wp:wrapNone/>
                <wp:docPr id="4" name="Straight Connector 4"/>
                <wp:cNvGraphicFramePr/>
                <a:graphic xmlns:a="http://schemas.openxmlformats.org/drawingml/2006/main">
                  <a:graphicData uri="http://schemas.microsoft.com/office/word/2010/wordprocessingShape">
                    <wps:wsp>
                      <wps:cNvCnPr/>
                      <wps:spPr>
                        <a:xfrm>
                          <a:off x="0" y="0"/>
                          <a:ext cx="0" cy="46672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360.1pt" to="9pt,3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" strokecolor="black [3213]" strokeweight=".25pt"/>
            </w:pict>
          </mc:Fallback>
        </mc:AlternateContent>
      </w:r>
      <w:r>
        <w:rPr>
          <w:noProof/>
          <w:lang w:val="en-IN" w:eastAsia="en-IN"/>
        </w:rPr>
        <mc:AlternateContent>
          <mc:Choice Requires="wps">
            <w:drawing>
              <wp:anchor distT="0" distB="0" distL="114300" distR="114300" simplePos="0" relativeHeight="251669504" behindDoc="0" locked="0" layoutInCell="1" allowOverlap="1" wp14:anchorId="57897578" wp14:editId="4F6C6DA9">
                <wp:simplePos x="0" y="0"/>
                <wp:positionH relativeFrom="column">
                  <wp:posOffset>-200025</wp:posOffset>
                </wp:positionH>
                <wp:positionV relativeFrom="paragraph">
                  <wp:posOffset>4058920</wp:posOffset>
                </wp:positionV>
                <wp:extent cx="542925" cy="51435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542925" cy="514350"/>
                        </a:xfrm>
                        <a:prstGeom prst="flowChartConnector">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 o:spid="_x0000_s1026" type="#_x0000_t120" style="position:absolute;margin-left:-15.75pt;margin-top:319.6pt;width:42.7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" fillcolor="white [3201]" strokecolor="black [3213]" strokeweight=".25p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0DB7C9E9" wp14:editId="5EC99721">
                <wp:simplePos x="0" y="0"/>
                <wp:positionH relativeFrom="column">
                  <wp:posOffset>1714500</wp:posOffset>
                </wp:positionH>
                <wp:positionV relativeFrom="paragraph">
                  <wp:posOffset>953770</wp:posOffset>
                </wp:positionV>
                <wp:extent cx="2214880" cy="704850"/>
                <wp:effectExtent l="0" t="0" r="13970" b="19050"/>
                <wp:wrapNone/>
                <wp:docPr id="9" name="Oval 9"/>
                <wp:cNvGraphicFramePr/>
                <a:graphic xmlns:a="http://schemas.openxmlformats.org/drawingml/2006/main">
                  <a:graphicData uri="http://schemas.microsoft.com/office/word/2010/wordprocessingShape">
                    <wps:wsp>
                      <wps:cNvSpPr/>
                      <wps:spPr>
                        <a:xfrm>
                          <a:off x="0" y="0"/>
                          <a:ext cx="2214880" cy="704850"/>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Employee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46" style="position:absolute;left:0;text-align:left;margin-left:135pt;margin-top:75.1pt;width:174.4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" fillcolor="white [3201]" strokecolor="black [3213]" strokeweight=".25pt">
                <v:textbox>
                  <w:txbxContent>
                    <w:p w:rsidR="00900A3B" w:rsidRDefault="00900A3B" w:rsidP="003E2DF8">
                      <w:pPr>
                        <w:jc w:val="center"/>
                      </w:pPr>
                      <w:r>
                        <w:t>Employee management</w:t>
                      </w:r>
                    </w:p>
                  </w:txbxContent>
                </v:textbox>
              </v:oval>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76B7C29F" wp14:editId="02B254B6">
                <wp:simplePos x="0" y="0"/>
                <wp:positionH relativeFrom="column">
                  <wp:posOffset>1666875</wp:posOffset>
                </wp:positionH>
                <wp:positionV relativeFrom="paragraph">
                  <wp:posOffset>1858645</wp:posOffset>
                </wp:positionV>
                <wp:extent cx="2400300" cy="657225"/>
                <wp:effectExtent l="0" t="0" r="19050" b="28575"/>
                <wp:wrapNone/>
                <wp:docPr id="15" name="Oval 15"/>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47" style="position:absolute;left:0;text-align:left;margin-left:131.25pt;margin-top:146.35pt;width:189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" fillcolor="white [3201]" strokecolor="black [3213]" strokeweight=".25pt">
                <v:textbox>
                  <w:txbxContent>
                    <w:p w:rsidR="00900A3B" w:rsidRDefault="00900A3B" w:rsidP="003E2DF8">
                      <w:pPr>
                        <w:jc w:val="center"/>
                      </w:pPr>
                      <w:r>
                        <w:t>My profile</w:t>
                      </w:r>
                    </w:p>
                  </w:txbxContent>
                </v:textbox>
              </v:oval>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0E6882D7" wp14:editId="5A7038D7">
                <wp:simplePos x="0" y="0"/>
                <wp:positionH relativeFrom="column">
                  <wp:posOffset>1714500</wp:posOffset>
                </wp:positionH>
                <wp:positionV relativeFrom="paragraph">
                  <wp:posOffset>3573145</wp:posOffset>
                </wp:positionV>
                <wp:extent cx="2400300" cy="657225"/>
                <wp:effectExtent l="0" t="0" r="19050" b="28575"/>
                <wp:wrapNone/>
                <wp:docPr id="17" name="Oval 17"/>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Attendance and Leaves Managements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48" style="position:absolute;left:0;text-align:left;margin-left:135pt;margin-top:281.35pt;width:189pt;height: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" fillcolor="white [3201]" strokecolor="black [3213]" strokeweight=".25pt">
                <v:textbox>
                  <w:txbxContent>
                    <w:p w:rsidR="00900A3B" w:rsidRDefault="00900A3B" w:rsidP="003E2DF8">
                      <w:pPr>
                        <w:jc w:val="center"/>
                      </w:pPr>
                      <w:r>
                        <w:t>Attendance and Leaves Managements</w:t>
                      </w:r>
                    </w:p>
                  </w:txbxContent>
                </v:textbox>
              </v:oval>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1E416C92" wp14:editId="4EEED60F">
                <wp:simplePos x="0" y="0"/>
                <wp:positionH relativeFrom="column">
                  <wp:posOffset>1714500</wp:posOffset>
                </wp:positionH>
                <wp:positionV relativeFrom="paragraph">
                  <wp:posOffset>2649220</wp:posOffset>
                </wp:positionV>
                <wp:extent cx="2400300" cy="657225"/>
                <wp:effectExtent l="0" t="0" r="19050" b="28575"/>
                <wp:wrapNone/>
                <wp:docPr id="16" name="Oval 16"/>
                <wp:cNvGraphicFramePr/>
                <a:graphic xmlns:a="http://schemas.openxmlformats.org/drawingml/2006/main">
                  <a:graphicData uri="http://schemas.microsoft.com/office/word/2010/wordprocessingShape">
                    <wps:wsp>
                      <wps:cNvSpPr/>
                      <wps:spPr>
                        <a:xfrm>
                          <a:off x="0" y="0"/>
                          <a:ext cx="2400300" cy="65722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3E2DF8">
                            <w:pPr>
                              <w:jc w:val="center"/>
                            </w:pPr>
                            <w:r>
                              <w:t xml:space="preserv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49" style="position:absolute;left:0;text-align:left;margin-left:135pt;margin-top:208.6pt;width:189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" fillcolor="white [3201]" strokecolor="black [3213]" strokeweight=".25pt">
                <v:textbox>
                  <w:txbxContent>
                    <w:p w:rsidR="00900A3B" w:rsidRDefault="00900A3B" w:rsidP="003E2DF8">
                      <w:pPr>
                        <w:jc w:val="center"/>
                      </w:pPr>
                      <w:r>
                        <w:t xml:space="preserve">Search </w:t>
                      </w:r>
                    </w:p>
                  </w:txbxContent>
                </v:textbox>
              </v:oval>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B96E00E" wp14:editId="261E546D">
                <wp:simplePos x="0" y="0"/>
                <wp:positionH relativeFrom="column">
                  <wp:posOffset>1209675</wp:posOffset>
                </wp:positionH>
                <wp:positionV relativeFrom="paragraph">
                  <wp:posOffset>686435</wp:posOffset>
                </wp:positionV>
                <wp:extent cx="3248025" cy="797242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3248025" cy="7972425"/>
                        </a:xfrm>
                        <a:prstGeom prst="flowChartProcess">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7" o:spid="_x0000_s1026" type="#_x0000_t109" style="position:absolute;margin-left:95.25pt;margin-top:54.05pt;width:255.75pt;height:6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" fillcolor="white [3201]" strokecolor="black [3213]" strokeweight=".25pt"/>
            </w:pict>
          </mc:Fallback>
        </mc:AlternateContent>
      </w:r>
    </w:p>
    <w:p w:rsidR="003671EB" w:rsidRDefault="003671EB"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4146A" w:rsidP="003E2DF8">
      <w:pPr>
        <w:tabs>
          <w:tab w:val="left" w:pos="1785"/>
        </w:tabs>
        <w:rPr>
          <w:rFonts w:ascii="Times New Roman" w:hAnsi="Times New Roman" w:cs="Times New Roman"/>
          <w:sz w:val="52"/>
          <w:szCs w:val="28"/>
          <w:lang w:val="en-IN"/>
        </w:rPr>
      </w:pPr>
    </w:p>
    <w:p w:rsidR="0064146A" w:rsidRDefault="00670655" w:rsidP="003E2DF8">
      <w:pPr>
        <w:tabs>
          <w:tab w:val="left" w:pos="1785"/>
        </w:tabs>
        <w:rPr>
          <w:rFonts w:ascii="Times New Roman" w:hAnsi="Times New Roman" w:cs="Times New Roman"/>
          <w:b/>
          <w:bCs/>
          <w:sz w:val="24"/>
          <w:szCs w:val="12"/>
          <w:lang w:val="en-IN"/>
        </w:rPr>
      </w:pPr>
      <w:r w:rsidRPr="00670655">
        <w:rPr>
          <w:rFonts w:ascii="Times New Roman" w:hAnsi="Times New Roman" w:cs="Times New Roman"/>
          <w:b/>
          <w:bCs/>
          <w:sz w:val="24"/>
          <w:szCs w:val="12"/>
          <w:lang w:val="en-IN"/>
        </w:rPr>
        <w:lastRenderedPageBreak/>
        <w:t>Sequence Diagram</w:t>
      </w:r>
      <w:r>
        <w:rPr>
          <w:rFonts w:ascii="Times New Roman" w:hAnsi="Times New Roman" w:cs="Times New Roman"/>
          <w:b/>
          <w:bCs/>
          <w:sz w:val="24"/>
          <w:szCs w:val="12"/>
          <w:lang w:val="en-IN"/>
        </w:rPr>
        <w:t xml:space="preserve"> </w:t>
      </w:r>
      <w:r w:rsidR="009851C9">
        <w:rPr>
          <w:rFonts w:ascii="Times New Roman" w:hAnsi="Times New Roman" w:cs="Times New Roman"/>
          <w:b/>
          <w:bCs/>
          <w:sz w:val="24"/>
          <w:szCs w:val="12"/>
          <w:lang w:val="en-IN"/>
        </w:rPr>
        <w:t>for</w:t>
      </w:r>
      <w:r>
        <w:rPr>
          <w:rFonts w:ascii="Times New Roman" w:hAnsi="Times New Roman" w:cs="Times New Roman"/>
          <w:b/>
          <w:bCs/>
          <w:sz w:val="24"/>
          <w:szCs w:val="12"/>
          <w:lang w:val="en-IN"/>
        </w:rPr>
        <w:t xml:space="preserve"> Login</w:t>
      </w:r>
      <w:r w:rsidR="00484817">
        <w:rPr>
          <w:rFonts w:ascii="Times New Roman" w:hAnsi="Times New Roman" w:cs="Times New Roman"/>
          <w:b/>
          <w:bCs/>
          <w:sz w:val="24"/>
          <w:szCs w:val="12"/>
          <w:lang w:val="en-IN"/>
        </w:rPr>
        <w:t xml:space="preserve"> process</w:t>
      </w:r>
      <w:r>
        <w:rPr>
          <w:rFonts w:ascii="Times New Roman" w:hAnsi="Times New Roman" w:cs="Times New Roman"/>
          <w:b/>
          <w:bCs/>
          <w:sz w:val="24"/>
          <w:szCs w:val="12"/>
          <w:lang w:val="en-IN"/>
        </w:rPr>
        <w:t>:</w:t>
      </w:r>
    </w:p>
    <w:p w:rsidR="000A4590" w:rsidRDefault="000E22FE" w:rsidP="003E2DF8">
      <w:pPr>
        <w:tabs>
          <w:tab w:val="left" w:pos="1785"/>
        </w:tabs>
        <w:rPr>
          <w:rFonts w:ascii="Times New Roman" w:hAnsi="Times New Roman" w:cs="Times New Roman"/>
          <w:b/>
          <w:bCs/>
          <w:sz w:val="24"/>
          <w:szCs w:val="12"/>
          <w:lang w:val="en-IN"/>
        </w:rPr>
      </w:pPr>
      <w:r>
        <w:rPr>
          <w:noProof/>
          <w:lang w:val="en-IN" w:eastAsia="en-IN"/>
        </w:rPr>
        <w:drawing>
          <wp:inline distT="0" distB="0" distL="0" distR="0" wp14:anchorId="2372D359" wp14:editId="5AFC6ED1">
            <wp:extent cx="4591050" cy="3686175"/>
            <wp:effectExtent l="0" t="0" r="0" b="9525"/>
            <wp:docPr id="61" name="Picture 21" descr="LoginActivity"/>
            <wp:cNvGraphicFramePr/>
            <a:graphic xmlns:a="http://schemas.openxmlformats.org/drawingml/2006/main">
              <a:graphicData uri="http://schemas.openxmlformats.org/drawingml/2006/picture">
                <pic:pic xmlns:pic="http://schemas.openxmlformats.org/drawingml/2006/picture">
                  <pic:nvPicPr>
                    <pic:cNvPr id="17" name="Picture 21" descr="LoginActivity"/>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3686175"/>
                    </a:xfrm>
                    <a:prstGeom prst="rect">
                      <a:avLst/>
                    </a:prstGeom>
                    <a:noFill/>
                    <a:ln>
                      <a:noFill/>
                    </a:ln>
                  </pic:spPr>
                </pic:pic>
              </a:graphicData>
            </a:graphic>
          </wp:inline>
        </w:drawing>
      </w: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A4590" w:rsidRDefault="000A4590" w:rsidP="003E2DF8">
      <w:pPr>
        <w:tabs>
          <w:tab w:val="left" w:pos="1785"/>
        </w:tabs>
        <w:rPr>
          <w:rFonts w:ascii="Times New Roman" w:hAnsi="Times New Roman" w:cs="Times New Roman"/>
          <w:b/>
          <w:bCs/>
          <w:sz w:val="24"/>
          <w:szCs w:val="12"/>
          <w:lang w:val="en-IN"/>
        </w:rPr>
      </w:pPr>
      <w:r>
        <w:rPr>
          <w:rFonts w:ascii="Times New Roman" w:hAnsi="Times New Roman" w:cs="Times New Roman"/>
          <w:b/>
          <w:bCs/>
          <w:sz w:val="24"/>
          <w:szCs w:val="12"/>
          <w:lang w:val="en-IN"/>
        </w:rPr>
        <w:lastRenderedPageBreak/>
        <w:t>Sequence Diagram for recruitment process:</w:t>
      </w:r>
    </w:p>
    <w:p w:rsidR="000A4590" w:rsidRDefault="000A4590" w:rsidP="003E2DF8">
      <w:pPr>
        <w:tabs>
          <w:tab w:val="left" w:pos="1785"/>
        </w:tabs>
        <w:rPr>
          <w:rFonts w:ascii="Times New Roman" w:hAnsi="Times New Roman" w:cs="Times New Roman"/>
          <w:b/>
          <w:bCs/>
          <w:sz w:val="24"/>
          <w:szCs w:val="12"/>
          <w:lang w:val="en-IN"/>
        </w:rPr>
      </w:pPr>
      <w:r>
        <w:rPr>
          <w:rFonts w:ascii="Times New Roman" w:hAnsi="Times New Roman" w:cs="Times New Roman"/>
          <w:b/>
          <w:bCs/>
          <w:noProof/>
          <w:sz w:val="24"/>
          <w:szCs w:val="12"/>
          <w:lang w:val="en-IN" w:eastAsia="en-IN"/>
        </w:rPr>
        <w:drawing>
          <wp:inline distT="0" distB="0" distL="0" distR="0">
            <wp:extent cx="5732145" cy="4961890"/>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ruitment Sequence Diagram.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4961890"/>
                    </a:xfrm>
                    <a:prstGeom prst="rect">
                      <a:avLst/>
                    </a:prstGeom>
                  </pic:spPr>
                </pic:pic>
              </a:graphicData>
            </a:graphic>
          </wp:inline>
        </w:drawing>
      </w: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0622A4" w:rsidRDefault="000622A4" w:rsidP="000622A4">
      <w:pPr>
        <w:tabs>
          <w:tab w:val="left" w:pos="1785"/>
        </w:tabs>
        <w:rPr>
          <w:rFonts w:ascii="Times New Roman" w:hAnsi="Times New Roman" w:cs="Times New Roman"/>
          <w:b/>
          <w:bCs/>
          <w:sz w:val="24"/>
          <w:szCs w:val="12"/>
          <w:lang w:val="en-IN"/>
        </w:rPr>
      </w:pPr>
      <w:r>
        <w:rPr>
          <w:rFonts w:ascii="Times New Roman" w:hAnsi="Times New Roman" w:cs="Times New Roman"/>
          <w:b/>
          <w:bCs/>
          <w:sz w:val="24"/>
          <w:szCs w:val="12"/>
          <w:lang w:val="en-IN"/>
        </w:rPr>
        <w:lastRenderedPageBreak/>
        <w:t>Sequence Diagram for Employee management process:</w:t>
      </w:r>
    </w:p>
    <w:p w:rsidR="00425EBB" w:rsidRDefault="002D4053" w:rsidP="000622A4">
      <w:pPr>
        <w:tabs>
          <w:tab w:val="left" w:pos="1785"/>
        </w:tabs>
        <w:rPr>
          <w:rFonts w:ascii="Times New Roman" w:hAnsi="Times New Roman" w:cs="Times New Roman"/>
          <w:b/>
          <w:bCs/>
          <w:sz w:val="24"/>
          <w:szCs w:val="12"/>
          <w:lang w:val="en-IN"/>
        </w:rPr>
      </w:pPr>
      <w:r>
        <w:rPr>
          <w:rFonts w:ascii="Times New Roman" w:hAnsi="Times New Roman" w:cs="Times New Roman"/>
          <w:b/>
          <w:bCs/>
          <w:noProof/>
          <w:sz w:val="24"/>
          <w:szCs w:val="12"/>
          <w:lang w:val="en-IN" w:eastAsia="en-IN"/>
        </w:rPr>
        <w:drawing>
          <wp:inline distT="0" distB="0" distL="0" distR="0">
            <wp:extent cx="5732145" cy="496189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roll managment Sequence Diagram.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4961890"/>
                    </a:xfrm>
                    <a:prstGeom prst="rect">
                      <a:avLst/>
                    </a:prstGeom>
                  </pic:spPr>
                </pic:pic>
              </a:graphicData>
            </a:graphic>
          </wp:inline>
        </w:drawing>
      </w:r>
    </w:p>
    <w:p w:rsidR="002D4053" w:rsidRDefault="002D4053" w:rsidP="000622A4">
      <w:pPr>
        <w:tabs>
          <w:tab w:val="left" w:pos="1785"/>
        </w:tabs>
        <w:rPr>
          <w:rFonts w:ascii="Times New Roman" w:hAnsi="Times New Roman" w:cs="Times New Roman"/>
          <w:b/>
          <w:bCs/>
          <w:sz w:val="24"/>
          <w:szCs w:val="12"/>
          <w:lang w:val="en-IN"/>
        </w:rPr>
      </w:pPr>
    </w:p>
    <w:p w:rsidR="002D4053" w:rsidRDefault="002D4053" w:rsidP="000622A4">
      <w:pPr>
        <w:tabs>
          <w:tab w:val="left" w:pos="1785"/>
        </w:tabs>
        <w:rPr>
          <w:rFonts w:ascii="Times New Roman" w:hAnsi="Times New Roman" w:cs="Times New Roman"/>
          <w:b/>
          <w:bCs/>
          <w:sz w:val="24"/>
          <w:szCs w:val="12"/>
          <w:lang w:val="en-IN"/>
        </w:rPr>
      </w:pPr>
    </w:p>
    <w:p w:rsidR="002D4053" w:rsidRDefault="002D4053" w:rsidP="000622A4">
      <w:pPr>
        <w:tabs>
          <w:tab w:val="left" w:pos="1785"/>
        </w:tabs>
        <w:rPr>
          <w:rFonts w:ascii="Times New Roman" w:hAnsi="Times New Roman" w:cs="Times New Roman"/>
          <w:b/>
          <w:bCs/>
          <w:sz w:val="24"/>
          <w:szCs w:val="12"/>
          <w:lang w:val="en-IN"/>
        </w:rPr>
      </w:pPr>
    </w:p>
    <w:p w:rsidR="002D4053" w:rsidRDefault="002D4053" w:rsidP="000622A4">
      <w:pPr>
        <w:tabs>
          <w:tab w:val="left" w:pos="1785"/>
        </w:tabs>
        <w:rPr>
          <w:rFonts w:ascii="Times New Roman" w:hAnsi="Times New Roman" w:cs="Times New Roman"/>
          <w:b/>
          <w:bCs/>
          <w:sz w:val="24"/>
          <w:szCs w:val="12"/>
          <w:lang w:val="en-IN"/>
        </w:rPr>
      </w:pPr>
    </w:p>
    <w:p w:rsidR="002D4053" w:rsidRDefault="002D4053" w:rsidP="000622A4">
      <w:pPr>
        <w:tabs>
          <w:tab w:val="left" w:pos="1785"/>
        </w:tabs>
        <w:rPr>
          <w:rFonts w:ascii="Times New Roman" w:hAnsi="Times New Roman" w:cs="Times New Roman"/>
          <w:b/>
          <w:bCs/>
          <w:sz w:val="24"/>
          <w:szCs w:val="12"/>
          <w:lang w:val="en-IN"/>
        </w:rPr>
      </w:pPr>
    </w:p>
    <w:p w:rsidR="002D4053" w:rsidRDefault="002D4053" w:rsidP="000622A4">
      <w:pPr>
        <w:tabs>
          <w:tab w:val="left" w:pos="1785"/>
        </w:tabs>
        <w:rPr>
          <w:rFonts w:ascii="Times New Roman" w:hAnsi="Times New Roman" w:cs="Times New Roman"/>
          <w:b/>
          <w:bCs/>
          <w:sz w:val="24"/>
          <w:szCs w:val="12"/>
          <w:lang w:val="en-IN"/>
        </w:rPr>
      </w:pPr>
    </w:p>
    <w:p w:rsidR="002D4053" w:rsidRDefault="00EA58C8" w:rsidP="000622A4">
      <w:pPr>
        <w:tabs>
          <w:tab w:val="left" w:pos="1785"/>
        </w:tabs>
        <w:rPr>
          <w:rFonts w:ascii="Times New Roman" w:hAnsi="Times New Roman" w:cs="Times New Roman"/>
          <w:b/>
          <w:bCs/>
          <w:sz w:val="24"/>
          <w:szCs w:val="12"/>
          <w:lang w:val="en-IN"/>
        </w:rPr>
      </w:pPr>
      <w:r>
        <w:rPr>
          <w:rFonts w:ascii="Times New Roman" w:hAnsi="Times New Roman" w:cs="Times New Roman"/>
          <w:b/>
          <w:bCs/>
          <w:sz w:val="24"/>
          <w:szCs w:val="12"/>
          <w:lang w:val="en-IN"/>
        </w:rPr>
        <w:lastRenderedPageBreak/>
        <w:t>Payroll:</w:t>
      </w:r>
    </w:p>
    <w:p w:rsidR="00EA58C8" w:rsidRDefault="00EA58C8" w:rsidP="000622A4">
      <w:pPr>
        <w:tabs>
          <w:tab w:val="left" w:pos="1785"/>
        </w:tabs>
        <w:rPr>
          <w:rFonts w:ascii="Times New Roman" w:hAnsi="Times New Roman" w:cs="Times New Roman"/>
          <w:b/>
          <w:bCs/>
          <w:sz w:val="24"/>
          <w:szCs w:val="12"/>
          <w:lang w:val="en-IN"/>
        </w:rPr>
      </w:pPr>
      <w:r>
        <w:rPr>
          <w:rFonts w:ascii="Times New Roman" w:hAnsi="Times New Roman" w:cs="Times New Roman"/>
          <w:b/>
          <w:bCs/>
          <w:noProof/>
          <w:sz w:val="24"/>
          <w:szCs w:val="12"/>
          <w:lang w:val="en-IN" w:eastAsia="en-IN"/>
        </w:rPr>
        <w:drawing>
          <wp:inline distT="0" distB="0" distL="0" distR="0">
            <wp:extent cx="5732145" cy="4961890"/>
            <wp:effectExtent l="0" t="0" r="190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roll managment.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4961890"/>
                    </a:xfrm>
                    <a:prstGeom prst="rect">
                      <a:avLst/>
                    </a:prstGeom>
                  </pic:spPr>
                </pic:pic>
              </a:graphicData>
            </a:graphic>
          </wp:inline>
        </w:drawing>
      </w:r>
    </w:p>
    <w:p w:rsidR="000622A4" w:rsidRDefault="000622A4" w:rsidP="000622A4">
      <w:pPr>
        <w:tabs>
          <w:tab w:val="left" w:pos="1785"/>
        </w:tabs>
        <w:rPr>
          <w:rFonts w:ascii="Times New Roman" w:hAnsi="Times New Roman" w:cs="Times New Roman"/>
          <w:b/>
          <w:bCs/>
          <w:sz w:val="24"/>
          <w:szCs w:val="12"/>
          <w:lang w:val="en-IN"/>
        </w:rPr>
      </w:pPr>
    </w:p>
    <w:p w:rsidR="000622A4" w:rsidRDefault="000622A4" w:rsidP="003E2DF8">
      <w:pPr>
        <w:tabs>
          <w:tab w:val="left" w:pos="1785"/>
        </w:tabs>
        <w:rPr>
          <w:rFonts w:ascii="Times New Roman" w:hAnsi="Times New Roman" w:cs="Times New Roman"/>
          <w:b/>
          <w:bCs/>
          <w:sz w:val="24"/>
          <w:szCs w:val="12"/>
          <w:lang w:val="en-IN"/>
        </w:rPr>
      </w:pPr>
    </w:p>
    <w:p w:rsidR="00670655" w:rsidRDefault="00670655" w:rsidP="003E2DF8">
      <w:pPr>
        <w:tabs>
          <w:tab w:val="left" w:pos="1785"/>
        </w:tabs>
        <w:rPr>
          <w:rFonts w:ascii="Times New Roman" w:hAnsi="Times New Roman" w:cs="Times New Roman"/>
          <w:b/>
          <w:bCs/>
          <w:sz w:val="24"/>
          <w:szCs w:val="12"/>
          <w:lang w:val="en-IN"/>
        </w:rPr>
      </w:pPr>
    </w:p>
    <w:p w:rsidR="001174C9" w:rsidRDefault="001174C9" w:rsidP="003E2DF8">
      <w:pPr>
        <w:tabs>
          <w:tab w:val="left" w:pos="1785"/>
        </w:tabs>
        <w:rPr>
          <w:rFonts w:ascii="Times New Roman" w:hAnsi="Times New Roman" w:cs="Times New Roman"/>
          <w:b/>
          <w:bCs/>
          <w:sz w:val="24"/>
          <w:szCs w:val="12"/>
          <w:lang w:val="en-IN"/>
        </w:rPr>
      </w:pPr>
    </w:p>
    <w:p w:rsidR="001174C9" w:rsidRDefault="001174C9" w:rsidP="003E2DF8">
      <w:pPr>
        <w:tabs>
          <w:tab w:val="left" w:pos="1785"/>
        </w:tabs>
        <w:rPr>
          <w:rFonts w:ascii="Times New Roman" w:hAnsi="Times New Roman" w:cs="Times New Roman"/>
          <w:b/>
          <w:bCs/>
          <w:sz w:val="24"/>
          <w:szCs w:val="12"/>
          <w:lang w:val="en-IN"/>
        </w:rPr>
      </w:pPr>
    </w:p>
    <w:p w:rsidR="001174C9" w:rsidRDefault="001174C9" w:rsidP="001174C9"/>
    <w:p w:rsidR="001174C9" w:rsidRDefault="001174C9" w:rsidP="001174C9">
      <w:r>
        <w:lastRenderedPageBreak/>
        <w:t>Activity Diagram:</w:t>
      </w:r>
    </w:p>
    <w:p w:rsidR="001174C9" w:rsidRDefault="001174C9" w:rsidP="001174C9">
      <w:r>
        <w:rPr>
          <w:noProof/>
          <w:lang w:eastAsia="en-IN"/>
        </w:rPr>
        <mc:AlternateContent>
          <mc:Choice Requires="wpc">
            <w:drawing>
              <wp:inline distT="0" distB="0" distL="0" distR="0" wp14:anchorId="36971085" wp14:editId="5C61863F">
                <wp:extent cx="6277233" cy="7880656"/>
                <wp:effectExtent l="0" t="0" r="0" b="0"/>
                <wp:docPr id="166" name="Canvas 1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Oval 126"/>
                        <wps:cNvSpPr/>
                        <wps:spPr>
                          <a:xfrm>
                            <a:off x="815546" y="664679"/>
                            <a:ext cx="298927" cy="4032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2356786" y="664652"/>
                            <a:ext cx="2320119" cy="5673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900BFA" w:rsidRDefault="00900A3B" w:rsidP="001174C9">
                              <w:pPr>
                                <w:jc w:val="center"/>
                                <w:rPr>
                                  <w:b/>
                                  <w:sz w:val="20"/>
                                </w:rPr>
                              </w:pPr>
                              <w:r w:rsidRPr="00900BFA">
                                <w:rPr>
                                  <w:b/>
                                  <w:sz w:val="20"/>
                                </w:rPr>
                                <w:t>Login to the Recruitment management system</w:t>
                              </w:r>
                            </w:p>
                            <w:p w:rsidR="00900A3B" w:rsidRPr="00900BFA" w:rsidRDefault="00900A3B" w:rsidP="001174C9">
                              <w:pPr>
                                <w:jc w:val="center"/>
                                <w:rPr>
                                  <w:b/>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Straight Arrow Connector 128"/>
                        <wps:cNvCnPr>
                          <a:endCxn id="4294967295" idx="1"/>
                        </wps:cNvCnPr>
                        <wps:spPr>
                          <a:xfrm>
                            <a:off x="1114560" y="930811"/>
                            <a:ext cx="12423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Rounded Rectangle 129"/>
                        <wps:cNvSpPr/>
                        <wps:spPr>
                          <a:xfrm>
                            <a:off x="2357142" y="1800023"/>
                            <a:ext cx="2319655" cy="5321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1174C9">
                              <w:pPr>
                                <w:pStyle w:val="NormalWeb"/>
                                <w:spacing w:before="0" w:beforeAutospacing="0" w:after="200" w:afterAutospacing="0" w:line="276" w:lineRule="auto"/>
                                <w:jc w:val="center"/>
                                <w:rPr>
                                  <w:rFonts w:eastAsia="Calibri" w:cs="Mangal"/>
                                  <w:sz w:val="22"/>
                                  <w:szCs w:val="22"/>
                                </w:rPr>
                              </w:pPr>
                              <w:r>
                                <w:rPr>
                                  <w:rFonts w:eastAsia="Calibri" w:cs="Mangal"/>
                                  <w:sz w:val="22"/>
                                  <w:szCs w:val="22"/>
                                </w:rPr>
                                <w:t>Check user level and permissions</w:t>
                              </w:r>
                            </w:p>
                            <w:p w:rsidR="00900A3B" w:rsidRDefault="00900A3B" w:rsidP="001174C9">
                              <w:pPr>
                                <w:pStyle w:val="NormalWeb"/>
                                <w:spacing w:before="0" w:beforeAutospacing="0" w:after="200" w:afterAutospacing="0" w:line="276" w:lineRule="auto"/>
                                <w:jc w:val="center"/>
                              </w:pPr>
                            </w:p>
                            <w:p w:rsidR="00900A3B" w:rsidRDefault="00900A3B" w:rsidP="001174C9">
                              <w:pPr>
                                <w:pStyle w:val="NormalWeb"/>
                                <w:spacing w:before="0" w:beforeAutospacing="0" w:after="200" w:afterAutospacing="0" w:line="276" w:lineRule="auto"/>
                                <w:jc w:val="center"/>
                              </w:pPr>
                              <w:r>
                                <w:rPr>
                                  <w:rFonts w:eastAsia="Calibri" w:cs="Mang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a:endCxn id="4294967295" idx="0"/>
                        </wps:cNvCnPr>
                        <wps:spPr>
                          <a:xfrm>
                            <a:off x="3516625" y="1232016"/>
                            <a:ext cx="345" cy="5680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294967295" idx="2"/>
                        </wps:cNvCnPr>
                        <wps:spPr>
                          <a:xfrm flipH="1">
                            <a:off x="3516280" y="2332153"/>
                            <a:ext cx="690" cy="646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745184" y="2979141"/>
                            <a:ext cx="490375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745294" y="2979623"/>
                            <a:ext cx="0" cy="683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a:off x="1995723"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5" name="Straight Arrow Connector 135"/>
                        <wps:cNvCnPr/>
                        <wps:spPr>
                          <a:xfrm>
                            <a:off x="3278790"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4491788"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wps:spPr>
                          <a:xfrm>
                            <a:off x="5649511"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Diamond 138"/>
                        <wps:cNvSpPr/>
                        <wps:spPr>
                          <a:xfrm>
                            <a:off x="214227" y="3662883"/>
                            <a:ext cx="1067074" cy="1145059"/>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Diamond 139"/>
                        <wps:cNvSpPr/>
                        <wps:spPr>
                          <a:xfrm>
                            <a:off x="1471572"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Diamond 140"/>
                        <wps:cNvSpPr/>
                        <wps:spPr>
                          <a:xfrm>
                            <a:off x="2742745"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Diamond 141"/>
                        <wps:cNvSpPr/>
                        <wps:spPr>
                          <a:xfrm>
                            <a:off x="3958616" y="3663365"/>
                            <a:ext cx="1066165"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rFonts w:eastAsia="Times New Roman" w:cs="Mangal"/>
                                  <w:b/>
                                </w:rPr>
                                <w:t> </w:t>
                              </w:r>
                              <w:r w:rsidRPr="0047315B">
                                <w:rPr>
                                  <w:b/>
                                  <w:sz w:val="16"/>
                                </w:rPr>
                                <w:t>CHECK PERMISSION</w:t>
                              </w:r>
                            </w:p>
                            <w:p w:rsidR="00900A3B" w:rsidRPr="0047315B" w:rsidRDefault="00900A3B" w:rsidP="001174C9">
                              <w:pPr>
                                <w:pStyle w:val="NormalWeb"/>
                                <w:spacing w:before="0" w:beforeAutospacing="0" w:after="200" w:afterAutospacing="0" w:line="276" w:lineRule="auto"/>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Diamond 142"/>
                        <wps:cNvSpPr/>
                        <wps:spPr>
                          <a:xfrm>
                            <a:off x="5122703"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345989" y="5434018"/>
                            <a:ext cx="1005017" cy="321276"/>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MANAGE AGENCY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1471488" y="5432185"/>
                            <a:ext cx="1004570"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rPr>
                                  <w:rFonts w:eastAsia="Times New Roman"/>
                                  <w:b/>
                                  <w:sz w:val="14"/>
                                </w:rPr>
                              </w:pPr>
                              <w:r w:rsidRPr="006A3E23">
                                <w:rPr>
                                  <w:rFonts w:eastAsia="Times New Roman"/>
                                  <w:b/>
                                  <w:sz w:val="14"/>
                                </w:rPr>
                                <w:t>MANAGE 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2804949" y="5430280"/>
                            <a:ext cx="1004570"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jc w:val="center"/>
                                <w:rPr>
                                  <w:rFonts w:eastAsia="Times New Roman"/>
                                  <w:b/>
                                  <w:sz w:val="16"/>
                                </w:rPr>
                              </w:pPr>
                              <w:r w:rsidRPr="006A3E23">
                                <w:rPr>
                                  <w:rFonts w:eastAsia="Times New Roman"/>
                                  <w:b/>
                                  <w:sz w:val="16"/>
                                </w:rPr>
                                <w:t>MANAGE JOB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3958586" y="5430280"/>
                            <a:ext cx="1003935"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MANAGE CAMPUS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ounded Rectangle 147"/>
                        <wps:cNvSpPr/>
                        <wps:spPr>
                          <a:xfrm>
                            <a:off x="5122674" y="5432185"/>
                            <a:ext cx="963827" cy="31877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jc w:val="left"/>
                                <w:rPr>
                                  <w:b/>
                                  <w:sz w:val="12"/>
                                </w:rPr>
                              </w:pPr>
                              <w:r w:rsidRPr="006A3E23">
                                <w:rPr>
                                  <w:b/>
                                  <w:sz w:val="12"/>
                                </w:rPr>
                                <w:t>MANAGE 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Arrow Connector 148"/>
                        <wps:cNvCnPr/>
                        <wps:spPr>
                          <a:xfrm>
                            <a:off x="751588" y="4807942"/>
                            <a:ext cx="0" cy="622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a:off x="2012531" y="4811718"/>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a:off x="3283107" y="4811718"/>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a:off x="4491448" y="4807942"/>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a:off x="5661818" y="4809885"/>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751994" y="5750955"/>
                            <a:ext cx="0" cy="399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154"/>
                        <wps:cNvCnPr/>
                        <wps:spPr>
                          <a:xfrm>
                            <a:off x="1995612" y="5755294"/>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a:off x="3295661" y="5772772"/>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a:off x="4499757" y="5743939"/>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a:off x="5657648" y="5752860"/>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wps:spPr>
                          <a:xfrm>
                            <a:off x="751938" y="6143354"/>
                            <a:ext cx="4909311" cy="11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Oval 159"/>
                        <wps:cNvSpPr/>
                        <wps:spPr>
                          <a:xfrm>
                            <a:off x="4824253" y="7078687"/>
                            <a:ext cx="298450" cy="403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900A3B" w:rsidRDefault="00900A3B" w:rsidP="001174C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Rounded Rectangle 160"/>
                        <wps:cNvSpPr/>
                        <wps:spPr>
                          <a:xfrm>
                            <a:off x="2804809" y="7129948"/>
                            <a:ext cx="1003935"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LOG OUT FROM THE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1" name="Straight Arrow Connector 161"/>
                        <wps:cNvCnPr/>
                        <wps:spPr>
                          <a:xfrm>
                            <a:off x="3303049" y="6154470"/>
                            <a:ext cx="17191" cy="938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4294967295" idx="3"/>
                          <a:endCxn id="4294967295" idx="2"/>
                        </wps:cNvCnPr>
                        <wps:spPr>
                          <a:xfrm flipV="1">
                            <a:off x="3808744" y="7280300"/>
                            <a:ext cx="1015509" cy="9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3" name="Rounded Rectangle 163"/>
                        <wps:cNvSpPr/>
                        <wps:spPr>
                          <a:xfrm>
                            <a:off x="616968" y="1133866"/>
                            <a:ext cx="775227" cy="436606"/>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rPr>
                              </w:pPr>
                              <w:r w:rsidRPr="0047315B">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180000" y="180000"/>
                            <a:ext cx="774700" cy="436245"/>
                          </a:xfrm>
                          <a:prstGeom prst="roundRect">
                            <a:avLst/>
                          </a:prstGeom>
                          <a:solidFill>
                            <a:sysClr val="window" lastClr="FFFFFF"/>
                          </a:solidFill>
                          <a:ln w="25400" cap="flat" cmpd="sng" algn="ctr">
                            <a:noFill/>
                            <a:prstDash val="solid"/>
                          </a:ln>
                          <a:effectLst/>
                        </wps:spPr>
                        <wps:style>
                          <a:lnRef idx="2">
                            <a:schemeClr val="accent6"/>
                          </a:lnRef>
                          <a:fillRef idx="1">
                            <a:schemeClr val="lt1"/>
                          </a:fillRef>
                          <a:effectRef idx="0">
                            <a:schemeClr val="accent6"/>
                          </a:effectRef>
                          <a:fontRef idx="minor">
                            <a:schemeClr val="dk1"/>
                          </a:fontRef>
                        </wps:style>
                        <wps:txbx>
                          <w:txbxContent>
                            <w:p w:rsidR="00900A3B" w:rsidRDefault="00900A3B" w:rsidP="001174C9">
                              <w:pPr>
                                <w:pStyle w:val="NormalWeb"/>
                                <w:spacing w:before="0" w:beforeAutospacing="0" w:after="200" w:afterAutospacing="0" w:line="276" w:lineRule="auto"/>
                              </w:pPr>
                              <w:r>
                                <w:rPr>
                                  <w:rFonts w:eastAsia="Calibri" w:cs="Mangal"/>
                                  <w:b/>
                                  <w:bCs/>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4654186" y="7529088"/>
                            <a:ext cx="683740" cy="29685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jc w:val="center"/>
                                <w:rPr>
                                  <w:b/>
                                </w:rPr>
                              </w:pPr>
                              <w:r w:rsidRPr="006A3E23">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6" o:spid="_x0000_s1050" editas="canvas" style="width:494.25pt;height:620.5pt;mso-position-horizontal-relative:char;mso-position-vertical-relative:line" coordsize="62769,7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width:62769;height:78803;visibility:visible;mso-wrap-style:square">
                  <v:fill o:detectmouseclick="t"/>
                  <v:path o:connecttype="none"/>
                </v:shape>
                <v:oval id="Oval 126" o:spid="_x0000_s1052" style="position:absolute;left:8155;top:6646;width:2989;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xkcIA&#10;AADcAAAADwAAAGRycy9kb3ducmV2LnhtbERPPWvDMBDdC/kP4gLZGjke3OJGCW0gYJqpdrtfrIvl&#10;2joZS3Wcfx8VCt3u8T5vu59tLyYafetYwWadgCCunW65UfBZHR+fQfiArLF3TApu5GG/WzxsMdfu&#10;yh80laERMYR9jgpMCEMupa8NWfRrNxBH7uJGiyHCsZF6xGsMt71MkySTFluODQYHOhiqu/LHKnDH&#10;01k/maorvr4Lbs/l2/R+MUqtlvPrC4hAc/gX/7kLHeenGfw+Ey+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nGRwgAAANwAAAAPAAAAAAAAAAAAAAAAAJgCAABkcnMvZG93&#10;bnJldi54bWxQSwUGAAAAAAQABAD1AAAAhwMAAAAA&#10;" fillcolor="black [3200]" strokecolor="black [1600]" strokeweight="2pt"/>
                <v:roundrect id="Rounded Rectangle 127" o:spid="_x0000_s1053" style="position:absolute;left:23567;top:6646;width:23202;height:56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LN9MEA&#10;AADcAAAADwAAAGRycy9kb3ducmV2LnhtbERPS2sCMRC+F/wPYQQvRbN6UNkaRURBhR58QY/DZvbR&#10;biZLEnX9940geJuP7zmzRWtqcSPnK8sKhoMEBHFmdcWFgvNp05+C8AFZY22ZFDzIw2Le+Zhhqu2d&#10;D3Q7hkLEEPYpKihDaFIpfVaSQT+wDXHkcusMhghdIbXDeww3tRwlyVgarDg2lNjQqqTs73g1Cta/&#10;P4nbFZVt8v3Dyvz78unGF6V63Xb5BSJQG97il3ur4/zRB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CzfTBAAAA3AAAAA8AAAAAAAAAAAAAAAAAmAIAAGRycy9kb3du&#10;cmV2LnhtbFBLBQYAAAAABAAEAPUAAACGAwAAAAA=&#10;" fillcolor="white [3201]" strokecolor="black [3213]" strokeweight="2pt">
                  <v:textbox>
                    <w:txbxContent>
                      <w:p w:rsidR="00900A3B" w:rsidRPr="00900BFA" w:rsidRDefault="00900A3B" w:rsidP="001174C9">
                        <w:pPr>
                          <w:jc w:val="center"/>
                          <w:rPr>
                            <w:b/>
                            <w:sz w:val="20"/>
                          </w:rPr>
                        </w:pPr>
                        <w:r w:rsidRPr="00900BFA">
                          <w:rPr>
                            <w:b/>
                            <w:sz w:val="20"/>
                          </w:rPr>
                          <w:t>Login to the Recruitment management system</w:t>
                        </w:r>
                      </w:p>
                      <w:p w:rsidR="00900A3B" w:rsidRPr="00900BFA" w:rsidRDefault="00900A3B" w:rsidP="001174C9">
                        <w:pPr>
                          <w:jc w:val="center"/>
                          <w:rPr>
                            <w:b/>
                            <w:sz w:val="20"/>
                          </w:rPr>
                        </w:pPr>
                      </w:p>
                    </w:txbxContent>
                  </v:textbox>
                </v:roundrect>
                <v:shapetype id="_x0000_t32" coordsize="21600,21600" o:spt="32" o:oned="t" path="m,l21600,21600e" filled="f">
                  <v:path arrowok="t" fillok="f" o:connecttype="none"/>
                  <o:lock v:ext="edit" shapetype="t"/>
                </v:shapetype>
                <v:shape id="Straight Arrow Connector 128" o:spid="_x0000_s1054" type="#_x0000_t32" style="position:absolute;left:11145;top:9308;width:12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vfMQAAADcAAAADwAAAGRycy9kb3ducmV2LnhtbESPT2vCQBDF74V+h2UK3upGJSWkriJC&#10;aK/+g/Y2zY5JMDsbshuN3945CL3N8N6895vlenStulIfGs8GZtMEFHHpbcOVgeOheM9AhYhssfVM&#10;Bu4UYL16fVlibv2Nd3Tdx0pJCIccDdQxdrnWoazJYZj6jli0s+8dRln7StsebxLuWj1Pkg/tsGFp&#10;qLGjbU3lZT84A4vz3/iVxY3Oih+/HYY0TU/FrzGTt3HzCSrSGP/Nz+tvK/hzoZV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W98xAAAANwAAAAPAAAAAAAAAAAA&#10;AAAAAKECAABkcnMvZG93bnJldi54bWxQSwUGAAAAAAQABAD5AAAAkgMAAAAA&#10;" strokecolor="#4579b8 [3044]">
                  <v:stroke endarrow="open"/>
                </v:shape>
                <v:roundrect id="Rounded Rectangle 129" o:spid="_x0000_s1055" style="position:absolute;left:23571;top:18000;width:23196;height:5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8HcEA&#10;AADcAAAADwAAAGRycy9kb3ducmV2LnhtbERPS2sCMRC+F/wPYQQvRbN6EN0aRURBhR58QY/DZvbR&#10;biZLEnX9940geJuP7zmzRWtqcSPnK8sKhoMEBHFmdcWFgvNp05+A8AFZY22ZFDzIw2Le+Zhhqu2d&#10;D3Q7hkLEEPYpKihDaFIpfVaSQT+wDXHkcusMhghdIbXDeww3tRwlyVgarDg2lNjQqqTs73g1Cta/&#10;P4nbFZVt8v3Dyvz78unGF6V63Xb5BSJQG97il3ur4/zRFJ7PxAv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R/B3BAAAA3AAAAA8AAAAAAAAAAAAAAAAAmAIAAGRycy9kb3du&#10;cmV2LnhtbFBLBQYAAAAABAAEAPUAAACGAwAAAAA=&#10;" fillcolor="white [3201]" strokecolor="black [3213]" strokeweight="2pt">
                  <v:textbox>
                    <w:txbxContent>
                      <w:p w:rsidR="00900A3B" w:rsidRDefault="00900A3B" w:rsidP="001174C9">
                        <w:pPr>
                          <w:pStyle w:val="NormalWeb"/>
                          <w:spacing w:before="0" w:beforeAutospacing="0" w:after="200" w:afterAutospacing="0" w:line="276" w:lineRule="auto"/>
                          <w:jc w:val="center"/>
                          <w:rPr>
                            <w:rFonts w:eastAsia="Calibri" w:cs="Mangal"/>
                            <w:sz w:val="22"/>
                            <w:szCs w:val="22"/>
                          </w:rPr>
                        </w:pPr>
                        <w:r>
                          <w:rPr>
                            <w:rFonts w:eastAsia="Calibri" w:cs="Mangal"/>
                            <w:sz w:val="22"/>
                            <w:szCs w:val="22"/>
                          </w:rPr>
                          <w:t>Check user level and permissions</w:t>
                        </w:r>
                      </w:p>
                      <w:p w:rsidR="00900A3B" w:rsidRDefault="00900A3B" w:rsidP="001174C9">
                        <w:pPr>
                          <w:pStyle w:val="NormalWeb"/>
                          <w:spacing w:before="0" w:beforeAutospacing="0" w:after="200" w:afterAutospacing="0" w:line="276" w:lineRule="auto"/>
                          <w:jc w:val="center"/>
                        </w:pPr>
                      </w:p>
                      <w:p w:rsidR="00900A3B" w:rsidRDefault="00900A3B" w:rsidP="001174C9">
                        <w:pPr>
                          <w:pStyle w:val="NormalWeb"/>
                          <w:spacing w:before="0" w:beforeAutospacing="0" w:after="200" w:afterAutospacing="0" w:line="276" w:lineRule="auto"/>
                          <w:jc w:val="center"/>
                        </w:pPr>
                        <w:r>
                          <w:rPr>
                            <w:rFonts w:eastAsia="Calibri" w:cs="Mangal"/>
                            <w:sz w:val="22"/>
                            <w:szCs w:val="22"/>
                          </w:rPr>
                          <w:t> </w:t>
                        </w:r>
                      </w:p>
                    </w:txbxContent>
                  </v:textbox>
                </v:roundrect>
                <v:shape id="Straight Arrow Connector 130" o:spid="_x0000_s1056" type="#_x0000_t32" style="position:absolute;left:35166;top:12320;width:3;height:5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b1p8QAAADcAAAADwAAAGRycy9kb3ducmV2LnhtbESPT2vCQBDF74V+h2UKvenGSiSkriJC&#10;aK/+A71Ns2MSzM6G7Ebjt+8cCr3N8N6895vlenStulMfGs8GZtMEFHHpbcOVgeOhmGSgQkS22Hom&#10;A08KsF69viwxt/7BO7rvY6UkhEOOBuoYu1zrUNbkMEx9Ryza1fcOo6x9pW2PDwl3rf5IkoV22LA0&#10;1NjRtqbyth+cgfn1Z/zK4kZnxdlvhyFN01NxMeb9bdx8goo0xn/z3/W3Ffy54MszMoF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lvWnxAAAANwAAAAPAAAAAAAAAAAA&#10;AAAAAKECAABkcnMvZG93bnJldi54bWxQSwUGAAAAAAQABAD5AAAAkgMAAAAA&#10;" strokecolor="#4579b8 [3044]">
                  <v:stroke endarrow="open"/>
                </v:shape>
                <v:shape id="Straight Arrow Connector 131" o:spid="_x0000_s1057" type="#_x0000_t32" style="position:absolute;left:35162;top:23321;width:7;height:6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line id="Straight Connector 132" o:spid="_x0000_s1058" style="position:absolute;visibility:visible;mso-wrap-style:square" from="7451,29791" to="56489,2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RdI8IAAADcAAAADwAAAGRycy9kb3ducmV2LnhtbERPzWrCQBC+F/oOyxR6q5tGFI2uIgVB&#10;2l6qPsCYnSbB7Gy6O2rs07uFgrf5+H5nvuxdq84UYuPZwOsgA0VcettwZWC/W79MQEVBtth6JgNX&#10;irBcPD7MsbD+wl903kqlUgjHAg3UIl2hdSxrchgHviNO3LcPDiXBUGkb8JLCXavzLBtrhw2nhho7&#10;equpPG5PzsDPx+cmXg9tLuPR7/sxrCZTGUZjnp/61QyUUC938b97Y9P8YQ5/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RdI8IAAADcAAAADwAAAAAAAAAAAAAA&#10;AAChAgAAZHJzL2Rvd25yZXYueG1sUEsFBgAAAAAEAAQA+QAAAJADAAAAAA==&#10;" strokecolor="#4579b8 [3044]"/>
                <v:shape id="Straight Arrow Connector 133" o:spid="_x0000_s1059" type="#_x0000_t32" style="position:absolute;left:7452;top:29796;width:0;height:6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Rr0MEAAADcAAAADwAAAGRycy9kb3ducmV2LnhtbERPTYvCMBC9L/gfwgje1lRLl1KNIkLZ&#10;vaor6G1sxrbYTEqTav33ZmHB2zze5yzXg2nEnTpXW1Ywm0YgiAuray4V/B7yzxSE88gaG8uk4EkO&#10;1qvRxxIzbR+8o/velyKEsMtQQeV9m0npiooMuqltiQN3tZ1BH2BXSt3hI4SbRs6j6EsarDk0VNjS&#10;tqLitu+Ngvh6Gb5Tv5FpfrLbvk+S5JiflZqMh80ChKfBv8X/7h8d5scx/D0TL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RGvQwQAAANwAAAAPAAAAAAAAAAAAAAAA&#10;AKECAABkcnMvZG93bnJldi54bWxQSwUGAAAAAAQABAD5AAAAjwMAAAAA&#10;" strokecolor="#4579b8 [3044]">
                  <v:stroke endarrow="open"/>
                </v:shape>
                <v:shape id="Straight Arrow Connector 134" o:spid="_x0000_s1060" type="#_x0000_t32" style="position:absolute;left:1995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3zpMEAAADcAAAADwAAAGRycy9kb3ducmV2LnhtbERPTYvCMBC9L/gfwgje1lTdSqlGEaHo&#10;dV0FvY3N2BabSWlSrf/eLCzsbR7vc5br3tTiQa2rLCuYjCMQxLnVFRcKjj/ZZwLCeWSNtWVS8CIH&#10;69XgY4mptk/+psfBFyKEsEtRQel9k0rp8pIMurFtiAN3s61BH2BbSN3iM4SbWk6jaC4NVhwaSmxo&#10;W1J+P3RGwex27XeJ38gkO9tt18VxfMouSo2G/WYBwlPv/8V/7r0O82df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rfOkwQAAANwAAAAPAAAAAAAAAAAAAAAA&#10;AKECAABkcnMvZG93bnJldi54bWxQSwUGAAAAAAQABAD5AAAAjwMAAAAA&#10;" strokecolor="#4579b8 [3044]">
                  <v:stroke endarrow="open"/>
                </v:shape>
                <v:shape id="Straight Arrow Connector 135" o:spid="_x0000_s1061" type="#_x0000_t32" style="position:absolute;left:3278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Straight Arrow Connector 136" o:spid="_x0000_s1062" type="#_x0000_t32" style="position:absolute;left:4491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PISMIAAADcAAAADwAAAGRycy9kb3ducmV2LnhtbERPTWvCQBC9F/wPywje6qZKJKRZRYSg&#10;V22F9jbNTrKh2dmQ3Wj8991Cobd5vM8pdpPtxI0G3zpW8LJMQBBXTrfcKHh/K58zED4ga+wck4IH&#10;edhtZ08F5trd+Uy3S2hEDGGfowITQp9L6StDFv3S9cSRq91gMUQ4NFIPeI/htpOrJNlIiy3HBoM9&#10;HQxV35fRKljXX9MxC3uZlR/uMI5pml7LT6UW82n/CiLQFP7Ff+6TjvPXG/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PISMIAAADcAAAADwAAAAAAAAAAAAAA&#10;AAChAgAAZHJzL2Rvd25yZXYueG1sUEsFBgAAAAAEAAQA+QAAAJADAAAAAA==&#10;" strokecolor="#4579b8 [3044]">
                  <v:stroke endarrow="open"/>
                </v:shape>
                <v:shape id="Straight Arrow Connector 137" o:spid="_x0000_s1063" type="#_x0000_t32" style="position:absolute;left:56495;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9t08EAAADcAAAADwAAAGRycy9kb3ducmV2LnhtbERPTYvCMBC9L/gfwgje1lSla6l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23TwQAAANwAAAAPAAAAAAAAAAAAAAAA&#10;AKECAABkcnMvZG93bnJldi54bWxQSwUGAAAAAAQABAD5AAAAjwMAAAAA&#10;" strokecolor="#4579b8 [3044]">
                  <v:stroke endarrow="open"/>
                </v:shape>
                <v:shapetype id="_x0000_t4" coordsize="21600,21600" o:spt="4" path="m10800,l,10800,10800,21600,21600,10800xe">
                  <v:stroke joinstyle="miter"/>
                  <v:path gradientshapeok="t" o:connecttype="rect" textboxrect="5400,5400,16200,16200"/>
                </v:shapetype>
                <v:shape id="Diamond 138" o:spid="_x0000_s1064" type="#_x0000_t4" style="position:absolute;left:2142;top:36628;width:10671;height:1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rMYA&#10;AADcAAAADwAAAGRycy9kb3ducmV2LnhtbESPT2vCQBDF7wW/wzJCb3VjhVKiq4go9CC1/gHxNmTH&#10;JJidDdk1iX76zqHQ2wzvzXu/mS16V6mWmlB6NjAeJaCIM29Lzg2cjpu3T1AhIlusPJOBBwVYzAcv&#10;M0yt73hP7SHmSkI4pGigiLFOtQ5ZQQ7DyNfEol194zDK2uTaNthJuKv0e5J8aIclS0OBNa0Kym6H&#10;uzPwXO625/rRbsfri92XPum+r/RjzOuwX05BRerjv/nv+ssK/kRo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urMYAAADcAAAADwAAAAAAAAAAAAAAAACYAgAAZHJz&#10;L2Rvd25yZXYueG1sUEsFBgAAAAAEAAQA9QAAAIs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txbxContent>
                  </v:textbox>
                </v:shape>
                <v:shape id="Diamond 139" o:spid="_x0000_s1065" type="#_x0000_t4" style="position:absolute;left:14715;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LN8IA&#10;AADcAAAADwAAAGRycy9kb3ducmV2LnhtbERPS4vCMBC+C/6HMMLeNFVBtGsUERc8yPpaWPY2NGNb&#10;bCalybbVX28Ewdt8fM+ZL1tTiJoql1tWMBxEIIgTq3NOFfycv/pTEM4jaywsk4IbOVguup05xto2&#10;fKT65FMRQtjFqCDzvoyldElGBt3AlsSBu9jKoA+wSqWusAnhppCjKJpIgzmHhgxLWmeUXE//RsF9&#10;td/9lrd6N9z86WNuo+b7QgelPnrt6hOEp9a/xS/3Vof54xk8nw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8ws3wgAAANwAAAAPAAAAAAAAAAAAAAAAAJgCAABkcnMvZG93&#10;bnJldi54bWxQSwUGAAAAAAQABAD1AAAAhwM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shape id="Diamond 140" o:spid="_x0000_s1066" type="#_x0000_t4" style="position:absolute;left:27427;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R18YA&#10;AADcAAAADwAAAGRycy9kb3ducmV2LnhtbESPT2vCQBDF7wW/wzJCb3VjkVKiq4go9CC1/gHxNmTH&#10;JJidDdk1iX76zqHQ2wzvzXu/mS16V6mWmlB6NjAeJaCIM29Lzg2cjpu3T1AhIlusPJOBBwVYzAcv&#10;M0yt73hP7SHmSkI4pGigiLFOtQ5ZQQ7DyNfEol194zDK2uTaNthJuKv0e5J8aIclS0OBNa0Kym6H&#10;uzPwXO625/rRbsfri92XPum+r/RjzOuwX05BRerjv/nv+ssK/kTw5RmZQM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8/R18YAAADcAAAADwAAAAAAAAAAAAAAAACYAgAAZHJz&#10;L2Rvd25yZXYueG1sUEsFBgAAAAAEAAQA9QAAAIs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shape id="Diamond 141" o:spid="_x0000_s1067" type="#_x0000_t4" style="position:absolute;left:39586;top:36633;width:10661;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0TMIA&#10;AADcAAAADwAAAGRycy9kb3ducmV2LnhtbERPTYvCMBC9C/6HMII3TSuLSDWKLAoeRFddWLwNzdiW&#10;bSalybbVX28WBG/zeJ+zWHWmFA3VrrCsIB5HIIhTqwvOFHxftqMZCOeRNZaWScGdHKyW/d4CE21b&#10;PlFz9pkIIewSVJB7XyVSujQng25sK+LA3Wxt0AdYZ1LX2IZwU8pJFE2lwYJDQ44VfeaU/p7/jILH&#10;+rj/qe7NPt5c9amwUXu40ZdSw0G3noPw1Pm3+OXe6TD/I4b/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g3RMwgAAANwAAAAPAAAAAAAAAAAAAAAAAJgCAABkcnMvZG93&#10;bnJldi54bWxQSwUGAAAAAAQABAD1AAAAhwMAAAAA&#10;" fillcolor="white [3201]" strokecolor="black [3213]" strokeweight=".25pt">
                  <v:textbox>
                    <w:txbxContent>
                      <w:p w:rsidR="00900A3B" w:rsidRPr="0047315B" w:rsidRDefault="00900A3B" w:rsidP="001174C9">
                        <w:pPr>
                          <w:jc w:val="left"/>
                          <w:rPr>
                            <w:b/>
                            <w:sz w:val="16"/>
                          </w:rPr>
                        </w:pPr>
                        <w:r w:rsidRPr="0047315B">
                          <w:rPr>
                            <w:rFonts w:eastAsia="Times New Roman" w:cs="Mangal"/>
                            <w:b/>
                          </w:rPr>
                          <w:t> </w:t>
                        </w:r>
                        <w:r w:rsidRPr="0047315B">
                          <w:rPr>
                            <w:b/>
                            <w:sz w:val="16"/>
                          </w:rPr>
                          <w:t>CHECK PERMISSION</w:t>
                        </w:r>
                      </w:p>
                      <w:p w:rsidR="00900A3B" w:rsidRPr="0047315B" w:rsidRDefault="00900A3B" w:rsidP="001174C9">
                        <w:pPr>
                          <w:pStyle w:val="NormalWeb"/>
                          <w:spacing w:before="0" w:beforeAutospacing="0" w:after="200" w:afterAutospacing="0" w:line="276" w:lineRule="auto"/>
                          <w:rPr>
                            <w:b/>
                          </w:rPr>
                        </w:pPr>
                      </w:p>
                    </w:txbxContent>
                  </v:textbox>
                </v:shape>
                <v:shape id="Diamond 142" o:spid="_x0000_s1068" type="#_x0000_t4" style="position:absolute;left:51227;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qO8QA&#10;AADcAAAADwAAAGRycy9kb3ducmV2LnhtbERPS2vCQBC+C/0PyxR6MxulFEldRUoFD9IaFUpvQ3bM&#10;hmZnQ3abR399VxC8zcf3nOV6sLXoqPWVYwWzJAVBXDhdcangfNpOFyB8QNZYOyYFI3lYrx4mS8y0&#10;6zmn7hhKEUPYZ6jAhNBkUvrCkEWfuIY4chfXWgwRtqXULfYx3NZynqYv0mLFscFgQ2+Gip/jr1Xw&#10;t/ncfzVjt5+9f+u8cmn/caGDUk+Pw+YVRKAh3MU3907H+c9zuD4TL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R6jvEAAAA3AAAAA8AAAAAAAAAAAAAAAAAmAIAAGRycy9k&#10;b3ducmV2LnhtbFBLBQYAAAAABAAEAPUAAACJAw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roundrect id="Rounded Rectangle 143" o:spid="_x0000_s1069" style="position:absolute;left:3459;top:54340;width:10051;height:32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SPsQA&#10;AADcAAAADwAAAGRycy9kb3ducmV2LnhtbERPS2vCQBC+C/0PyxR6M5u0WiV1I22lVE9SHwdvQ3aa&#10;RLOzIbtq8u+7BcHbfHzPmc07U4sLta6yrCCJYhDEudUVFwp226/hFITzyBpry6SgJwfz7GEww1Tb&#10;K//QZeMLEULYpaig9L5JpXR5SQZdZBviwP3a1qAPsC2kbvEawk0tn+P4VRqsODSU2NBnSflpczYK&#10;xsfkY7ycLI6H+uT7db+yZv89UurpsXt/A+Gp83fxzb3UYf7oBf6fCR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xkj7EAAAA3AAAAA8AAAAAAAAAAAAAAAAAmAIAAGRycy9k&#10;b3ducmV2LnhtbFBLBQYAAAAABAAEAPUAAACJAwAAAAA=&#10;" fillcolor="white [3201]" strokecolor="black [3213]" strokeweight=".25pt">
                  <v:textbox>
                    <w:txbxContent>
                      <w:p w:rsidR="00900A3B" w:rsidRPr="0047315B" w:rsidRDefault="00900A3B" w:rsidP="001174C9">
                        <w:pPr>
                          <w:jc w:val="left"/>
                          <w:rPr>
                            <w:b/>
                            <w:sz w:val="16"/>
                          </w:rPr>
                        </w:pPr>
                        <w:r w:rsidRPr="0047315B">
                          <w:rPr>
                            <w:b/>
                            <w:sz w:val="16"/>
                          </w:rPr>
                          <w:t>MANAGE AGENCY</w:t>
                        </w:r>
                      </w:p>
                    </w:txbxContent>
                  </v:textbox>
                </v:roundrect>
                <v:roundrect id="Rounded Rectangle 144" o:spid="_x0000_s1070" style="position:absolute;left:14714;top:54321;width:10046;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KSsQA&#10;AADcAAAADwAAAGRycy9kb3ducmV2LnhtbERPS2vCQBC+F/wPywje6kaJtaRuxAel9iRaPfQ2ZMc8&#10;zM6G7KrJv+8WCr3Nx/ecxbIztbhT60rLCibjCARxZnXJuYLT1/vzKwjnkTXWlklBTw6W6eBpgYm2&#10;Dz7Q/ehzEULYJaig8L5JpHRZQQbd2DbEgbvY1qAPsM2lbvERwk0tp1H0Ig2WHBoKbGhTUHY93oyC&#10;WTVZz3bzbfVdX32/7z+tOX/ESo2G3eoNhKfO/4v/3Dsd5scx/D4TLpD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CkrEAAAA3AAAAA8AAAAAAAAAAAAAAAAAmAIAAGRycy9k&#10;b3ducmV2LnhtbFBLBQYAAAAABAAEAPUAAACJAwAAAAA=&#10;" fillcolor="white [3201]" strokecolor="black [3213]" strokeweight=".25pt">
                  <v:textbox>
                    <w:txbxContent>
                      <w:p w:rsidR="00900A3B" w:rsidRPr="006A3E23" w:rsidRDefault="00900A3B" w:rsidP="001174C9">
                        <w:pPr>
                          <w:rPr>
                            <w:rFonts w:eastAsia="Times New Roman"/>
                            <w:b/>
                            <w:sz w:val="14"/>
                          </w:rPr>
                        </w:pPr>
                        <w:r w:rsidRPr="006A3E23">
                          <w:rPr>
                            <w:rFonts w:eastAsia="Times New Roman"/>
                            <w:b/>
                            <w:sz w:val="14"/>
                          </w:rPr>
                          <w:t>MANAGE EMPLOYEE</w:t>
                        </w:r>
                      </w:p>
                    </w:txbxContent>
                  </v:textbox>
                </v:roundrect>
                <v:roundrect id="Rounded Rectangle 145" o:spid="_x0000_s1071" style="position:absolute;left:28049;top:54302;width:10046;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Sv0cMA&#10;AADcAAAADwAAAGRycy9kb3ducmV2LnhtbERPTWvCQBC9C/6HZQre6sZitKSuYhXRnsRUD70N2WkS&#10;zc6G7KrJv+8KBW/zeJ8zW7SmEjdqXGlZwWgYgSDOrC45V3D83ry+g3AeWWNlmRR05GAx7/dmmGh7&#10;5wPdUp+LEMIuQQWF93UipcsKMuiGtiYO3K9tDPoAm1zqBu8h3FTyLYom0mDJoaHAmlYFZZf0ahTE&#10;59FnvJuuzz/VxXf77sua03as1OClXX6A8NT6p/jfvdNh/jiGxzP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Sv0cMAAADcAAAADwAAAAAAAAAAAAAAAACYAgAAZHJzL2Rv&#10;d25yZXYueG1sUEsFBgAAAAAEAAQA9QAAAIgDAAAAAA==&#10;" fillcolor="white [3201]" strokecolor="black [3213]" strokeweight=".25pt">
                  <v:textbox>
                    <w:txbxContent>
                      <w:p w:rsidR="00900A3B" w:rsidRPr="006A3E23" w:rsidRDefault="00900A3B" w:rsidP="001174C9">
                        <w:pPr>
                          <w:jc w:val="center"/>
                          <w:rPr>
                            <w:rFonts w:eastAsia="Times New Roman"/>
                            <w:b/>
                            <w:sz w:val="16"/>
                          </w:rPr>
                        </w:pPr>
                        <w:r w:rsidRPr="006A3E23">
                          <w:rPr>
                            <w:rFonts w:eastAsia="Times New Roman"/>
                            <w:b/>
                            <w:sz w:val="16"/>
                          </w:rPr>
                          <w:t>MANAGE JOB</w:t>
                        </w:r>
                      </w:p>
                    </w:txbxContent>
                  </v:textbox>
                </v:roundrect>
                <v:roundrect id="Rounded Rectangle 146" o:spid="_x0000_s1072" style="position:absolute;left:39585;top:54302;width:10040;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YxpsMA&#10;AADcAAAADwAAAGRycy9kb3ducmV2LnhtbERPS4vCMBC+L/gfwgjeNFV8LNUoPpDVk6i7h70NzdhW&#10;m0lporb/fiMIe5uP7zmzRW0K8aDK5ZYV9HsRCOLE6pxTBd/nbfcThPPIGgvLpKAhB4t562OGsbZP&#10;PtLj5FMRQtjFqCDzvoyldElGBl3PlsSBu9jKoA+wSqWu8BnCTSEHUTSWBnMODRmWtM4ouZ3uRsHo&#10;2l+NdpPN9be4+ebQ7K35+Roq1WnXyykIT7X/F7/dOx3mD8fweiZc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YxpsMAAADcAAAADwAAAAAAAAAAAAAAAACYAgAAZHJzL2Rv&#10;d25yZXYueG1sUEsFBgAAAAAEAAQA9QAAAIgDAAAAAA==&#10;" fillcolor="white [3201]" strokecolor="black [3213]" strokeweight=".25pt">
                  <v:textbo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MANAGE CAMPUS</w:t>
                        </w:r>
                      </w:p>
                    </w:txbxContent>
                  </v:textbox>
                </v:roundrect>
                <v:roundrect id="Rounded Rectangle 147" o:spid="_x0000_s1073" style="position:absolute;left:51226;top:54321;width:9639;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qUPcMA&#10;AADcAAAADwAAAGRycy9kb3ducmV2LnhtbERPS4vCMBC+L/gfwgje1lTxsVSj+EBWT6LuHvY2NGNb&#10;bSalidr++40geJuP7znTeW0KcafK5ZYV9LoRCOLE6pxTBT+nzecXCOeRNRaWSUFDDuaz1scUY20f&#10;fKD70acihLCLUUHmfRlL6ZKMDLquLYkDd7aVQR9glUpd4SOEm0L2o2gkDeYcGjIsaZVRcj3ejILh&#10;pbccbsfry19x9c2+2Vnz+z1QqtOuFxMQnmr/Fr/cWx3mD8bwfCZc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qUPcMAAADcAAAADwAAAAAAAAAAAAAAAACYAgAAZHJzL2Rv&#10;d25yZXYueG1sUEsFBgAAAAAEAAQA9QAAAIgDAAAAAA==&#10;" fillcolor="white [3201]" strokecolor="black [3213]" strokeweight=".25pt">
                  <v:textbox>
                    <w:txbxContent>
                      <w:p w:rsidR="00900A3B" w:rsidRPr="006A3E23" w:rsidRDefault="00900A3B" w:rsidP="001174C9">
                        <w:pPr>
                          <w:jc w:val="left"/>
                          <w:rPr>
                            <w:b/>
                            <w:sz w:val="12"/>
                          </w:rPr>
                        </w:pPr>
                        <w:r w:rsidRPr="006A3E23">
                          <w:rPr>
                            <w:b/>
                            <w:sz w:val="12"/>
                          </w:rPr>
                          <w:t>MANAGE PLACEMENT</w:t>
                        </w:r>
                      </w:p>
                    </w:txbxContent>
                  </v:textbox>
                </v:roundrect>
                <v:shape id="Straight Arrow Connector 148" o:spid="_x0000_s1074" type="#_x0000_t32" style="position:absolute;left:7515;top:48079;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K3MQAAADcAAAADwAAAGRycy9kb3ducmV2LnhtbESPQWvCQBCF70L/wzKF3nRj25QQXUWE&#10;0F6rFvQ2ZsckmJ0N2Y2m/75zKHib4b1575vlenStulEfGs8G5rMEFHHpbcOVgcO+mGagQkS22Hom&#10;A78UYL16miwxt/7O33TbxUpJCIccDdQxdrnWoazJYZj5jli0i+8dRln7Stse7xLuWv2aJB/aYcPS&#10;UGNH25rK625wBt4u5/EzixudFUe/HYY0TX+KkzEvz+NmASrSGB/m/+svK/jvQiv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orcxAAAANwAAAAPAAAAAAAAAAAA&#10;AAAAAKECAABkcnMvZG93bnJldi54bWxQSwUGAAAAAAQABAD5AAAAkgMAAAAA&#10;" strokecolor="#4579b8 [3044]">
                  <v:stroke endarrow="open"/>
                </v:shape>
                <v:shape id="Straight Arrow Connector 149" o:spid="_x0000_s1075" type="#_x0000_t32" style="position:absolute;left:20125;top:48117;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vR8IAAADcAAAADwAAAGRycy9kb3ducmV2LnhtbERPTWvCQBC9F/oflil4q5uqKTG6CSIE&#10;vVZbqLcxOyah2dmQ3Wj8926h0Ns83ues89G04kq9aywreJtGIIhLqxuuFHwei9cEhPPIGlvLpOBO&#10;DvLs+WmNqbY3/qDrwVcihLBLUUHtfZdK6cqaDLqp7YgDd7G9QR9gX0nd4y2Em1bOouhdGmw4NNTY&#10;0bam8ucwGAXzy3ncJX4jk+LbbochjuOv4qTU5GXcrEB4Gv2/+M+912H+Ygm/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ovR8IAAADcAAAADwAAAAAAAAAAAAAA&#10;AAChAgAAZHJzL2Rvd25yZXYueG1sUEsFBgAAAAAEAAQA+QAAAJADAAAAAA==&#10;" strokecolor="#4579b8 [3044]">
                  <v:stroke endarrow="open"/>
                </v:shape>
                <v:shape id="Straight Arrow Connector 150" o:spid="_x0000_s1076" type="#_x0000_t32" style="position:absolute;left:32831;top:48117;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Straight Arrow Connector 151" o:spid="_x0000_s1077" type="#_x0000_t32" style="position:absolute;left:44914;top:48079;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1nMAAAADcAAAADwAAAGRycy9kb3ducmV2LnhtbERPTYvCMBC9L/gfwgje1lSlS6lGEaHo&#10;dXUFvY3N2BabSWlSrf9+Iwje5vE+Z7HqTS3u1LrKsoLJOAJBnFtdcaHg75B9JyCcR9ZYWyYFT3Kw&#10;Wg6+Fphq++Bfuu99IUIIuxQVlN43qZQuL8mgG9uGOHBX2xr0AbaF1C0+Qrip5TSKfqTBikNDiQ1t&#10;Sspv+84omF0v/Tbxa5lkJ7vpujiOj9lZqdGwX89BeOr9R/x273SYH0/g9Uy4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FtZzAAAAA3AAAAA8AAAAAAAAAAAAAAAAA&#10;oQIAAGRycy9kb3ducmV2LnhtbFBLBQYAAAAABAAEAPkAAACOAwAAAAA=&#10;" strokecolor="#4579b8 [3044]">
                  <v:stroke endarrow="open"/>
                </v:shape>
                <v:shape id="Straight Arrow Connector 152" o:spid="_x0000_s1078" type="#_x0000_t32" style="position:absolute;left:56618;top:48098;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r68AAAADcAAAADwAAAGRycy9kb3ducmV2LnhtbERPTYvCMBC9L/gfwgje1lSXLqUaRYTi&#10;XtUV9DY2Y1tsJqVJtf57Iwje5vE+Z77sTS1u1LrKsoLJOAJBnFtdcaHgf599JyCcR9ZYWyYFD3Kw&#10;XAy+5phqe+ct3Xa+ECGEXYoKSu+bVEqXl2TQjW1DHLiLbQ36ANtC6hbvIdzUchpFv9JgxaGhxIbW&#10;JeXXXWcU/FzO/SbxK5lkR7vuujiOD9lJqdGwX81AeOr9R/x2/+kwP57C65lwgV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XK+vAAAAA3AAAAA8AAAAAAAAAAAAAAAAA&#10;oQIAAGRycy9kb3ducmV2LnhtbFBLBQYAAAAABAAEAPkAAACOAwAAAAA=&#10;" strokecolor="#4579b8 [3044]">
                  <v:stroke endarrow="open"/>
                </v:shape>
                <v:shape id="Straight Arrow Connector 153" o:spid="_x0000_s1079" type="#_x0000_t32" style="position:absolute;left:7519;top:57509;width:0;height:39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uOcMEAAADcAAAADwAAAGRycy9kb3ducmV2LnhtbERPS4vCMBC+C/sfwizszaa7UinVKCIU&#10;vfoC9zbbjG2xmZQm1e6/N4LgbT6+58yXg2nEjTpXW1bwHcUgiAuray4VHA/5OAXhPLLGxjIp+CcH&#10;y8XHaI6Ztnfe0W3vSxFC2GWooPK+zaR0RUUGXWRb4sBdbGfQB9iVUnd4D+GmkT9xPJUGaw4NFba0&#10;rqi47nujYHL5GzapX8k0P9t13ydJcsp/lfr6HFYzEJ4G/xa/3Fsd5icT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m45wwQAAANwAAAAPAAAAAAAAAAAAAAAA&#10;AKECAABkcnMvZG93bnJldi54bWxQSwUGAAAAAAQABAD5AAAAjwMAAAAA&#10;" strokecolor="#4579b8 [3044]">
                  <v:stroke endarrow="open"/>
                </v:shape>
                <v:shape id="Straight Arrow Connector 154" o:spid="_x0000_s1080" type="#_x0000_t32" style="position:absolute;left:19956;top:57552;width:0;height:3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IWBMEAAADcAAAADwAAAGRycy9kb3ducmV2LnhtbERPTYvCMBC9L/gfwgje1lTXSqlGEaGs&#10;V91d0NvYjG2xmZQm1frvjSDsbR7vc5br3tTiRq2rLCuYjCMQxLnVFRcKfn+yzwSE88gaa8uk4EEO&#10;1qvBxxJTbe+8p9vBFyKEsEtRQel9k0rp8pIMurFtiAN3sa1BH2BbSN3iPYSbWk6jaC4NVhwaSmxo&#10;W1J+PXRGwdfl3H8nfiOT7Gi3XRfH8V92Umo07DcLEJ56/y9+u3c6zI9n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chYEwQAAANwAAAAPAAAAAAAAAAAAAAAA&#10;AKECAABkcnMvZG93bnJldi54bWxQSwUGAAAAAAQABAD5AAAAjwMAAAAA&#10;" strokecolor="#4579b8 [3044]">
                  <v:stroke endarrow="open"/>
                </v:shape>
                <v:shape id="Straight Arrow Connector 155" o:spid="_x0000_s1081" type="#_x0000_t32" style="position:absolute;left:32956;top:57727;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6zn8EAAADcAAAADwAAAGRycy9kb3ducmV2LnhtbERPTYvCMBC9L/gfwgje1lQlS6lGEaHo&#10;dd0V9DY2Y1tsJqVJtf77zcLC3ubxPme1GWwjHtT52rGG2TQBQVw4U3Op4fsrf09B+IBssHFMGl7k&#10;YbMeva0wM+7Jn/Q4hlLEEPYZaqhCaDMpfVGRRT91LXHkbq6zGCLsSmk6fMZw28h5knxIizXHhgpb&#10;2lVU3I+91bC4XYd9GrYyzc9u1/dKqVN+0XoyHrZLEIGG8C/+cx9MnK8U/D4TL5Dr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rOfwQAAANwAAAAPAAAAAAAAAAAAAAAA&#10;AKECAABkcnMvZG93bnJldi54bWxQSwUGAAAAAAQABAD5AAAAjwMAAAAA&#10;" strokecolor="#4579b8 [3044]">
                  <v:stroke endarrow="open"/>
                </v:shape>
                <v:shape id="Straight Arrow Connector 156" o:spid="_x0000_s1082" type="#_x0000_t32" style="position:absolute;left:44997;top:57439;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wt6MAAAADcAAAADwAAAGRycy9kb3ducmV2LnhtbERPTYvCMBC9C/6HMII3TVUqpRpFhKJX&#10;dRfW29iMbbGZlCbV+u83C8Le5vE+Z73tTS2e1LrKsoLZNAJBnFtdcaHg65JNEhDOI2usLZOCNznY&#10;boaDNabavvhEz7MvRAhhl6KC0vsmldLlJRl0U9sQB+5uW4M+wLaQusVXCDe1nEfRUhqsODSU2NC+&#10;pPxx7oyCxf3WHxK/k0n2Y/ddF8fxd3ZVajzqdysQnnr/L/64jzrMj5f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sLejAAAAA3AAAAA8AAAAAAAAAAAAAAAAA&#10;oQIAAGRycy9kb3ducmV2LnhtbFBLBQYAAAAABAAEAPkAAACOAwAAAAA=&#10;" strokecolor="#4579b8 [3044]">
                  <v:stroke endarrow="open"/>
                </v:shape>
                <v:shape id="Straight Arrow Connector 157" o:spid="_x0000_s1083" type="#_x0000_t32" style="position:absolute;left:56576;top:57528;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Ic8EAAADcAAAADwAAAGRycy9kb3ducmV2LnhtbERPTYvCMBC9L/gfwgje1lSXrq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IhzwQAAANwAAAAPAAAAAAAAAAAAAAAA&#10;AKECAABkcnMvZG93bnJldi54bWxQSwUGAAAAAAQABAD5AAAAjwMAAAAA&#10;" strokecolor="#4579b8 [3044]">
                  <v:stroke endarrow="open"/>
                </v:shape>
                <v:line id="Straight Connector 158" o:spid="_x0000_s1084" style="position:absolute;visibility:visible;mso-wrap-style:square" from="7519,61433" to="56612,61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OPacUAAADcAAAADwAAAGRycy9kb3ducmV2LnhtbESPQU8CQQyF7yb8h0lJvMmsGAisDISY&#10;mBD1IvAD6k7d3bDTWWcqLP56ezDx1ua9vvd1tRlCZ86UchvZwf2kAENcRd9y7eB4eL5bgMmC7LGL&#10;TA6ulGGzHt2ssPTxwu903kttNIRziQ4akb60NlcNBcyT2BOr9hlTQNE11dYnvGh46Oy0KOY2YMva&#10;0GBPTw1Vp/13cPD1+rbL149uKvPZz8spbRdLecjO3Y6H7SMYoUH+zX/XO6/4M6XVZ3QCu/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jOPacUAAADcAAAADwAAAAAAAAAA&#10;AAAAAAChAgAAZHJzL2Rvd25yZXYueG1sUEsFBgAAAAAEAAQA+QAAAJMDAAAAAA==&#10;" strokecolor="#4579b8 [3044]"/>
                <v:oval id="Oval 159" o:spid="_x0000_s1085" style="position:absolute;left:48242;top:70786;width:2985;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nsIA&#10;AADcAAAADwAAAGRycy9kb3ducmV2LnhtbERPTWvCQBC9C/6HZYTedNNCtU2zES0IwZ6Meh+zYzY1&#10;Oxuy25j++26h0Ns83udk69G2YqDeN44VPC4SEMSV0w3XCk7H3fwFhA/IGlvHpOCbPKzz6STDVLs7&#10;H2goQy1iCPsUFZgQulRKXxmy6BeuI47c1fUWQ4R9LXWP9xhuW/mUJEtpseHYYLCjd0PVrfyyCtzu&#10;46JX5ngrzp8FN5dyO+yvRqmH2bh5AxFoDP/iP3eh4/znV/h9Jl4g8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T5aewgAAANwAAAAPAAAAAAAAAAAAAAAAAJgCAABkcnMvZG93&#10;bnJldi54bWxQSwUGAAAAAAQABAD1AAAAhwMAAAAA&#10;" fillcolor="black [3200]" strokecolor="black [1600]" strokeweight="2pt">
                  <v:textbox>
                    <w:txbxContent>
                      <w:p w:rsidR="00900A3B" w:rsidRDefault="00900A3B" w:rsidP="001174C9">
                        <w:pPr>
                          <w:rPr>
                            <w:rFonts w:eastAsia="Times New Roman"/>
                          </w:rPr>
                        </w:pPr>
                      </w:p>
                    </w:txbxContent>
                  </v:textbox>
                </v:oval>
                <v:roundrect id="Rounded Rectangle 160" o:spid="_x0000_s1086" style="position:absolute;left:28048;top:71299;width:10039;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ZQKcYA&#10;AADcAAAADwAAAGRycy9kb3ducmV2LnhtbESPS2/CQAyE75X6H1au1FvZgHgpZUE8VBVOVXkcuFlZ&#10;NwlkvVF2C8m/x4dKvdma8czn2aJ1lbpRE0rPBvq9BBRx5m3JuYHj4eNtCipEZIuVZzLQUYDF/Plp&#10;hqn1d/6m2z7mSkI4pGigiLFOtQ5ZQQ5Dz9fEov34xmGUtcm1bfAu4a7SgyQZa4clS0OBNa0Lyq77&#10;X2dgdOmvRtvJ5nKurrH76nbenT6Hxry+tMt3UJHa+G/+u95awR8LvjwjE+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ZQKcYAAADcAAAADwAAAAAAAAAAAAAAAACYAgAAZHJz&#10;L2Rvd25yZXYueG1sUEsFBgAAAAAEAAQA9QAAAIsDAAAAAA==&#10;" fillcolor="white [3201]" strokecolor="black [3213]" strokeweight=".25pt">
                  <v:textbo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LOG OUT FROM THE SYSTEM</w:t>
                        </w:r>
                      </w:p>
                    </w:txbxContent>
                  </v:textbox>
                </v:roundrect>
                <v:shape id="Straight Arrow Connector 161" o:spid="_x0000_s1087" type="#_x0000_t32" style="position:absolute;left:33030;top:61544;width:172;height:9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Straight Arrow Connector 162" o:spid="_x0000_s1088" type="#_x0000_t32" style="position:absolute;left:38087;top:72803;width:10155;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I6s8YAAADcAAAADwAAAGRycy9kb3ducmV2LnhtbESPQWvCQBCF7wX/wzKCt7pRrEh0FVEK&#10;LUJLVBBvY3ZMgtnZsLua9N93CwVvM7w373uzWHWmFg9yvrKsYDRMQBDnVldcKDge3l9nIHxA1lhb&#10;JgU/5GG17L0sMNW25Ywe+1CIGMI+RQVlCE0qpc9LMuiHtiGO2tU6gyGurpDaYRvDTS3HSTKVBiuO&#10;hBIb2pSU3/Z3EyHbSfa2O+0uE8rW3+3l8/wV3FmpQb9bz0EE6sLT/H/9oWP96Rj+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yOrPGAAAA3AAAAA8AAAAAAAAA&#10;AAAAAAAAoQIAAGRycy9kb3ducmV2LnhtbFBLBQYAAAAABAAEAPkAAACUAwAAAAA=&#10;" strokecolor="#4579b8 [3044]">
                  <v:stroke endarrow="open"/>
                </v:shape>
                <v:roundrect id="Rounded Rectangle 163" o:spid="_x0000_s1089" style="position:absolute;left:6169;top:11338;width:7752;height:43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EcQA&#10;AADcAAAADwAAAGRycy9kb3ducmV2LnhtbESP3YrCMBCF7wXfIYzg3Zr6s13pGkUExYsV1PUBhmRs&#10;uzaT0kStb78RBO9mOGfOd2a2aG0lbtT40rGC4SABQaydKTlXcPpdf0xB+IBssHJMCh7kYTHvdmaY&#10;GXfnA92OIRcxhH2GCooQ6kxKrwuy6AeuJo7a2TUWQ1ybXJoG7zHcVnKUJKm0WHIkFFjTqiB9OV5t&#10;hJwmf/phzhvzY6efXzu9268uQal+r11+gwjUhrf5db01sX46huczcQI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PoxHEAAAA3AAAAA8AAAAAAAAAAAAAAAAAmAIAAGRycy9k&#10;b3ducmV2LnhtbFBLBQYAAAAABAAEAPUAAACJAwAAAAA=&#10;" fillcolor="white [3201]" stroked="f" strokeweight="2pt">
                  <v:textbox>
                    <w:txbxContent>
                      <w:p w:rsidR="00900A3B" w:rsidRPr="0047315B" w:rsidRDefault="00900A3B" w:rsidP="001174C9">
                        <w:pPr>
                          <w:jc w:val="left"/>
                          <w:rPr>
                            <w:b/>
                          </w:rPr>
                        </w:pPr>
                        <w:r w:rsidRPr="0047315B">
                          <w:rPr>
                            <w:b/>
                          </w:rPr>
                          <w:t>START</w:t>
                        </w:r>
                      </w:p>
                    </w:txbxContent>
                  </v:textbox>
                </v:roundrect>
                <v:roundrect id="Rounded Rectangle 164" o:spid="_x0000_s1090" style="position:absolute;left:1800;top:1800;width:7747;height:4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LFcMA&#10;AADcAAAADwAAAGRycy9kb3ducmV2LnhtbERPS4vCMBC+C/6HMAt703RVRKpRRBD0srg+YPc2NGNb&#10;bCY1iVr99WZB8DYf33Mms8ZU4krOl5YVfHUTEMSZ1SXnCva7ZWcEwgdkjZVlUnAnD7NpuzXBVNsb&#10;/9B1G3IRQ9inqKAIoU6l9FlBBn3X1sSRO1pnMETocqkd3mK4qWQvSYbSYMmxocCaFgVlp+3FKNgs&#10;lpvDI1nP/459c/n9dufVgc9KfX408zGIQE14i1/ulY7zhwP4fyZe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OLFcMAAADcAAAADwAAAAAAAAAAAAAAAACYAgAAZHJzL2Rv&#10;d25yZXYueG1sUEsFBgAAAAAEAAQA9QAAAIgDAAAAAA==&#10;" fillcolor="window" stroked="f" strokeweight="2pt">
                  <v:textbox>
                    <w:txbxContent>
                      <w:p w:rsidR="00900A3B" w:rsidRDefault="00900A3B" w:rsidP="001174C9">
                        <w:pPr>
                          <w:pStyle w:val="NormalWeb"/>
                          <w:spacing w:before="0" w:beforeAutospacing="0" w:after="200" w:afterAutospacing="0" w:line="276" w:lineRule="auto"/>
                        </w:pPr>
                        <w:r>
                          <w:rPr>
                            <w:rFonts w:eastAsia="Calibri" w:cs="Mangal"/>
                            <w:b/>
                            <w:bCs/>
                            <w:sz w:val="22"/>
                            <w:szCs w:val="22"/>
                          </w:rPr>
                          <w:t>START</w:t>
                        </w:r>
                      </w:p>
                    </w:txbxContent>
                  </v:textbox>
                </v:roundrect>
                <v:rect id="Rectangle 165" o:spid="_x0000_s1091" style="position:absolute;left:46541;top:75290;width:6838;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ZLMEA&#10;AADcAAAADwAAAGRycy9kb3ducmV2LnhtbERP22rCQBB9L/gPywi+1Y0FbYmuIhbBgiC1fsCYHZNg&#10;ZjburjH9+26h0Lc5nOssVj03qiMfaicGJuMMFEnhbC2lgdPX9vkNVIgoFhsnZOCbAqyWg6cF5tY9&#10;5JO6YyxVCpGQo4EqxjbXOhQVMYaxa0kSd3GeMSboS209PlI4N/oly2aasZbUUGFLm4qK6/HOBg72&#10;Nnl9b7e+4/NHt99zcfAcjBkN+/UcVKQ+/ov/3Dub5s+m8PtMukAv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WSzBAAAA3AAAAA8AAAAAAAAAAAAAAAAAmAIAAGRycy9kb3du&#10;cmV2LnhtbFBLBQYAAAAABAAEAPUAAACGAwAAAAA=&#10;" fillcolor="white [3201]" stroked="f" strokeweight="2pt">
                  <v:textbox>
                    <w:txbxContent>
                      <w:p w:rsidR="00900A3B" w:rsidRPr="006A3E23" w:rsidRDefault="00900A3B" w:rsidP="001174C9">
                        <w:pPr>
                          <w:jc w:val="center"/>
                          <w:rPr>
                            <w:b/>
                          </w:rPr>
                        </w:pPr>
                        <w:r w:rsidRPr="006A3E23">
                          <w:rPr>
                            <w:b/>
                          </w:rPr>
                          <w:t>END</w:t>
                        </w:r>
                      </w:p>
                    </w:txbxContent>
                  </v:textbox>
                </v:rect>
                <w10:anchorlock/>
              </v:group>
            </w:pict>
          </mc:Fallback>
        </mc:AlternateContent>
      </w:r>
    </w:p>
    <w:p w:rsidR="00900A3B" w:rsidRDefault="001174C9" w:rsidP="001174C9">
      <w:r>
        <w:lastRenderedPageBreak/>
        <w:t>Activity Diagram:</w:t>
      </w:r>
    </w:p>
    <w:p w:rsidR="001174C9" w:rsidRDefault="001174C9" w:rsidP="001174C9">
      <w:r>
        <w:rPr>
          <w:noProof/>
          <w:lang w:eastAsia="en-IN"/>
        </w:rPr>
        <mc:AlternateContent>
          <mc:Choice Requires="wpc">
            <w:drawing>
              <wp:inline distT="0" distB="0" distL="0" distR="0" wp14:anchorId="37492CFB" wp14:editId="0D4F7D97">
                <wp:extent cx="6277233" cy="7880656"/>
                <wp:effectExtent l="0" t="0" r="0" b="0"/>
                <wp:docPr id="207" name="Canvas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7" name="Oval 167"/>
                        <wps:cNvSpPr/>
                        <wps:spPr>
                          <a:xfrm>
                            <a:off x="815546" y="664679"/>
                            <a:ext cx="298927" cy="4032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ounded Rectangle 168"/>
                        <wps:cNvSpPr/>
                        <wps:spPr>
                          <a:xfrm>
                            <a:off x="2356786" y="664652"/>
                            <a:ext cx="2320119" cy="5673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1174C9">
                              <w:pPr>
                                <w:jc w:val="center"/>
                              </w:pPr>
                              <w:r>
                                <w:t>Login to the Payroll management system</w:t>
                              </w:r>
                            </w:p>
                            <w:p w:rsidR="00900A3B" w:rsidRDefault="00900A3B" w:rsidP="001174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a:endCxn id="4294967295" idx="1"/>
                        </wps:cNvCnPr>
                        <wps:spPr>
                          <a:xfrm>
                            <a:off x="1114560" y="930811"/>
                            <a:ext cx="12423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Rounded Rectangle 170"/>
                        <wps:cNvSpPr/>
                        <wps:spPr>
                          <a:xfrm>
                            <a:off x="2357142" y="1800023"/>
                            <a:ext cx="2319655" cy="5321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Default="00900A3B" w:rsidP="001174C9">
                              <w:pPr>
                                <w:pStyle w:val="NormalWeb"/>
                                <w:spacing w:before="0" w:beforeAutospacing="0" w:after="200" w:afterAutospacing="0" w:line="276" w:lineRule="auto"/>
                                <w:jc w:val="center"/>
                                <w:rPr>
                                  <w:rFonts w:eastAsia="Calibri" w:cs="Mangal"/>
                                  <w:sz w:val="22"/>
                                  <w:szCs w:val="22"/>
                                </w:rPr>
                              </w:pPr>
                              <w:r>
                                <w:rPr>
                                  <w:rFonts w:eastAsia="Calibri" w:cs="Mangal"/>
                                  <w:sz w:val="22"/>
                                  <w:szCs w:val="22"/>
                                </w:rPr>
                                <w:t>Check user level and permissions</w:t>
                              </w:r>
                            </w:p>
                            <w:p w:rsidR="00900A3B" w:rsidRDefault="00900A3B" w:rsidP="001174C9">
                              <w:pPr>
                                <w:pStyle w:val="NormalWeb"/>
                                <w:spacing w:before="0" w:beforeAutospacing="0" w:after="200" w:afterAutospacing="0" w:line="276" w:lineRule="auto"/>
                                <w:jc w:val="center"/>
                              </w:pPr>
                            </w:p>
                            <w:p w:rsidR="00900A3B" w:rsidRDefault="00900A3B" w:rsidP="001174C9">
                              <w:pPr>
                                <w:pStyle w:val="NormalWeb"/>
                                <w:spacing w:before="0" w:beforeAutospacing="0" w:after="200" w:afterAutospacing="0" w:line="276" w:lineRule="auto"/>
                                <w:jc w:val="center"/>
                              </w:pPr>
                              <w:r>
                                <w:rPr>
                                  <w:rFonts w:eastAsia="Calibri" w:cs="Mangal"/>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Straight Arrow Connector 171"/>
                        <wps:cNvCnPr>
                          <a:endCxn id="4294967295" idx="0"/>
                        </wps:cNvCnPr>
                        <wps:spPr>
                          <a:xfrm>
                            <a:off x="3516625" y="1232016"/>
                            <a:ext cx="345" cy="5680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4294967295" idx="2"/>
                        </wps:cNvCnPr>
                        <wps:spPr>
                          <a:xfrm flipH="1">
                            <a:off x="3516280" y="2332153"/>
                            <a:ext cx="690" cy="6469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wps:spPr>
                          <a:xfrm>
                            <a:off x="745184" y="2979141"/>
                            <a:ext cx="490375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745294" y="2979623"/>
                            <a:ext cx="0" cy="6837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a:off x="1995723"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a:off x="3278790"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a:off x="4491788"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Straight Arrow Connector 178"/>
                        <wps:cNvCnPr/>
                        <wps:spPr>
                          <a:xfrm>
                            <a:off x="5649511" y="2980105"/>
                            <a:ext cx="0" cy="683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Diamond 179"/>
                        <wps:cNvSpPr/>
                        <wps:spPr>
                          <a:xfrm>
                            <a:off x="214227" y="3662883"/>
                            <a:ext cx="1067074" cy="1145059"/>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Diamond 180"/>
                        <wps:cNvSpPr/>
                        <wps:spPr>
                          <a:xfrm>
                            <a:off x="1471572"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Diamond 181"/>
                        <wps:cNvSpPr/>
                        <wps:spPr>
                          <a:xfrm>
                            <a:off x="2742745"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Diamond 182"/>
                        <wps:cNvSpPr/>
                        <wps:spPr>
                          <a:xfrm>
                            <a:off x="3958616" y="3663365"/>
                            <a:ext cx="1066165"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rFonts w:eastAsia="Times New Roman" w:cs="Mangal"/>
                                  <w:b/>
                                </w:rPr>
                                <w:t> </w:t>
                              </w:r>
                              <w:r w:rsidRPr="0047315B">
                                <w:rPr>
                                  <w:b/>
                                  <w:sz w:val="16"/>
                                </w:rPr>
                                <w:t>CHECK PERMISSION</w:t>
                              </w:r>
                            </w:p>
                            <w:p w:rsidR="00900A3B" w:rsidRPr="0047315B" w:rsidRDefault="00900A3B" w:rsidP="001174C9">
                              <w:pPr>
                                <w:pStyle w:val="NormalWeb"/>
                                <w:spacing w:before="0" w:beforeAutospacing="0" w:after="200" w:afterAutospacing="0" w:line="276" w:lineRule="auto"/>
                                <w:rPr>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Diamond 183"/>
                        <wps:cNvSpPr/>
                        <wps:spPr>
                          <a:xfrm>
                            <a:off x="5122703" y="3663365"/>
                            <a:ext cx="1066800" cy="1144905"/>
                          </a:xfrm>
                          <a:prstGeom prst="diamond">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Rounded Rectangle 184"/>
                        <wps:cNvSpPr/>
                        <wps:spPr>
                          <a:xfrm>
                            <a:off x="326913" y="5433596"/>
                            <a:ext cx="1065212" cy="321276"/>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sz w:val="16"/>
                                </w:rPr>
                              </w:pPr>
                              <w:r>
                                <w:rPr>
                                  <w:b/>
                                  <w:sz w:val="16"/>
                                </w:rPr>
                                <w:t>MANAGE PAYROLL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ounded Rectangle 185"/>
                        <wps:cNvSpPr/>
                        <wps:spPr>
                          <a:xfrm>
                            <a:off x="1471488" y="5432185"/>
                            <a:ext cx="1004570"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rPr>
                                  <w:rFonts w:eastAsia="Times New Roman"/>
                                  <w:b/>
                                  <w:sz w:val="14"/>
                                </w:rPr>
                              </w:pPr>
                              <w:r w:rsidRPr="006A3E23">
                                <w:rPr>
                                  <w:rFonts w:eastAsia="Times New Roman"/>
                                  <w:b/>
                                  <w:sz w:val="14"/>
                                </w:rPr>
                                <w:t>MANAGE 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Rounded Rectangle 186"/>
                        <wps:cNvSpPr/>
                        <wps:spPr>
                          <a:xfrm>
                            <a:off x="2804949" y="5430280"/>
                            <a:ext cx="1004570"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jc w:val="center"/>
                                <w:rPr>
                                  <w:rFonts w:eastAsia="Times New Roman"/>
                                  <w:b/>
                                  <w:sz w:val="16"/>
                                </w:rPr>
                              </w:pPr>
                              <w:r>
                                <w:rPr>
                                  <w:rFonts w:eastAsia="Times New Roman"/>
                                  <w:b/>
                                  <w:sz w:val="16"/>
                                </w:rPr>
                                <w:t>MANAGE SALARY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Rounded Rectangle 187"/>
                        <wps:cNvSpPr/>
                        <wps:spPr>
                          <a:xfrm>
                            <a:off x="3958586" y="5430280"/>
                            <a:ext cx="1003935"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w:t>
                              </w:r>
                              <w:r>
                                <w:rPr>
                                  <w:rFonts w:cs="Mangal"/>
                                  <w:b/>
                                  <w:sz w:val="12"/>
                                  <w:szCs w:val="22"/>
                                </w:rPr>
                                <w:t>MANAGE APPRISAL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Rounded Rectangle 188"/>
                        <wps:cNvSpPr/>
                        <wps:spPr>
                          <a:xfrm>
                            <a:off x="5122674" y="5432185"/>
                            <a:ext cx="963827" cy="31877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900A3B">
                              <w:pPr>
                                <w:jc w:val="center"/>
                                <w:rPr>
                                  <w:b/>
                                  <w:sz w:val="12"/>
                                </w:rPr>
                              </w:pPr>
                              <w:r>
                                <w:rPr>
                                  <w:b/>
                                  <w:sz w:val="12"/>
                                </w:rPr>
                                <w:t>MANAGE WORKING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Arrow Connector 189"/>
                        <wps:cNvCnPr/>
                        <wps:spPr>
                          <a:xfrm>
                            <a:off x="751588" y="4807942"/>
                            <a:ext cx="0" cy="622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a:off x="2012531" y="4811718"/>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1" name="Straight Arrow Connector 191"/>
                        <wps:cNvCnPr/>
                        <wps:spPr>
                          <a:xfrm>
                            <a:off x="3283107" y="4811718"/>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4491448" y="4807942"/>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5661818" y="4809885"/>
                            <a:ext cx="0" cy="622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751994" y="5750955"/>
                            <a:ext cx="0" cy="399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1995612" y="5755294"/>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3295661" y="5772772"/>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4499757" y="5743939"/>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Straight Arrow Connector 198"/>
                        <wps:cNvCnPr/>
                        <wps:spPr>
                          <a:xfrm>
                            <a:off x="5657648" y="5752860"/>
                            <a:ext cx="0" cy="3994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751938" y="6143354"/>
                            <a:ext cx="4909311" cy="11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Oval 200"/>
                        <wps:cNvSpPr/>
                        <wps:spPr>
                          <a:xfrm>
                            <a:off x="4824253" y="7078687"/>
                            <a:ext cx="298450" cy="4032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900A3B" w:rsidRDefault="00900A3B" w:rsidP="001174C9">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ounded Rectangle 201"/>
                        <wps:cNvSpPr/>
                        <wps:spPr>
                          <a:xfrm>
                            <a:off x="2804809" y="7129948"/>
                            <a:ext cx="1003935" cy="320675"/>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LOG OUT FROM THE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3303049" y="6154470"/>
                            <a:ext cx="17191" cy="9383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a:stCxn id="4294967295" idx="3"/>
                          <a:endCxn id="4294967295" idx="2"/>
                        </wps:cNvCnPr>
                        <wps:spPr>
                          <a:xfrm flipV="1">
                            <a:off x="3808744" y="7280300"/>
                            <a:ext cx="1015509" cy="9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Rounded Rectangle 204"/>
                        <wps:cNvSpPr/>
                        <wps:spPr>
                          <a:xfrm>
                            <a:off x="616968" y="1133866"/>
                            <a:ext cx="775227" cy="436606"/>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rsidR="00900A3B" w:rsidRPr="0047315B" w:rsidRDefault="00900A3B" w:rsidP="001174C9">
                              <w:pPr>
                                <w:jc w:val="left"/>
                                <w:rPr>
                                  <w:b/>
                                </w:rPr>
                              </w:pPr>
                              <w:r w:rsidRPr="0047315B">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ounded Rectangle 205"/>
                        <wps:cNvSpPr/>
                        <wps:spPr>
                          <a:xfrm>
                            <a:off x="180000" y="180000"/>
                            <a:ext cx="774700" cy="436245"/>
                          </a:xfrm>
                          <a:prstGeom prst="roundRect">
                            <a:avLst/>
                          </a:prstGeom>
                          <a:solidFill>
                            <a:sysClr val="window" lastClr="FFFFFF"/>
                          </a:solidFill>
                          <a:ln w="25400" cap="flat" cmpd="sng" algn="ctr">
                            <a:noFill/>
                            <a:prstDash val="solid"/>
                          </a:ln>
                          <a:effectLst/>
                        </wps:spPr>
                        <wps:style>
                          <a:lnRef idx="2">
                            <a:schemeClr val="accent6"/>
                          </a:lnRef>
                          <a:fillRef idx="1">
                            <a:schemeClr val="lt1"/>
                          </a:fillRef>
                          <a:effectRef idx="0">
                            <a:schemeClr val="accent6"/>
                          </a:effectRef>
                          <a:fontRef idx="minor">
                            <a:schemeClr val="dk1"/>
                          </a:fontRef>
                        </wps:style>
                        <wps:txbx>
                          <w:txbxContent>
                            <w:p w:rsidR="00900A3B" w:rsidRDefault="00900A3B" w:rsidP="001174C9">
                              <w:pPr>
                                <w:pStyle w:val="NormalWeb"/>
                                <w:spacing w:before="0" w:beforeAutospacing="0" w:after="200" w:afterAutospacing="0" w:line="276" w:lineRule="auto"/>
                              </w:pPr>
                              <w:r>
                                <w:rPr>
                                  <w:rFonts w:eastAsia="Calibri" w:cs="Mangal"/>
                                  <w:b/>
                                  <w:bCs/>
                                  <w:sz w:val="22"/>
                                  <w:szCs w:val="22"/>
                                </w:rPr>
                                <w:t>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4654186" y="7529088"/>
                            <a:ext cx="683740" cy="29685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00A3B" w:rsidRPr="006A3E23" w:rsidRDefault="00900A3B" w:rsidP="001174C9">
                              <w:pPr>
                                <w:jc w:val="center"/>
                                <w:rPr>
                                  <w:b/>
                                </w:rPr>
                              </w:pPr>
                              <w:r w:rsidRPr="006A3E23">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07" o:spid="_x0000_s1092" editas="canvas" style="width:494.25pt;height:620.5pt;mso-position-horizontal-relative:char;mso-position-vertical-relative:line" coordsize="62769,7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">
                <v:shape id="_x0000_s1093" type="#_x0000_t75" style="position:absolute;width:62769;height:78803;visibility:visible;mso-wrap-style:square">
                  <v:fill o:detectmouseclick="t"/>
                  <v:path o:connecttype="none"/>
                </v:shape>
                <v:oval id="Oval 167" o:spid="_x0000_s1094" style="position:absolute;left:8155;top:6646;width:2989;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BtysAA&#10;AADcAAAADwAAAGRycy9kb3ducmV2LnhtbERPTYvCMBC9C/sfwizsTdP1oFKNogtC2T1Z9T42Y1Nt&#10;JqWJtfvvjSB4m8f7nMWqt7XoqPWVYwXfowQEceF0xaWCw347nIHwAVlj7ZgU/JOH1fJjsMBUuzvv&#10;qMtDKWII+xQVmBCaVEpfGLLoR64hjtzZtRZDhG0pdYv3GG5rOU6SibRYcWww2NCPoeKa36wCt/07&#10;6anZX7PjJePqlG+637NR6uuzX89BBOrDW/xyZzrOn0zh+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BtysAAAADcAAAADwAAAAAAAAAAAAAAAACYAgAAZHJzL2Rvd25y&#10;ZXYueG1sUEsFBgAAAAAEAAQA9QAAAIUDAAAAAA==&#10;" fillcolor="black [3200]" strokecolor="black [1600]" strokeweight="2pt"/>
                <v:roundrect id="Rounded Rectangle 168" o:spid="_x0000_s1095" style="position:absolute;left:23567;top:6646;width:23202;height:56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gRsUA&#10;AADcAAAADwAAAGRycy9kb3ducmV2LnhtbESPT2sCQQzF7wW/wxChl6Kz9bCU1VFELGihh9oKHsNO&#10;9o/uZJaZUddv3xwKvSW8l/d+WawG16kbhdh6NvA6zUARl962XBv4+X6fvIGKCdli55kMPCjCajl6&#10;WmBh/Z2/6HZItZIQjgUaaFLqC61j2ZDDOPU9sWiVDw6TrKHWNuBdwl2nZ1mWa4ctS0ODPW0aKi+H&#10;qzOwPZ+ysK9b31cfD6+rz+NLyI/GPI+H9RxUoiH9m/+ud1bwc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BGxQAAANwAAAAPAAAAAAAAAAAAAAAAAJgCAABkcnMv&#10;ZG93bnJldi54bWxQSwUGAAAAAAQABAD1AAAAigMAAAAA&#10;" fillcolor="white [3201]" strokecolor="black [3213]" strokeweight="2pt">
                  <v:textbox>
                    <w:txbxContent>
                      <w:p w:rsidR="00900A3B" w:rsidRDefault="00900A3B" w:rsidP="001174C9">
                        <w:pPr>
                          <w:jc w:val="center"/>
                        </w:pPr>
                        <w:r>
                          <w:t>Login to the Payroll management system</w:t>
                        </w:r>
                      </w:p>
                      <w:p w:rsidR="00900A3B" w:rsidRDefault="00900A3B" w:rsidP="001174C9">
                        <w:pPr>
                          <w:jc w:val="center"/>
                        </w:pPr>
                      </w:p>
                    </w:txbxContent>
                  </v:textbox>
                </v:roundrect>
                <v:shape id="Straight Arrow Connector 169" o:spid="_x0000_s1096" type="#_x0000_t32" style="position:absolute;left:11145;top:9308;width:1242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9zJ8EAAADcAAAADwAAAGRycy9kb3ducmV2LnhtbERPS4vCMBC+L/gfwgh7W1NdKrUaRYSi&#10;1/UBehubsS02k9KkWv/9ZmHB23x8z1mselOLB7WusqxgPIpAEOdWV1woOB6yrwSE88gaa8uk4EUO&#10;VsvBxwJTbZ/8Q4+9L0QIYZeigtL7JpXS5SUZdCPbEAfuZluDPsC2kLrFZwg3tZxE0VQarDg0lNjQ&#10;pqT8vu+Mgu/btd8mfi2T7Gw3XRfH8Sm7KPU57NdzEJ56/xb/u3c6zJ/O4O+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H3MnwQAAANwAAAAPAAAAAAAAAAAAAAAA&#10;AKECAABkcnMvZG93bnJldi54bWxQSwUGAAAAAAQABAD5AAAAjwMAAAAA&#10;" strokecolor="#4579b8 [3044]">
                  <v:stroke endarrow="open"/>
                </v:shape>
                <v:roundrect id="Rounded Rectangle 170" o:spid="_x0000_s1097" style="position:absolute;left:23571;top:18000;width:23196;height:53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h6ncUA&#10;AADcAAAADwAAAGRycy9kb3ducmV2LnhtbESPT2sCQQzF74V+hyEFL0Vn68GW1VFELKjQQ7WCx7CT&#10;/aM7mWVm1PXbN4dCbwnv5b1fZovetepGITaeDbyNMlDEhbcNVwZ+Dp/DD1AxIVtsPZOBB0VYzJ+f&#10;Zphbf+dvuu1TpSSEY44G6pS6XOtY1OQwjnxHLFrpg8Mka6i0DXiXcNfqcZZNtMOGpaHGjlY1FZf9&#10;1RlYn09Z2FaN78rdw+vy6/gaJkdjBi/9cgoqUZ/+zX/XGyv474Ivz8gEe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HqdxQAAANwAAAAPAAAAAAAAAAAAAAAAAJgCAABkcnMv&#10;ZG93bnJldi54bWxQSwUGAAAAAAQABAD1AAAAigMAAAAA&#10;" fillcolor="white [3201]" strokecolor="black [3213]" strokeweight="2pt">
                  <v:textbox>
                    <w:txbxContent>
                      <w:p w:rsidR="00900A3B" w:rsidRDefault="00900A3B" w:rsidP="001174C9">
                        <w:pPr>
                          <w:pStyle w:val="NormalWeb"/>
                          <w:spacing w:before="0" w:beforeAutospacing="0" w:after="200" w:afterAutospacing="0" w:line="276" w:lineRule="auto"/>
                          <w:jc w:val="center"/>
                          <w:rPr>
                            <w:rFonts w:eastAsia="Calibri" w:cs="Mangal"/>
                            <w:sz w:val="22"/>
                            <w:szCs w:val="22"/>
                          </w:rPr>
                        </w:pPr>
                        <w:r>
                          <w:rPr>
                            <w:rFonts w:eastAsia="Calibri" w:cs="Mangal"/>
                            <w:sz w:val="22"/>
                            <w:szCs w:val="22"/>
                          </w:rPr>
                          <w:t>Check user level and permissions</w:t>
                        </w:r>
                      </w:p>
                      <w:p w:rsidR="00900A3B" w:rsidRDefault="00900A3B" w:rsidP="001174C9">
                        <w:pPr>
                          <w:pStyle w:val="NormalWeb"/>
                          <w:spacing w:before="0" w:beforeAutospacing="0" w:after="200" w:afterAutospacing="0" w:line="276" w:lineRule="auto"/>
                          <w:jc w:val="center"/>
                        </w:pPr>
                      </w:p>
                      <w:p w:rsidR="00900A3B" w:rsidRDefault="00900A3B" w:rsidP="001174C9">
                        <w:pPr>
                          <w:pStyle w:val="NormalWeb"/>
                          <w:spacing w:before="0" w:beforeAutospacing="0" w:after="200" w:afterAutospacing="0" w:line="276" w:lineRule="auto"/>
                          <w:jc w:val="center"/>
                        </w:pPr>
                        <w:r>
                          <w:rPr>
                            <w:rFonts w:eastAsia="Calibri" w:cs="Mangal"/>
                            <w:sz w:val="22"/>
                            <w:szCs w:val="22"/>
                          </w:rPr>
                          <w:t> </w:t>
                        </w:r>
                      </w:p>
                    </w:txbxContent>
                  </v:textbox>
                </v:roundrect>
                <v:shape id="Straight Arrow Connector 171" o:spid="_x0000_s1098" type="#_x0000_t32" style="position:absolute;left:35166;top:12320;width:3;height:5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p/MEAAADcAAAADwAAAGRycy9kb3ducmV2LnhtbERPS4vCMBC+C/sfwgh709SVuqU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On8wQAAANwAAAAPAAAAAAAAAAAAAAAA&#10;AKECAABkcnMvZG93bnJldi54bWxQSwUGAAAAAAQABAD5AAAAjwMAAAAA&#10;" strokecolor="#4579b8 [3044]">
                  <v:stroke endarrow="open"/>
                </v:shape>
                <v:shape id="Straight Arrow Connector 172" o:spid="_x0000_s1099" type="#_x0000_t32" style="position:absolute;left:35162;top:23321;width:7;height:64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sbsYAAADcAAAADwAAAGRycy9kb3ducmV2LnhtbESPQWvCQBCF74X+h2UK3uqmorWkriIt&#10;QkVQkgribcxOk9DsbNjdmvjvXaHgbYb35n1vZoveNOJMzteWFbwMExDEhdU1lwr236vnNxA+IGts&#10;LJOCC3lYzB8fZphq23FG5zyUIoawT1FBFUKbSumLigz6oW2Jo/ZjncEQV1dK7bCL4aaRoyR5lQZr&#10;joQKW/qoqPjN/0yEfI6zyeawOY0pW+660/q4De6o1OCpX76DCNSHu/n/+kvH+tMR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rG7GAAAA3AAAAA8AAAAAAAAA&#10;AAAAAAAAoQIAAGRycy9kb3ducmV2LnhtbFBLBQYAAAAABAAEAPkAAACUAwAAAAA=&#10;" strokecolor="#4579b8 [3044]">
                  <v:stroke endarrow="open"/>
                </v:shape>
                <v:line id="Straight Connector 173" o:spid="_x0000_s1100" style="position:absolute;visibility:visible;mso-wrap-style:square" from="7451,29791" to="56489,2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BeMMAAADcAAAADwAAAGRycy9kb3ducmV2LnhtbERPzWoCMRC+F/oOYQreNFtFq1ujSKEg&#10;thetDzBuxt3FzWSbTHX16ZuC0Nt8fL8zX3auUWcKsfZs4HmQgSIuvK25NLD/eu9PQUVBtth4JgNX&#10;irBcPD7MMbf+wls676RUKYRjjgYqkTbXOhYVOYwD3xIn7uiDQ0kwlNoGvKRw1+hhlk20w5pTQ4Ut&#10;vVVUnHY/zsD3x+c6Xg/NUCbj2+YUVtOZjKIxvadu9QpKqJN/8d29tmn+ywj+nkkX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iQXjDAAAA3AAAAA8AAAAAAAAAAAAA&#10;AAAAoQIAAGRycy9kb3ducmV2LnhtbFBLBQYAAAAABAAEAPkAAACRAwAAAAA=&#10;" strokecolor="#4579b8 [3044]"/>
                <v:shape id="Straight Arrow Connector 174" o:spid="_x0000_s1101" type="#_x0000_t32" style="position:absolute;left:7452;top:29796;width:0;height:68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dKZMIAAADcAAAADwAAAGRycy9kb3ducmV2LnhtbERPTWvCQBC9F/oflil4q5uqqSG6CSIE&#10;vVZbqLcxOyah2dmQ3Wj8926h0Ns83ues89G04kq9aywreJtGIIhLqxuuFHwei9cEhPPIGlvLpOBO&#10;DvLs+WmNqbY3/qDrwVcihLBLUUHtfZdK6cqaDLqp7YgDd7G9QR9gX0nd4y2Em1bOouhdGmw4NNTY&#10;0bam8ucwGAXzy3ncJX4jk+LbbochjuOv4qTU5GXcrEB4Gv2/+M+912H+cg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dKZMIAAADcAAAADwAAAAAAAAAAAAAA&#10;AAChAgAAZHJzL2Rvd25yZXYueG1sUEsFBgAAAAAEAAQA+QAAAJADAAAAAA==&#10;" strokecolor="#4579b8 [3044]">
                  <v:stroke endarrow="open"/>
                </v:shape>
                <v:shape id="Straight Arrow Connector 175" o:spid="_x0000_s1102" type="#_x0000_t32" style="position:absolute;left:1995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vv/8EAAADcAAAADwAAAGRycy9kb3ducmV2LnhtbERPTYvCMBC9L/gfwgje1lSXrqUaRYSy&#10;XnV3QW9jM7bFZlKaVOu/N4LgbR7vcxar3tTiSq2rLCuYjCMQxLnVFRcK/n6zzwSE88gaa8uk4E4O&#10;VsvBxwJTbW+8o+veFyKEsEtRQel9k0rp8pIMurFtiAN3tq1BH2BbSN3iLYSbWk6j6FsarDg0lNjQ&#10;pqT8su+Mgq/zqf9J/Fom2cFuui6O4//sqNRo2K/nIDz1/i1+ubc6zJ/F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i+//wQAAANwAAAAPAAAAAAAAAAAAAAAA&#10;AKECAABkcnMvZG93bnJldi54bWxQSwUGAAAAAAQABAD5AAAAjwMAAAAA&#10;" strokecolor="#4579b8 [3044]">
                  <v:stroke endarrow="open"/>
                </v:shape>
                <v:shape id="Straight Arrow Connector 176" o:spid="_x0000_s1103" type="#_x0000_t32" style="position:absolute;left:3278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xiMEAAADcAAAADwAAAGRycy9kb3ducmV2LnhtbERPS4vCMBC+L/gfwgh7W1Ndqq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WXGIwQAAANwAAAAPAAAAAAAAAAAAAAAA&#10;AKECAABkcnMvZG93bnJldi54bWxQSwUGAAAAAAQABAD5AAAAjwMAAAAA&#10;" strokecolor="#4579b8 [3044]">
                  <v:stroke endarrow="open"/>
                </v:shape>
                <v:shape id="Straight Arrow Connector 177" o:spid="_x0000_s1104" type="#_x0000_t32" style="position:absolute;left:44917;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Straight Arrow Connector 178" o:spid="_x0000_s1105" type="#_x0000_t32" style="position:absolute;left:56495;top:29801;width:0;height:6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Diamond 179" o:spid="_x0000_s1106" type="#_x0000_t4" style="position:absolute;left:2142;top:36628;width:10671;height:11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my98MA&#10;AADcAAAADwAAAGRycy9kb3ducmV2LnhtbERPS4vCMBC+C/6HMMLeNNWDj65RRFzwIOtrYdnb0Ixt&#10;sZmUJttWf70RBG/z8T1nvmxNIWqqXG5ZwXAQgSBOrM45VfBz/upPQTiPrLGwTApu5GC56HbmGGvb&#10;8JHqk09FCGEXo4LM+zKW0iUZGXQDWxIH7mIrgz7AKpW6wiaEm0KOomgsDeYcGjIsaZ1Rcj39GwX3&#10;1X73W97q3XDzp4+5jZrvCx2U+ui1q08Qnlr/Fr/cWx3mT2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my98MAAADcAAAADwAAAAAAAAAAAAAAAACYAgAAZHJzL2Rv&#10;d25yZXYueG1sUEsFBgAAAAAEAAQA9QAAAIg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txbxContent>
                  </v:textbox>
                </v:shape>
                <v:shape id="Diamond 180" o:spid="_x0000_s1107" type="#_x0000_t4" style="position:absolute;left:14715;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rTcYA&#10;AADcAAAADwAAAGRycy9kb3ducmV2LnhtbESPQWvCQBCF7wX/wzJCb80mHoqkrhJEwYO0VQultyE7&#10;JsHsbMhuk9hf3zkUepvhvXnvm9Vmcq0aqA+NZwNZkoIiLr1tuDLwcdk/LUGFiGyx9UwG7hRgs549&#10;rDC3fuQTDedYKQnhkKOBOsYu1zqUNTkMie+IRbv63mGUta+07XGUcNfqRZo+a4cNS0ONHW1rKm/n&#10;b2fgp3g7fnb34Zjtvuyp8en4eqV3Yx7nU/ECKtIU/81/1wcr+EvBl2dkA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rTcYAAADcAAAADwAAAAAAAAAAAAAAAACYAgAAZHJz&#10;L2Rvd25yZXYueG1sUEsFBgAAAAAEAAQA9QAAAIs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shape id="Diamond 181" o:spid="_x0000_s1108" type="#_x0000_t4" style="position:absolute;left:27427;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rO1sMA&#10;AADcAAAADwAAAGRycy9kb3ducmV2LnhtbERPS2vCQBC+F/wPywje6iY9iMRsgpQKHkSrLYi3ITt5&#10;YHY2ZLdJ7K/vFgq9zcf3nDSfTCsG6l1jWUG8jEAQF1Y3XCn4/Ng9r0E4j6yxtUwKHuQgz2ZPKSba&#10;jnym4eIrEULYJaig9r5LpHRFTQbd0nbEgSttb9AH2FdS9ziGcNPKlyhaSYMNh4YaO3qtqbhfvoyC&#10;7+3pcO0ewyF+u+lzY6PxWNK7Uov5tN2A8DT5f/Gfe6/D/HU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rO1sMAAADcAAAADwAAAAAAAAAAAAAAAACYAgAAZHJzL2Rv&#10;d25yZXYueG1sUEsFBgAAAAAEAAQA9QAAAIg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shape id="Diamond 182" o:spid="_x0000_s1109" type="#_x0000_t4" style="position:absolute;left:39586;top:36633;width:10661;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cEA&#10;AADcAAAADwAAAGRycy9kb3ducmV2LnhtbERPy6rCMBDdC/5DGMGdproQqUaRi4IL8Q3ibmjGttxm&#10;UprYVr/eCBfubg7nOfNlawpRU+VyywpGwwgEcWJ1zqmC62UzmIJwHlljYZkUvMjBctHtzDHWtuET&#10;1WefihDCLkYFmfdlLKVLMjLohrYkDtzDVgZ9gFUqdYVNCDeFHEfRRBrMOTRkWNJPRsnv+WkUvFeH&#10;3a181bvR+q5PuY2a/YOOSvV77WoGwlPr/8V/7q0O86dj+D4TLp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oUKHBAAAA3AAAAA8AAAAAAAAAAAAAAAAAmAIAAGRycy9kb3du&#10;cmV2LnhtbFBLBQYAAAAABAAEAPUAAACGAwAAAAA=&#10;" fillcolor="white [3201]" strokecolor="black [3213]" strokeweight=".25pt">
                  <v:textbox>
                    <w:txbxContent>
                      <w:p w:rsidR="00900A3B" w:rsidRPr="0047315B" w:rsidRDefault="00900A3B" w:rsidP="001174C9">
                        <w:pPr>
                          <w:jc w:val="left"/>
                          <w:rPr>
                            <w:b/>
                            <w:sz w:val="16"/>
                          </w:rPr>
                        </w:pPr>
                        <w:r w:rsidRPr="0047315B">
                          <w:rPr>
                            <w:rFonts w:eastAsia="Times New Roman" w:cs="Mangal"/>
                            <w:b/>
                          </w:rPr>
                          <w:t> </w:t>
                        </w:r>
                        <w:r w:rsidRPr="0047315B">
                          <w:rPr>
                            <w:b/>
                            <w:sz w:val="16"/>
                          </w:rPr>
                          <w:t>CHECK PERMISSION</w:t>
                        </w:r>
                      </w:p>
                      <w:p w:rsidR="00900A3B" w:rsidRPr="0047315B" w:rsidRDefault="00900A3B" w:rsidP="001174C9">
                        <w:pPr>
                          <w:pStyle w:val="NormalWeb"/>
                          <w:spacing w:before="0" w:beforeAutospacing="0" w:after="200" w:afterAutospacing="0" w:line="276" w:lineRule="auto"/>
                          <w:rPr>
                            <w:b/>
                          </w:rPr>
                        </w:pPr>
                      </w:p>
                    </w:txbxContent>
                  </v:textbox>
                </v:shape>
                <v:shape id="Diamond 183" o:spid="_x0000_s1110" type="#_x0000_t4" style="position:absolute;left:51227;top:36633;width:10668;height:114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1OsMA&#10;AADcAAAADwAAAGRycy9kb3ducmV2LnhtbERPS4vCMBC+L+x/CCN426YqiHSNIrKCB9H1AYu3oRnb&#10;YjMpTWyrv34jCN7m43vOdN6ZUjRUu8KygkEUgyBOrS44U3A6rr4mIJxH1lhaJgV3cjCffX5MMdG2&#10;5T01B5+JEMIuQQW591UipUtzMugiWxEH7mJrgz7AOpO6xjaEm1IO43gsDRYcGnKsaJlTej3cjILH&#10;Yrf5q+7NZvBz1vvCxu32Qr9K9Xvd4huEp86/xS/3Wof5kxE8nwkX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T1OsMAAADcAAAADwAAAAAAAAAAAAAAAACYAgAAZHJzL2Rv&#10;d25yZXYueG1sUEsFBgAAAAAEAAQA9QAAAIgDAAAAAA==&#10;" fillcolor="white [3201]" strokecolor="black [3213]" strokeweight=".25pt">
                  <v:textbox>
                    <w:txbxContent>
                      <w:p w:rsidR="00900A3B" w:rsidRPr="0047315B" w:rsidRDefault="00900A3B" w:rsidP="001174C9">
                        <w:pPr>
                          <w:jc w:val="left"/>
                          <w:rPr>
                            <w:b/>
                            <w:sz w:val="16"/>
                          </w:rPr>
                        </w:pPr>
                        <w:r w:rsidRPr="0047315B">
                          <w:rPr>
                            <w:b/>
                            <w:sz w:val="16"/>
                          </w:rPr>
                          <w:t>CHECK PERMISSION</w:t>
                        </w:r>
                      </w:p>
                      <w:p w:rsidR="00900A3B" w:rsidRPr="0047315B" w:rsidRDefault="00900A3B" w:rsidP="001174C9">
                        <w:pPr>
                          <w:rPr>
                            <w:rFonts w:eastAsia="Times New Roman"/>
                            <w:b/>
                          </w:rPr>
                        </w:pPr>
                      </w:p>
                    </w:txbxContent>
                  </v:textbox>
                </v:shape>
                <v:roundrect id="Rounded Rectangle 184" o:spid="_x0000_s1111" style="position:absolute;left:3269;top:54335;width:10652;height:3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w0MQA&#10;AADcAAAADwAAAGRycy9kb3ducmV2LnhtbERPS2vCQBC+F/wPywjemo2iVdKs4oNSeyrV9tDbkB2T&#10;aHY2ZNc8/n23UOhtPr7npJveVKKlxpWWFUyjGARxZnXJuYLP88vjCoTzyBory6RgIAeb9eghxUTb&#10;jj+oPflchBB2CSoovK8TKV1WkEEX2Zo4cBfbGPQBNrnUDXYh3FRyFsdP0mDJoaHAmvYFZbfT3ShY&#10;XKe7xXF5uH5XNz+8D2/WfL3OlZqM++0zCE+9/xf/uY86zF/N4feZcIF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hsNDEAAAA3AAAAA8AAAAAAAAAAAAAAAAAmAIAAGRycy9k&#10;b3ducmV2LnhtbFBLBQYAAAAABAAEAPUAAACJAwAAAAA=&#10;" fillcolor="white [3201]" strokecolor="black [3213]" strokeweight=".25pt">
                  <v:textbox>
                    <w:txbxContent>
                      <w:p w:rsidR="00900A3B" w:rsidRPr="0047315B" w:rsidRDefault="00900A3B" w:rsidP="001174C9">
                        <w:pPr>
                          <w:jc w:val="left"/>
                          <w:rPr>
                            <w:b/>
                            <w:sz w:val="16"/>
                          </w:rPr>
                        </w:pPr>
                        <w:r>
                          <w:rPr>
                            <w:b/>
                            <w:sz w:val="16"/>
                          </w:rPr>
                          <w:t>MANAGE PAYROLL</w:t>
                        </w:r>
                      </w:p>
                    </w:txbxContent>
                  </v:textbox>
                </v:roundrect>
                <v:roundrect id="Rounded Rectangle 185" o:spid="_x0000_s1112" style="position:absolute;left:14714;top:54321;width:10046;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0VS8QA&#10;AADcAAAADwAAAGRycy9kb3ducmV2LnhtbERPS2vCQBC+C/6HZQRvdWNprKTZSB+U2pM06sHbkJ0m&#10;0exsyK6a/PuuUPA2H99z0lVvGnGhztWWFcxnEQjiwuqaSwW77efDEoTzyBoby6RgIAerbDxKMdH2&#10;yj90yX0pQgi7BBVU3reJlK6oyKCb2ZY4cL+2M+gD7EqpO7yGcNPIxyhaSIM1h4YKW3qvqDjlZ6Mg&#10;Ps7f4vXzx/HQnPywGb6t2X89KTWd9K8vIDz1/i7+d691mL+M4fZMuE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tFUvEAAAA3AAAAA8AAAAAAAAAAAAAAAAAmAIAAGRycy9k&#10;b3ducmV2LnhtbFBLBQYAAAAABAAEAPUAAACJAwAAAAA=&#10;" fillcolor="white [3201]" strokecolor="black [3213]" strokeweight=".25pt">
                  <v:textbox>
                    <w:txbxContent>
                      <w:p w:rsidR="00900A3B" w:rsidRPr="006A3E23" w:rsidRDefault="00900A3B" w:rsidP="001174C9">
                        <w:pPr>
                          <w:rPr>
                            <w:rFonts w:eastAsia="Times New Roman"/>
                            <w:b/>
                            <w:sz w:val="14"/>
                          </w:rPr>
                        </w:pPr>
                        <w:r w:rsidRPr="006A3E23">
                          <w:rPr>
                            <w:rFonts w:eastAsia="Times New Roman"/>
                            <w:b/>
                            <w:sz w:val="14"/>
                          </w:rPr>
                          <w:t>MANAGE EMPLOYEE</w:t>
                        </w:r>
                      </w:p>
                    </w:txbxContent>
                  </v:textbox>
                </v:roundrect>
                <v:roundrect id="Rounded Rectangle 186" o:spid="_x0000_s1113" style="position:absolute;left:28049;top:54302;width:10046;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PMQA&#10;AADcAAAADwAAAGRycy9kb3ducmV2LnhtbERPTWvCQBC9C/6HZYTe6kapNkRX0ZZSeypN9eBtyI5J&#10;dHc2ZLea/PtuoeBtHu9zluvOGnGl1teOFUzGCQjiwumaSwX777fHFIQPyBqNY1LQk4f1ajhYYqbd&#10;jb/omodSxBD2GSqoQmgyKX1RkUU/dg1x5E6utRgibEupW7zFcGvkNEnm0mLNsaHChl4qKi75j1Uw&#10;O0+2s93z6/loLqH/7D+cPbw/KfUw6jYLEIG6cBf/u3c6zk/n8PdMv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izzEAAAA3AAAAA8AAAAAAAAAAAAAAAAAmAIAAGRycy9k&#10;b3ducmV2LnhtbFBLBQYAAAAABAAEAPUAAACJAwAAAAA=&#10;" fillcolor="white [3201]" strokecolor="black [3213]" strokeweight=".25pt">
                  <v:textbox>
                    <w:txbxContent>
                      <w:p w:rsidR="00900A3B" w:rsidRPr="006A3E23" w:rsidRDefault="00900A3B" w:rsidP="001174C9">
                        <w:pPr>
                          <w:jc w:val="center"/>
                          <w:rPr>
                            <w:rFonts w:eastAsia="Times New Roman"/>
                            <w:b/>
                            <w:sz w:val="16"/>
                          </w:rPr>
                        </w:pPr>
                        <w:r>
                          <w:rPr>
                            <w:rFonts w:eastAsia="Times New Roman"/>
                            <w:b/>
                            <w:sz w:val="16"/>
                          </w:rPr>
                          <w:t>MANAGE SALARY</w:t>
                        </w:r>
                      </w:p>
                    </w:txbxContent>
                  </v:textbox>
                </v:roundrect>
                <v:roundrect id="Rounded Rectangle 187" o:spid="_x0000_s1114" style="position:absolute;left:39585;top:54302;width:10040;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p8QA&#10;AADcAAAADwAAAGRycy9kb3ducmV2LnhtbERPTWvCQBC9C/6HZYTedKPUGqKraEupPZWmevA2ZMck&#10;ujsbsltN/n23UOhtHu9zVpvOGnGj1teOFUwnCQjiwumaSwWHr9dxCsIHZI3GMSnoycNmPRysMNPu&#10;zp90y0MpYgj7DBVUITSZlL6oyKKfuIY4cmfXWgwRtqXULd5juDVyliRP0mLNsaHChp4rKq75t1Uw&#10;v0x38/3i5XIy19B/9O/OHt8elXoYddsliEBd+Bf/ufc6zk8X8PtMvE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zLqfEAAAA3AAAAA8AAAAAAAAAAAAAAAAAmAIAAGRycy9k&#10;b3ducmV2LnhtbFBLBQYAAAAABAAEAPUAAACJAwAAAAA=&#10;" fillcolor="white [3201]" strokecolor="black [3213]" strokeweight=".25pt">
                  <v:textbo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w:t>
                        </w:r>
                        <w:r>
                          <w:rPr>
                            <w:rFonts w:cs="Mangal"/>
                            <w:b/>
                            <w:sz w:val="12"/>
                            <w:szCs w:val="22"/>
                          </w:rPr>
                          <w:t>MANAGE APPRISAL</w:t>
                        </w:r>
                      </w:p>
                    </w:txbxContent>
                  </v:textbox>
                </v:roundrect>
                <v:roundrect id="Rounded Rectangle 188" o:spid="_x0000_s1115" style="position:absolute;left:51226;top:54321;width:9639;height:31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y61cYA&#10;AADcAAAADwAAAGRycy9kb3ducmV2LnhtbESPQW/CMAyF75P2HyJP4jZSEDBUCGiA0OCEYNuBm9V4&#10;baFxqiZA++/nw6TdbL3n9z7Pl62r1J2aUHo2MOgnoIgzb0vODXx9bl+noEJEtlh5JgMdBVgunp/m&#10;mFr/4CPdTzFXEsIhRQNFjHWqdcgKchj6viYW7cc3DqOsTa5tgw8Jd5UeJslEOyxZGgqsaV1Qdj3d&#10;nIHxZbAa7942l3N1jd2h23v3/TEypvfSvs9ARWrjv/nvemcFfyq08ox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y61cYAAADcAAAADwAAAAAAAAAAAAAAAACYAgAAZHJz&#10;L2Rvd25yZXYueG1sUEsFBgAAAAAEAAQA9QAAAIsDAAAAAA==&#10;" fillcolor="white [3201]" strokecolor="black [3213]" strokeweight=".25pt">
                  <v:textbox>
                    <w:txbxContent>
                      <w:p w:rsidR="00900A3B" w:rsidRPr="006A3E23" w:rsidRDefault="00900A3B" w:rsidP="00900A3B">
                        <w:pPr>
                          <w:jc w:val="center"/>
                          <w:rPr>
                            <w:b/>
                            <w:sz w:val="12"/>
                          </w:rPr>
                        </w:pPr>
                        <w:r>
                          <w:rPr>
                            <w:b/>
                            <w:sz w:val="12"/>
                          </w:rPr>
                          <w:t>MANAGE WORKING POINT</w:t>
                        </w:r>
                      </w:p>
                    </w:txbxContent>
                  </v:textbox>
                </v:roundrect>
                <v:shape id="Straight Arrow Connector 189" o:spid="_x0000_s1116" type="#_x0000_t32" style="position:absolute;left:7515;top:48079;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OV3cEAAADcAAAADwAAAGRycy9kb3ducmV2LnhtbERPTYvCMBC9L/gfwgje1lSXLrUaRYSy&#10;XnV3QW9jM7bFZlKaVOu/N4LgbR7vcxar3tTiSq2rLCuYjCMQxLnVFRcK/n6zzwSE88gaa8uk4E4O&#10;VsvBxwJTbW+8o+veFyKEsEtRQel9k0rp8pIMurFtiAN3tq1BH2BbSN3iLYSbWk6j6FsarDg0lNjQ&#10;pqT8su+Mgq/zqf9J/Fom2cFuui6O4//sqNRo2K/nIDz1/i1+ubc6zE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E5XdwQAAANwAAAAPAAAAAAAAAAAAAAAA&#10;AKECAABkcnMvZG93bnJldi54bWxQSwUGAAAAAAQABAD5AAAAjwMAAAAA&#10;" strokecolor="#4579b8 [3044]">
                  <v:stroke endarrow="open"/>
                </v:shape>
                <v:shape id="Straight Arrow Connector 190" o:spid="_x0000_s1117" type="#_x0000_t32" style="position:absolute;left:20125;top:48117;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qncQAAADcAAAADwAAAGRycy9kb3ducmV2LnhtbESPQWvCQBCF70L/wzKF3nRjSyRGVxEh&#10;tNeqhXobs2MSzM6G7EbTf985FHqb4b1575v1dnStulMfGs8G5rMEFHHpbcOVgdOxmGagQkS22Hom&#10;Az8UYLt5mqwxt/7Bn3Q/xEpJCIccDdQxdrnWoazJYZj5jli0q+8dRln7StseHxLuWv2aJAvtsGFp&#10;qLGjfU3l7TA4A2/Xy/iexZ3Oim+/H4Y0Tb+KszEvz+NuBSrSGP/Nf9cfVvCXgi/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qdxAAAANwAAAAPAAAAAAAAAAAA&#10;AAAAAKECAABkcnMvZG93bnJldi54bWxQSwUGAAAAAAQABAD5AAAAkgMAAAAA&#10;" strokecolor="#4579b8 [3044]">
                  <v:stroke endarrow="open"/>
                </v:shape>
                <v:shape id="Straight Arrow Connector 191" o:spid="_x0000_s1118" type="#_x0000_t32" style="position:absolute;left:32831;top:48117;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wPBsEAAADcAAAADwAAAGRycy9kb3ducmV2LnhtbERPS4vCMBC+C/sfwgh709SVSrc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vA8GwQAAANwAAAAPAAAAAAAAAAAAAAAA&#10;AKECAABkcnMvZG93bnJldi54bWxQSwUGAAAAAAQABAD5AAAAjwMAAAAA&#10;" strokecolor="#4579b8 [3044]">
                  <v:stroke endarrow="open"/>
                </v:shape>
                <v:shape id="Straight Arrow Connector 192" o:spid="_x0000_s1119" type="#_x0000_t32" style="position:absolute;left:44914;top:48079;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6RccEAAADcAAAADwAAAGRycy9kb3ducmV2LnhtbERPS4vCMBC+C/sfwix401SXSrc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pFxwQAAANwAAAAPAAAAAAAAAAAAAAAA&#10;AKECAABkcnMvZG93bnJldi54bWxQSwUGAAAAAAQABAD5AAAAjwMAAAAA&#10;" strokecolor="#4579b8 [3044]">
                  <v:stroke endarrow="open"/>
                </v:shape>
                <v:shape id="Straight Arrow Connector 193" o:spid="_x0000_s1120" type="#_x0000_t32" style="position:absolute;left:56618;top:48098;width:0;height:62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06sEAAADcAAAADwAAAGRycy9kb3ducmV2LnhtbERPTYvCMBC9L/gfwgje1lSlS61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IjTqwQAAANwAAAAPAAAAAAAAAAAAAAAA&#10;AKECAABkcnMvZG93bnJldi54bWxQSwUGAAAAAAQABAD5AAAAjwMAAAAA&#10;" strokecolor="#4579b8 [3044]">
                  <v:stroke endarrow="open"/>
                </v:shape>
                <v:shape id="Straight Arrow Connector 194" o:spid="_x0000_s1121" type="#_x0000_t32" style="position:absolute;left:7519;top:57509;width:0;height:39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snsIAAADcAAAADwAAAGRycy9kb3ducmV2LnhtbERPTWvCQBC9F/oflil4q5uqKTG6CSIE&#10;vVZbqLcxOyah2dmQ3Wj8926h0Ns83ues89G04kq9aywreJtGIIhLqxuuFHwei9cEhPPIGlvLpOBO&#10;DvLs+WmNqbY3/qDrwVcihLBLUUHtfZdK6cqaDLqp7YgDd7G9QR9gX0nd4y2Em1bOouhdGmw4NNTY&#10;0bam8ucwGAXzy3ncJX4jk+LbbochjuOv4qTU5GXcrEB4Gv2/+M+912H+cg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snsIAAADcAAAADwAAAAAAAAAAAAAA&#10;AAChAgAAZHJzL2Rvd25yZXYueG1sUEsFBgAAAAAEAAQA+QAAAJADAAAAAA==&#10;" strokecolor="#4579b8 [3044]">
                  <v:stroke endarrow="open"/>
                </v:shape>
                <v:shape id="Straight Arrow Connector 195" o:spid="_x0000_s1122" type="#_x0000_t32" style="position:absolute;left:19956;top:57552;width:0;height:39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cJBcEAAADcAAAADwAAAGRycy9kb3ducmV2LnhtbERPTYvCMBC9L/gfwgje1lSXLrUaRYSy&#10;XnV3QW9jM7bFZlKaVOu/N4LgbR7vcxar3tTiSq2rLCuYjCMQxLnVFRcK/n6zzwSE88gaa8uk4E4O&#10;VsvBxwJTbW+8o+veFyKEsEtRQel9k0rp8pIMurFtiAN3tq1BH2BbSN3iLYSbWk6j6FsarDg0lNjQ&#10;pqT8su+Mgq/zqf9J/Fom2cFuui6O4//sqNRo2K/nIDz1/i1+ubc6zJ/F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hwkFwQAAANwAAAAPAAAAAAAAAAAAAAAA&#10;AKECAABkcnMvZG93bnJldi54bWxQSwUGAAAAAAQABAD5AAAAjwMAAAAA&#10;" strokecolor="#4579b8 [3044]">
                  <v:stroke endarrow="open"/>
                </v:shape>
                <v:shape id="Straight Arrow Connector 196" o:spid="_x0000_s1123" type="#_x0000_t32" style="position:absolute;left:32956;top:57727;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WXcsEAAADcAAAADwAAAGRycy9kb3ducmV2LnhtbERPS4vCMBC+L/gfwgh7W1NdKrUaRYSi&#10;1/UBehubsS02k9KkWv/9ZmHB23x8z1mselOLB7WusqxgPIpAEOdWV1woOB6yrwSE88gaa8uk4EUO&#10;VsvBxwJTbZ/8Q4+9L0QIYZeigtL7JpXS5SUZdCPbEAfuZluDPsC2kLrFZwg3tZxE0VQarDg0lNjQ&#10;pqT8vu+Mgu/btd8mfi2T7Gw3XRfH8Sm7KPU57NdzEJ56/xb/u3c6zJ9N4e+ZcIF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VZdywQAAANwAAAAPAAAAAAAAAAAAAAAA&#10;AKECAABkcnMvZG93bnJldi54bWxQSwUGAAAAAAQABAD5AAAAjwMAAAAA&#10;" strokecolor="#4579b8 [3044]">
                  <v:stroke endarrow="open"/>
                </v:shape>
                <v:shape id="Straight Arrow Connector 197" o:spid="_x0000_s1124" type="#_x0000_t32" style="position:absolute;left:44997;top:57439;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Straight Arrow Connector 198" o:spid="_x0000_s1125" type="#_x0000_t32" style="position:absolute;left:56576;top:57528;width:0;height:3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line id="Straight Connector 199" o:spid="_x0000_s1126" style="position:absolute;visibility:visible;mso-wrap-style:square" from="7519,61433" to="56612,61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QaMIAAADcAAAADwAAAGRycy9kb3ducmV2LnhtbERPzWrCQBC+F/oOyxS81U0tFRNdRQoF&#10;sV6qPsCYHZNgdjbdnWrs03eFgrf5+H5ntuhdq84UYuPZwMswA0VcettwZWC/+3iegIqCbLH1TAau&#10;FGExf3yYYWH9hb/ovJVKpRCOBRqoRbpC61jW5DAOfUecuKMPDiXBUGkb8JLCXatHWTbWDhtODTV2&#10;9F5Tedr+OAPfn5tVvB7akYzfftensJzk8hqNGTz1yykooV7u4n/3yqb5eQ63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aQaMIAAADcAAAADwAAAAAAAAAAAAAA&#10;AAChAgAAZHJzL2Rvd25yZXYueG1sUEsFBgAAAAAEAAQA+QAAAJADAAAAAA==&#10;" strokecolor="#4579b8 [3044]"/>
                <v:oval id="Oval 200" o:spid="_x0000_s1127" style="position:absolute;left:48242;top:70786;width:2985;height:40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NxYsMA&#10;AADcAAAADwAAAGRycy9kb3ducmV2LnhtbESPwWrDMBBE74H+g9hCbrHcHNriRglJwWDaU53kvrY2&#10;lmtrZSzFcf6+KhR6HGbmDbPZzbYXE42+dazgKUlBENdOt9woOB3z1SsIH5A19o5JwZ087LYPiw1m&#10;2t34i6YyNCJC2GeowIQwZFL62pBFn7iBOHoXN1oMUY6N1CPeItz2cp2mz9Jiy3HB4EDvhuquvFoF&#10;Lv+s9Is5dsX5u+C2Kg/Tx8UotXyc928gAs3hP/zXLrSCSIT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NxYsMAAADcAAAADwAAAAAAAAAAAAAAAACYAgAAZHJzL2Rv&#10;d25yZXYueG1sUEsFBgAAAAAEAAQA9QAAAIgDAAAAAA==&#10;" fillcolor="black [3200]" strokecolor="black [1600]" strokeweight="2pt">
                  <v:textbox>
                    <w:txbxContent>
                      <w:p w:rsidR="00900A3B" w:rsidRDefault="00900A3B" w:rsidP="001174C9">
                        <w:pPr>
                          <w:rPr>
                            <w:rFonts w:eastAsia="Times New Roman"/>
                          </w:rPr>
                        </w:pPr>
                      </w:p>
                    </w:txbxContent>
                  </v:textbox>
                </v:oval>
                <v:roundrect id="Rounded Rectangle 201" o:spid="_x0000_s1128" style="position:absolute;left:28048;top:71299;width:10039;height:32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BxbsYA&#10;AADcAAAADwAAAGRycy9kb3ducmV2LnhtbESPzWvCQBTE70L/h+UVetNNpFqJbqQflNqTNOrB2yP7&#10;mg+zb0N2q8l/3xUEj8PM/IZZrXvTiDN1rrKsIJ5EIIhzqysuFOx3n+MFCOeRNTaWScFADtbpw2iF&#10;ibYX/qFz5gsRIOwSVFB63yZSurwkg25iW+Lg/drOoA+yK6Tu8BLgppHTKJpLgxWHhRJbei8pP2V/&#10;RsGsjt9mm5eP+tic/LAdvq05fD0r9fTYvy5BeOr9PXxrb7SCaRTD9Uw4Aj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BxbsYAAADcAAAADwAAAAAAAAAAAAAAAACYAgAAZHJz&#10;L2Rvd25yZXYueG1sUEsFBgAAAAAEAAQA9QAAAIsDAAAAAA==&#10;" fillcolor="white [3201]" strokecolor="black [3213]" strokeweight=".25pt">
                  <v:textbox>
                    <w:txbxContent>
                      <w:p w:rsidR="00900A3B" w:rsidRPr="006A3E23" w:rsidRDefault="00900A3B" w:rsidP="001174C9">
                        <w:pPr>
                          <w:pStyle w:val="NormalWeb"/>
                          <w:spacing w:before="0" w:beforeAutospacing="0" w:after="200" w:afterAutospacing="0" w:line="276" w:lineRule="auto"/>
                          <w:rPr>
                            <w:b/>
                            <w:sz w:val="14"/>
                          </w:rPr>
                        </w:pPr>
                        <w:r w:rsidRPr="006A3E23">
                          <w:rPr>
                            <w:rFonts w:cs="Mangal"/>
                            <w:b/>
                            <w:sz w:val="12"/>
                            <w:szCs w:val="22"/>
                          </w:rPr>
                          <w:t> LOG OUT FROM THE SYSTEM</w:t>
                        </w:r>
                      </w:p>
                    </w:txbxContent>
                  </v:textbox>
                </v:roundrect>
                <v:shape id="Straight Arrow Connector 202" o:spid="_x0000_s1129" type="#_x0000_t32" style="position:absolute;left:33030;top:61544;width:172;height:93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FlisMAAADcAAAADwAAAGRycy9kb3ducmV2LnhtbESPT4vCMBTE78J+h/CEvWlqpVKqUUQo&#10;63X9A+7tbfNsi81LaVLtfvuNIHgcZuY3zGozmEbcqXO1ZQWzaQSCuLC65lLB6ZhPUhDOI2tsLJOC&#10;P3KwWX+MVphp++Bvuh98KQKEXYYKKu/bTEpXVGTQTW1LHLyr7Qz6ILtS6g4fAW4aGUfRQhqsOSxU&#10;2NKuouJ26I2C+fV3+Er9Vqb5xe76PkmSc/6j1Od42C5BeBr8O/xq77WCOIrheSYcAb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BZYrDAAAA3AAAAA8AAAAAAAAAAAAA&#10;AAAAoQIAAGRycy9kb3ducmV2LnhtbFBLBQYAAAAABAAEAPkAAACRAwAAAAA=&#10;" strokecolor="#4579b8 [3044]">
                  <v:stroke endarrow="open"/>
                </v:shape>
                <v:shape id="Straight Arrow Connector 203" o:spid="_x0000_s1130" type="#_x0000_t32" style="position:absolute;left:38087;top:72803;width:10155;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b9MUAAADcAAAADwAAAGRycy9kb3ducmV2LnhtbESPX2vCMBTF3wd+h3CFvc1UpzI6o8jG&#10;YEOYtBPEt2tz1xabm5Jktn57MxB8PJw/P85i1ZtGnMn52rKC8SgBQVxYXXOpYPfz8fQCwgdkjY1l&#10;UnAhD6vl4GGBqbYdZ3TOQyniCPsUFVQhtKmUvqjIoB/Zljh6v9YZDFG6UmqHXRw3jZwkyVwarDkS&#10;KmzpraLilP+ZCHmfZrPNfnOcUrbedsevw3dwB6Ueh/36FUSgPtzDt/anVjBJnuH/TDw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Qb9MUAAADcAAAADwAAAAAAAAAA&#10;AAAAAAChAgAAZHJzL2Rvd25yZXYueG1sUEsFBgAAAAAEAAQA+QAAAJMDAAAAAA==&#10;" strokecolor="#4579b8 [3044]">
                  <v:stroke endarrow="open"/>
                </v:shape>
                <v:roundrect id="Rounded Rectangle 204" o:spid="_x0000_s1131" style="position:absolute;left:6169;top:11338;width:7752;height:43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y/ucQA&#10;AADcAAAADwAAAGRycy9kb3ducmV2LnhtbESP32rCMBTG74W9QziD3dl0xTnpjEUExy4UnOsDHJJj&#10;29mclCZr69ubwWCXH9+fH9+6mGwrBup941jBc5KCINbONFwpKL/28xUIH5ANto5JwY08FJuH2Rpz&#10;40b+pOEcKhFH2OeooA6hy6X0uiaLPnEdcfQurrcYouwraXoc47htZZamS2mx4UiosaNdTfp6/rER&#10;Ui6+9c1c3s3Brl5ej/p42l2DUk+P0/YNRKAp/If/2h9GQZYu4PdMPAJ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cv7nEAAAA3AAAAA8AAAAAAAAAAAAAAAAAmAIAAGRycy9k&#10;b3ducmV2LnhtbFBLBQYAAAAABAAEAPUAAACJAwAAAAA=&#10;" fillcolor="white [3201]" stroked="f" strokeweight="2pt">
                  <v:textbox>
                    <w:txbxContent>
                      <w:p w:rsidR="00900A3B" w:rsidRPr="0047315B" w:rsidRDefault="00900A3B" w:rsidP="001174C9">
                        <w:pPr>
                          <w:jc w:val="left"/>
                          <w:rPr>
                            <w:b/>
                          </w:rPr>
                        </w:pPr>
                        <w:r w:rsidRPr="0047315B">
                          <w:rPr>
                            <w:b/>
                          </w:rPr>
                          <w:t>START</w:t>
                        </w:r>
                      </w:p>
                    </w:txbxContent>
                  </v:textbox>
                </v:roundrect>
                <v:roundrect id="Rounded Rectangle 205" o:spid="_x0000_s1132" style="position:absolute;left:1800;top:1800;width:7747;height:43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WqUsUA&#10;AADcAAAADwAAAGRycy9kb3ducmV2LnhtbESPT2sCMRTE74LfIbxCbzWpRZGtUUQQ9CLWP9DeHpvn&#10;7tLNy5pEXf30jVDwOMzMb5jxtLW1uJAPlWMN7z0Fgjh3puJCw363eBuBCBHZYO2YNNwowHTS7Ywx&#10;M+7KX3TZxkIkCIcMNZQxNpmUIS/JYui5hjh5R+ctxiR9IY3Ha4LbWvaVGkqLFaeFEhual5T/bs9W&#10;w2a+2BzuajX7OX7Y8/fan5YHPmn9+tLOPkFEauMz/N9eGg19NYDHmXQ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apSxQAAANwAAAAPAAAAAAAAAAAAAAAAAJgCAABkcnMv&#10;ZG93bnJldi54bWxQSwUGAAAAAAQABAD1AAAAigMAAAAA&#10;" fillcolor="window" stroked="f" strokeweight="2pt">
                  <v:textbox>
                    <w:txbxContent>
                      <w:p w:rsidR="00900A3B" w:rsidRDefault="00900A3B" w:rsidP="001174C9">
                        <w:pPr>
                          <w:pStyle w:val="NormalWeb"/>
                          <w:spacing w:before="0" w:beforeAutospacing="0" w:after="200" w:afterAutospacing="0" w:line="276" w:lineRule="auto"/>
                        </w:pPr>
                        <w:r>
                          <w:rPr>
                            <w:rFonts w:eastAsia="Calibri" w:cs="Mangal"/>
                            <w:b/>
                            <w:bCs/>
                            <w:sz w:val="22"/>
                            <w:szCs w:val="22"/>
                          </w:rPr>
                          <w:t>START</w:t>
                        </w:r>
                      </w:p>
                    </w:txbxContent>
                  </v:textbox>
                </v:roundrect>
                <v:rect id="Rectangle 206" o:spid="_x0000_s1133" style="position:absolute;left:46541;top:75290;width:6838;height:2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JDh8MA&#10;AADcAAAADwAAAGRycy9kb3ducmV2LnhtbESPUWvCQBCE3wv+h2OFvtWLPtgSPUUUwYIgtf0Ba25N&#10;gtm9eHfG+O+9QqGPw8x8w8yXPTeqIx9qJwbGowwUSeFsLaWBn+/t2weoEFEsNk7IwIMCLBeDlznm&#10;1t3li7pjLFWCSMjRQBVjm2sdiooYw8i1JMk7O88Yk/Slth7vCc6NnmTZVDPWkhYqbGldUXE53tjA&#10;wV7H75t26zs+fXb7PRcHz8GY12G/moGK1Mf/8F97Zw1Msin8nklHQ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JDh8MAAADcAAAADwAAAAAAAAAAAAAAAACYAgAAZHJzL2Rv&#10;d25yZXYueG1sUEsFBgAAAAAEAAQA9QAAAIgDAAAAAA==&#10;" fillcolor="white [3201]" stroked="f" strokeweight="2pt">
                  <v:textbox>
                    <w:txbxContent>
                      <w:p w:rsidR="00900A3B" w:rsidRPr="006A3E23" w:rsidRDefault="00900A3B" w:rsidP="001174C9">
                        <w:pPr>
                          <w:jc w:val="center"/>
                          <w:rPr>
                            <w:b/>
                          </w:rPr>
                        </w:pPr>
                        <w:r w:rsidRPr="006A3E23">
                          <w:rPr>
                            <w:b/>
                          </w:rPr>
                          <w:t>END</w:t>
                        </w:r>
                      </w:p>
                    </w:txbxContent>
                  </v:textbox>
                </v:rect>
                <w10:anchorlock/>
              </v:group>
            </w:pict>
          </mc:Fallback>
        </mc:AlternateContent>
      </w:r>
    </w:p>
    <w:p w:rsidR="00900A3B" w:rsidRPr="001174C9" w:rsidRDefault="00900A3B" w:rsidP="001174C9">
      <w:bookmarkStart w:id="0" w:name="_GoBack"/>
      <w:bookmarkEnd w:id="0"/>
    </w:p>
    <w:sectPr w:rsidR="00900A3B" w:rsidRPr="001174C9" w:rsidSect="001174C9">
      <w:footerReference w:type="default" r:id="rId14"/>
      <w:pgSz w:w="11907" w:h="16839" w:code="9"/>
      <w:pgMar w:top="1440" w:right="1440" w:bottom="1440" w:left="1440" w:header="283" w:footer="283"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3B" w:rsidRDefault="00900A3B" w:rsidP="0064146A">
      <w:pPr>
        <w:spacing w:before="0" w:after="0" w:line="240" w:lineRule="auto"/>
      </w:pPr>
      <w:r>
        <w:separator/>
      </w:r>
    </w:p>
  </w:endnote>
  <w:endnote w:type="continuationSeparator" w:id="0">
    <w:p w:rsidR="00900A3B" w:rsidRDefault="00900A3B" w:rsidP="006414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ff5">
    <w:altName w:val="Segoe Print"/>
    <w:charset w:val="00"/>
    <w:family w:val="auto"/>
    <w:pitch w:val="default"/>
    <w:sig w:usb0="00000000" w:usb1="00000000" w:usb2="00000000" w:usb3="00000000" w:csb0="00040001" w:csb1="00000000"/>
  </w:font>
  <w:font w:name="ff0;Times New Roman;Times;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39407"/>
      <w:docPartObj>
        <w:docPartGallery w:val="Page Numbers (Bottom of Page)"/>
        <w:docPartUnique/>
      </w:docPartObj>
    </w:sdtPr>
    <w:sdtContent>
      <w:p w:rsidR="00900A3B" w:rsidRDefault="00900A3B">
        <w:pPr>
          <w:pStyle w:val="Footer"/>
          <w:jc w:val="right"/>
        </w:pPr>
        <w:r>
          <w:fldChar w:fldCharType="begin"/>
        </w:r>
        <w:r>
          <w:instrText xml:space="preserve"> PAGE   \* MERGEFORMAT </w:instrText>
        </w:r>
        <w:r>
          <w:fldChar w:fldCharType="separate"/>
        </w:r>
        <w:r w:rsidR="001E53CA">
          <w:rPr>
            <w:noProof/>
          </w:rPr>
          <w:t>32</w:t>
        </w:r>
        <w:r>
          <w:rPr>
            <w:noProof/>
          </w:rPr>
          <w:fldChar w:fldCharType="end"/>
        </w:r>
      </w:p>
    </w:sdtContent>
  </w:sdt>
  <w:p w:rsidR="00900A3B" w:rsidRDefault="00900A3B">
    <w:pPr>
      <w:pStyle w:val="Footer"/>
    </w:pPr>
  </w:p>
  <w:p w:rsidR="00900A3B" w:rsidRDefault="00900A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3B" w:rsidRDefault="00900A3B" w:rsidP="0064146A">
      <w:pPr>
        <w:spacing w:before="0" w:after="0" w:line="240" w:lineRule="auto"/>
      </w:pPr>
      <w:r>
        <w:separator/>
      </w:r>
    </w:p>
  </w:footnote>
  <w:footnote w:type="continuationSeparator" w:id="0">
    <w:p w:rsidR="00900A3B" w:rsidRDefault="00900A3B" w:rsidP="0064146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D4542E8A"/>
    <w:name w:val="WW8Num2"/>
    <w:lvl w:ilvl="0">
      <w:start w:val="1"/>
      <w:numFmt w:val="decimal"/>
      <w:suff w:val="space"/>
      <w:lvlText w:val="%1."/>
      <w:lvlJc w:val="left"/>
      <w:pPr>
        <w:tabs>
          <w:tab w:val="num" w:pos="0"/>
        </w:tabs>
        <w:ind w:left="0" w:firstLine="0"/>
      </w:pPr>
      <w:rPr>
        <w:rFonts w:eastAsia="Georgia"/>
        <w:sz w:val="24"/>
        <w:szCs w:val="24"/>
        <w:lang w:eastAsia="zh-CN"/>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0000004"/>
    <w:multiLevelType w:val="singleLevel"/>
    <w:tmpl w:val="00000004"/>
    <w:name w:val="WW8Num4"/>
    <w:lvl w:ilvl="0">
      <w:start w:val="1"/>
      <w:numFmt w:val="bullet"/>
      <w:lvlText w:val=""/>
      <w:lvlJc w:val="left"/>
      <w:pPr>
        <w:tabs>
          <w:tab w:val="num" w:pos="420"/>
        </w:tabs>
        <w:ind w:left="420" w:hanging="420"/>
      </w:pPr>
      <w:rPr>
        <w:rFonts w:ascii="Wingdings" w:hAnsi="Wingdings" w:cs="Wingdings" w:hint="default"/>
        <w:sz w:val="24"/>
        <w:szCs w:val="24"/>
      </w:rPr>
    </w:lvl>
  </w:abstractNum>
  <w:abstractNum w:abstractNumId="2">
    <w:nsid w:val="00000008"/>
    <w:multiLevelType w:val="singleLevel"/>
    <w:tmpl w:val="00000008"/>
    <w:name w:val="WW8Num8"/>
    <w:lvl w:ilvl="0">
      <w:start w:val="1"/>
      <w:numFmt w:val="bullet"/>
      <w:lvlText w:val=""/>
      <w:lvlJc w:val="left"/>
      <w:pPr>
        <w:tabs>
          <w:tab w:val="num" w:pos="420"/>
        </w:tabs>
        <w:ind w:left="420" w:hanging="420"/>
      </w:pPr>
      <w:rPr>
        <w:rFonts w:ascii="Wingdings" w:hAnsi="Wingdings" w:cs="Wingdings" w:hint="default"/>
      </w:rPr>
    </w:lvl>
  </w:abstractNum>
  <w:abstractNum w:abstractNumId="3">
    <w:nsid w:val="00000009"/>
    <w:multiLevelType w:val="singleLevel"/>
    <w:tmpl w:val="00000009"/>
    <w:name w:val="WW8Num9"/>
    <w:lvl w:ilvl="0">
      <w:start w:val="1"/>
      <w:numFmt w:val="bullet"/>
      <w:lvlText w:val=""/>
      <w:lvlJc w:val="left"/>
      <w:pPr>
        <w:tabs>
          <w:tab w:val="num" w:pos="420"/>
        </w:tabs>
        <w:ind w:left="420" w:hanging="420"/>
      </w:pPr>
      <w:rPr>
        <w:rFonts w:ascii="Wingdings" w:hAnsi="Wingdings" w:cs="Wingdings" w:hint="default"/>
        <w:sz w:val="24"/>
        <w:szCs w:val="24"/>
      </w:rPr>
    </w:lvl>
  </w:abstractNum>
  <w:abstractNum w:abstractNumId="4">
    <w:nsid w:val="046A0A6B"/>
    <w:multiLevelType w:val="hybridMultilevel"/>
    <w:tmpl w:val="B1BAD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8AD73F8"/>
    <w:multiLevelType w:val="hybridMultilevel"/>
    <w:tmpl w:val="00364E52"/>
    <w:lvl w:ilvl="0" w:tplc="07E8BBEE">
      <w:start w:val="1"/>
      <w:numFmt w:val="decimal"/>
      <w:lvlText w:val="%1."/>
      <w:lvlJc w:val="left"/>
      <w:pPr>
        <w:ind w:left="720" w:hanging="360"/>
      </w:pPr>
      <w:rPr>
        <w:rFonts w:hint="default"/>
        <w:b/>
      </w:rPr>
    </w:lvl>
    <w:lvl w:ilvl="1" w:tplc="40090019">
      <w:start w:val="1"/>
      <w:numFmt w:val="lowerLetter"/>
      <w:lvlText w:val="%2."/>
      <w:lvlJc w:val="left"/>
      <w:pPr>
        <w:ind w:left="135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57F54C2"/>
    <w:multiLevelType w:val="hybridMultilevel"/>
    <w:tmpl w:val="BC1C0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90378C"/>
    <w:multiLevelType w:val="multilevel"/>
    <w:tmpl w:val="4D2ACA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1CAB0DC5"/>
    <w:multiLevelType w:val="hybridMultilevel"/>
    <w:tmpl w:val="4D52BF10"/>
    <w:lvl w:ilvl="0" w:tplc="9E9A2A5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24236B"/>
    <w:multiLevelType w:val="hybridMultilevel"/>
    <w:tmpl w:val="0E902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573325A"/>
    <w:multiLevelType w:val="hybridMultilevel"/>
    <w:tmpl w:val="CD48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9002B7"/>
    <w:multiLevelType w:val="multilevel"/>
    <w:tmpl w:val="F4BC8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A3A0E"/>
    <w:multiLevelType w:val="multilevel"/>
    <w:tmpl w:val="C04EE63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43F37BE9"/>
    <w:multiLevelType w:val="hybridMultilevel"/>
    <w:tmpl w:val="C7B29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D322F2"/>
    <w:multiLevelType w:val="multilevel"/>
    <w:tmpl w:val="44D322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477171B7"/>
    <w:multiLevelType w:val="hybridMultilevel"/>
    <w:tmpl w:val="9634DFFE"/>
    <w:lvl w:ilvl="0" w:tplc="D528E70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8DB3F1B"/>
    <w:multiLevelType w:val="multilevel"/>
    <w:tmpl w:val="878224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E140837"/>
    <w:multiLevelType w:val="multilevel"/>
    <w:tmpl w:val="AC50FDA4"/>
    <w:lvl w:ilvl="0">
      <w:start w:val="2"/>
      <w:numFmt w:val="decimal"/>
      <w:lvlText w:val="%1"/>
      <w:lvlJc w:val="left"/>
      <w:pPr>
        <w:ind w:left="525" w:hanging="525"/>
      </w:pPr>
      <w:rPr>
        <w:rFonts w:hint="default"/>
      </w:rPr>
    </w:lvl>
    <w:lvl w:ilvl="1">
      <w:start w:val="1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E2411FC"/>
    <w:multiLevelType w:val="hybridMultilevel"/>
    <w:tmpl w:val="80326ED4"/>
    <w:lvl w:ilvl="0" w:tplc="29B6B024">
      <w:start w:val="1"/>
      <w:numFmt w:val="decimal"/>
      <w:lvlText w:val="%1."/>
      <w:lvlJc w:val="left"/>
      <w:pPr>
        <w:ind w:left="885" w:hanging="360"/>
      </w:pPr>
      <w:rPr>
        <w:rFonts w:hint="default"/>
        <w:b/>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19">
    <w:nsid w:val="5CB37C9B"/>
    <w:multiLevelType w:val="hybridMultilevel"/>
    <w:tmpl w:val="465CA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A66CAB"/>
    <w:multiLevelType w:val="hybridMultilevel"/>
    <w:tmpl w:val="396423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C61404"/>
    <w:multiLevelType w:val="multilevel"/>
    <w:tmpl w:val="430C95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F573EE0"/>
    <w:multiLevelType w:val="multilevel"/>
    <w:tmpl w:val="94EE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0467C2"/>
    <w:multiLevelType w:val="hybridMultilevel"/>
    <w:tmpl w:val="76C836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9CA126A"/>
    <w:multiLevelType w:val="multilevel"/>
    <w:tmpl w:val="79CA12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AA14555"/>
    <w:multiLevelType w:val="multilevel"/>
    <w:tmpl w:val="0FEC4632"/>
    <w:lvl w:ilvl="0">
      <w:start w:val="2"/>
      <w:numFmt w:val="decimal"/>
      <w:lvlText w:val="%1"/>
      <w:lvlJc w:val="left"/>
      <w:pPr>
        <w:ind w:left="525" w:hanging="525"/>
      </w:pPr>
      <w:rPr>
        <w:rFonts w:hint="default"/>
      </w:rPr>
    </w:lvl>
    <w:lvl w:ilvl="1">
      <w:start w:val="1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B7B71D4"/>
    <w:multiLevelType w:val="hybridMultilevel"/>
    <w:tmpl w:val="6C5A4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1"/>
  </w:num>
  <w:num w:numId="4">
    <w:abstractNumId w:val="26"/>
  </w:num>
  <w:num w:numId="5">
    <w:abstractNumId w:val="23"/>
  </w:num>
  <w:num w:numId="6">
    <w:abstractNumId w:val="11"/>
  </w:num>
  <w:num w:numId="7">
    <w:abstractNumId w:val="10"/>
  </w:num>
  <w:num w:numId="8">
    <w:abstractNumId w:val="0"/>
  </w:num>
  <w:num w:numId="9">
    <w:abstractNumId w:val="1"/>
  </w:num>
  <w:num w:numId="10">
    <w:abstractNumId w:val="2"/>
  </w:num>
  <w:num w:numId="11">
    <w:abstractNumId w:val="3"/>
  </w:num>
  <w:num w:numId="12">
    <w:abstractNumId w:val="14"/>
  </w:num>
  <w:num w:numId="13">
    <w:abstractNumId w:val="24"/>
  </w:num>
  <w:num w:numId="14">
    <w:abstractNumId w:val="16"/>
  </w:num>
  <w:num w:numId="15">
    <w:abstractNumId w:val="5"/>
  </w:num>
  <w:num w:numId="16">
    <w:abstractNumId w:val="8"/>
  </w:num>
  <w:num w:numId="17">
    <w:abstractNumId w:val="15"/>
  </w:num>
  <w:num w:numId="18">
    <w:abstractNumId w:val="17"/>
  </w:num>
  <w:num w:numId="19">
    <w:abstractNumId w:val="18"/>
  </w:num>
  <w:num w:numId="20">
    <w:abstractNumId w:val="22"/>
  </w:num>
  <w:num w:numId="21">
    <w:abstractNumId w:val="20"/>
  </w:num>
  <w:num w:numId="22">
    <w:abstractNumId w:val="6"/>
  </w:num>
  <w:num w:numId="23">
    <w:abstractNumId w:val="4"/>
  </w:num>
  <w:num w:numId="24">
    <w:abstractNumId w:val="9"/>
  </w:num>
  <w:num w:numId="25">
    <w:abstractNumId w:val="13"/>
  </w:num>
  <w:num w:numId="26">
    <w:abstractNumId w:val="2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A3"/>
    <w:rsid w:val="000622A4"/>
    <w:rsid w:val="000A4590"/>
    <w:rsid w:val="000E22FE"/>
    <w:rsid w:val="0010112C"/>
    <w:rsid w:val="001174C9"/>
    <w:rsid w:val="001417DC"/>
    <w:rsid w:val="00161AF7"/>
    <w:rsid w:val="00176CCA"/>
    <w:rsid w:val="001A02EF"/>
    <w:rsid w:val="001B1E46"/>
    <w:rsid w:val="001D6BD6"/>
    <w:rsid w:val="001E53CA"/>
    <w:rsid w:val="00203D08"/>
    <w:rsid w:val="002239E8"/>
    <w:rsid w:val="00243F53"/>
    <w:rsid w:val="002447C5"/>
    <w:rsid w:val="00256523"/>
    <w:rsid w:val="002C7943"/>
    <w:rsid w:val="002D4053"/>
    <w:rsid w:val="002E3817"/>
    <w:rsid w:val="002F4CE2"/>
    <w:rsid w:val="00352D23"/>
    <w:rsid w:val="003671EB"/>
    <w:rsid w:val="003E2DF8"/>
    <w:rsid w:val="00425EBB"/>
    <w:rsid w:val="00484817"/>
    <w:rsid w:val="00484B68"/>
    <w:rsid w:val="004C473F"/>
    <w:rsid w:val="00517C2E"/>
    <w:rsid w:val="005755D4"/>
    <w:rsid w:val="0064146A"/>
    <w:rsid w:val="006427A3"/>
    <w:rsid w:val="00645627"/>
    <w:rsid w:val="00670655"/>
    <w:rsid w:val="00682035"/>
    <w:rsid w:val="008E0EAC"/>
    <w:rsid w:val="00900A3B"/>
    <w:rsid w:val="00900BFA"/>
    <w:rsid w:val="009851C9"/>
    <w:rsid w:val="009D5DCF"/>
    <w:rsid w:val="00A24273"/>
    <w:rsid w:val="00A34280"/>
    <w:rsid w:val="00A8417B"/>
    <w:rsid w:val="00B202A0"/>
    <w:rsid w:val="00BA0188"/>
    <w:rsid w:val="00C2344D"/>
    <w:rsid w:val="00CE2AF9"/>
    <w:rsid w:val="00D47CD8"/>
    <w:rsid w:val="00E16DAD"/>
    <w:rsid w:val="00E43B69"/>
    <w:rsid w:val="00EA58C8"/>
    <w:rsid w:val="00F34ABE"/>
    <w:rsid w:val="00FE78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EB"/>
    <w:pPr>
      <w:spacing w:before="100" w:beforeAutospacing="1" w:after="100" w:afterAutospacing="1" w:line="360" w:lineRule="auto"/>
      <w:jc w:val="both"/>
    </w:pPr>
    <w:rPr>
      <w:rFonts w:eastAsiaTheme="minorEastAsia"/>
      <w:color w:val="00000A"/>
      <w:szCs w:val="22"/>
      <w:lang w:val="en-US" w:bidi="ar-SA"/>
    </w:rPr>
  </w:style>
  <w:style w:type="paragraph" w:styleId="Heading1">
    <w:name w:val="heading 1"/>
    <w:basedOn w:val="Normal"/>
    <w:next w:val="Normal"/>
    <w:link w:val="Heading1Char"/>
    <w:qFormat/>
    <w:rsid w:val="003671EB"/>
    <w:pPr>
      <w:keepNext/>
      <w:spacing w:before="240" w:after="60" w:line="240" w:lineRule="auto"/>
      <w:outlineLvl w:val="0"/>
    </w:pPr>
    <w:rPr>
      <w:rFonts w:ascii="Arial" w:eastAsia="Times New Roman" w:hAnsi="Arial" w:cs="Arial"/>
      <w:b/>
      <w:bCs/>
      <w:sz w:val="32"/>
      <w:szCs w:val="32"/>
    </w:rPr>
  </w:style>
  <w:style w:type="paragraph" w:styleId="Heading2">
    <w:name w:val="heading 2"/>
    <w:basedOn w:val="Heading1"/>
    <w:next w:val="Normal"/>
    <w:link w:val="Heading2Char"/>
    <w:qFormat/>
    <w:rsid w:val="003671EB"/>
    <w:pPr>
      <w:numPr>
        <w:ilvl w:val="1"/>
        <w:numId w:val="1"/>
      </w:numPr>
      <w:outlineLvl w:val="1"/>
    </w:pPr>
    <w:rPr>
      <w:sz w:val="20"/>
    </w:rPr>
  </w:style>
  <w:style w:type="paragraph" w:styleId="Heading3">
    <w:name w:val="heading 3"/>
    <w:basedOn w:val="Normal"/>
    <w:next w:val="Normal"/>
    <w:link w:val="Heading3Char"/>
    <w:uiPriority w:val="9"/>
    <w:unhideWhenUsed/>
    <w:qFormat/>
    <w:rsid w:val="002E3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671EB"/>
    <w:rPr>
      <w:rFonts w:ascii="Arial" w:eastAsia="Times New Roman" w:hAnsi="Arial" w:cs="Arial"/>
      <w:b/>
      <w:bCs/>
      <w:color w:val="00000A"/>
      <w:sz w:val="32"/>
      <w:szCs w:val="32"/>
      <w:lang w:val="en-US" w:bidi="ar-SA"/>
    </w:rPr>
  </w:style>
  <w:style w:type="character" w:customStyle="1" w:styleId="Heading2Char">
    <w:name w:val="Heading 2 Char"/>
    <w:basedOn w:val="DefaultParagraphFont"/>
    <w:link w:val="Heading2"/>
    <w:rsid w:val="003671EB"/>
    <w:rPr>
      <w:rFonts w:ascii="Arial" w:eastAsia="Times New Roman" w:hAnsi="Arial" w:cs="Arial"/>
      <w:b/>
      <w:bCs/>
      <w:color w:val="00000A"/>
      <w:sz w:val="20"/>
      <w:szCs w:val="32"/>
      <w:lang w:val="en-US" w:bidi="ar-SA"/>
    </w:rPr>
  </w:style>
  <w:style w:type="paragraph" w:styleId="BodyText">
    <w:name w:val="Body Text"/>
    <w:basedOn w:val="Normal"/>
    <w:link w:val="BodyTextChar"/>
    <w:rsid w:val="003671EB"/>
    <w:pPr>
      <w:spacing w:after="140" w:line="288" w:lineRule="auto"/>
    </w:pPr>
  </w:style>
  <w:style w:type="character" w:customStyle="1" w:styleId="BodyTextChar">
    <w:name w:val="Body Text Char"/>
    <w:basedOn w:val="DefaultParagraphFont"/>
    <w:link w:val="BodyText"/>
    <w:rsid w:val="003671EB"/>
    <w:rPr>
      <w:rFonts w:eastAsiaTheme="minorEastAsia"/>
      <w:color w:val="00000A"/>
      <w:szCs w:val="22"/>
      <w:lang w:val="en-US" w:bidi="ar-SA"/>
    </w:rPr>
  </w:style>
  <w:style w:type="paragraph" w:customStyle="1" w:styleId="TableContents">
    <w:name w:val="Table Contents"/>
    <w:basedOn w:val="Normal"/>
    <w:qFormat/>
    <w:rsid w:val="003671EB"/>
  </w:style>
  <w:style w:type="paragraph" w:customStyle="1" w:styleId="Normal1">
    <w:name w:val="Normal1"/>
    <w:qFormat/>
    <w:rsid w:val="003671EB"/>
    <w:pPr>
      <w:widowControl w:val="0"/>
      <w:suppressAutoHyphens/>
      <w:spacing w:before="100" w:beforeAutospacing="1" w:after="100" w:afterAutospacing="1" w:line="360" w:lineRule="auto"/>
      <w:jc w:val="both"/>
      <w:textAlignment w:val="baseline"/>
    </w:pPr>
    <w:rPr>
      <w:rFonts w:ascii="Liberation Serif" w:eastAsia="Droid Sans Fallback" w:hAnsi="Liberation Serif" w:cs="FreeSans"/>
      <w:color w:val="00000A"/>
      <w:sz w:val="24"/>
      <w:szCs w:val="24"/>
      <w:lang w:val="en-US" w:bidi="ar-SA"/>
    </w:rPr>
  </w:style>
  <w:style w:type="table" w:styleId="TableGrid">
    <w:name w:val="Table Grid"/>
    <w:basedOn w:val="TableNormal"/>
    <w:uiPriority w:val="59"/>
    <w:rsid w:val="003671EB"/>
    <w:pPr>
      <w:spacing w:before="100" w:beforeAutospacing="1" w:after="100" w:afterAutospacing="1" w:line="360" w:lineRule="auto"/>
      <w:jc w:val="both"/>
    </w:pPr>
    <w:rPr>
      <w:rFonts w:eastAsiaTheme="minorEastAsia"/>
      <w:sz w:val="20"/>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7479789669611134031s1">
    <w:name w:val="m_-7479789669611134031s1"/>
    <w:basedOn w:val="DefaultParagraphFont"/>
    <w:qFormat/>
    <w:rsid w:val="003671EB"/>
  </w:style>
  <w:style w:type="paragraph" w:styleId="ListParagraph">
    <w:name w:val="List Paragraph"/>
    <w:basedOn w:val="Normal"/>
    <w:uiPriority w:val="34"/>
    <w:qFormat/>
    <w:rsid w:val="003671EB"/>
    <w:pPr>
      <w:ind w:left="720"/>
      <w:contextualSpacing/>
    </w:pPr>
  </w:style>
  <w:style w:type="paragraph" w:customStyle="1" w:styleId="m-7479789669611134031p1">
    <w:name w:val="m_-7479789669611134031p1"/>
    <w:basedOn w:val="Normal"/>
    <w:qFormat/>
    <w:rsid w:val="003671EB"/>
    <w:pPr>
      <w:spacing w:line="240" w:lineRule="auto"/>
    </w:pPr>
    <w:rPr>
      <w:rFonts w:ascii="Times New Roman" w:eastAsia="Times New Roman" w:hAnsi="Times New Roman" w:cs="Times New Roman"/>
      <w:sz w:val="24"/>
      <w:szCs w:val="24"/>
      <w:lang w:eastAsia="en-IN"/>
    </w:rPr>
  </w:style>
  <w:style w:type="paragraph" w:customStyle="1" w:styleId="Default">
    <w:name w:val="Default"/>
    <w:rsid w:val="003671EB"/>
    <w:pPr>
      <w:autoSpaceDE w:val="0"/>
      <w:autoSpaceDN w:val="0"/>
      <w:adjustRightInd w:val="0"/>
      <w:spacing w:before="100" w:beforeAutospacing="1" w:after="100" w:afterAutospacing="1" w:line="360" w:lineRule="auto"/>
      <w:jc w:val="both"/>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3671EB"/>
    <w:rPr>
      <w:b/>
      <w:bCs/>
    </w:rPr>
  </w:style>
  <w:style w:type="paragraph" w:customStyle="1" w:styleId="m-7479789669611134031p2">
    <w:name w:val="m_-7479789669611134031p2"/>
    <w:basedOn w:val="Normal"/>
    <w:rsid w:val="003671EB"/>
    <w:pPr>
      <w:spacing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3671EB"/>
    <w:rPr>
      <w:color w:val="0000FF"/>
      <w:u w:val="single"/>
    </w:rPr>
  </w:style>
  <w:style w:type="paragraph" w:styleId="Footer">
    <w:name w:val="footer"/>
    <w:basedOn w:val="Normal"/>
    <w:link w:val="FooterChar"/>
    <w:uiPriority w:val="99"/>
    <w:unhideWhenUsed/>
    <w:rsid w:val="003671E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671EB"/>
    <w:rPr>
      <w:rFonts w:eastAsiaTheme="minorEastAsia"/>
      <w:color w:val="00000A"/>
      <w:szCs w:val="22"/>
      <w:lang w:val="en-US" w:bidi="ar-SA"/>
    </w:rPr>
  </w:style>
  <w:style w:type="paragraph" w:styleId="BalloonText">
    <w:name w:val="Balloon Text"/>
    <w:basedOn w:val="Normal"/>
    <w:link w:val="BalloonTextChar"/>
    <w:uiPriority w:val="99"/>
    <w:semiHidden/>
    <w:unhideWhenUsed/>
    <w:rsid w:val="003671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1EB"/>
    <w:rPr>
      <w:rFonts w:ascii="Tahoma" w:eastAsiaTheme="minorEastAsia" w:hAnsi="Tahoma" w:cs="Tahoma"/>
      <w:color w:val="00000A"/>
      <w:sz w:val="16"/>
      <w:szCs w:val="16"/>
      <w:lang w:val="en-US" w:bidi="ar-SA"/>
    </w:rPr>
  </w:style>
  <w:style w:type="paragraph" w:styleId="BodyTextIndent">
    <w:name w:val="Body Text Indent"/>
    <w:basedOn w:val="Normal"/>
    <w:link w:val="BodyTextIndentChar"/>
    <w:uiPriority w:val="99"/>
    <w:semiHidden/>
    <w:unhideWhenUsed/>
    <w:rsid w:val="004C473F"/>
    <w:pPr>
      <w:spacing w:after="120"/>
      <w:ind w:left="283"/>
    </w:pPr>
  </w:style>
  <w:style w:type="character" w:customStyle="1" w:styleId="BodyTextIndentChar">
    <w:name w:val="Body Text Indent Char"/>
    <w:basedOn w:val="DefaultParagraphFont"/>
    <w:link w:val="BodyTextIndent"/>
    <w:uiPriority w:val="99"/>
    <w:semiHidden/>
    <w:rsid w:val="004C473F"/>
    <w:rPr>
      <w:rFonts w:eastAsiaTheme="minorEastAsia"/>
      <w:color w:val="00000A"/>
      <w:szCs w:val="22"/>
      <w:lang w:val="en-US" w:bidi="ar-SA"/>
    </w:rPr>
  </w:style>
  <w:style w:type="character" w:customStyle="1" w:styleId="apple-style-span">
    <w:name w:val="apple-style-span"/>
    <w:basedOn w:val="DefaultParagraphFont"/>
    <w:rsid w:val="004C473F"/>
  </w:style>
  <w:style w:type="character" w:customStyle="1" w:styleId="Heading3Char">
    <w:name w:val="Heading 3 Char"/>
    <w:basedOn w:val="DefaultParagraphFont"/>
    <w:link w:val="Heading3"/>
    <w:uiPriority w:val="9"/>
    <w:rsid w:val="002E3817"/>
    <w:rPr>
      <w:rFonts w:asciiTheme="majorHAnsi" w:eastAsiaTheme="majorEastAsia" w:hAnsiTheme="majorHAnsi" w:cstheme="majorBidi"/>
      <w:b/>
      <w:bCs/>
      <w:color w:val="4F81BD" w:themeColor="accent1"/>
      <w:szCs w:val="22"/>
      <w:lang w:val="en-US" w:bidi="ar-SA"/>
    </w:rPr>
  </w:style>
  <w:style w:type="paragraph" w:styleId="NormalWeb">
    <w:name w:val="Normal (Web)"/>
    <w:basedOn w:val="Normal"/>
    <w:uiPriority w:val="99"/>
    <w:semiHidden/>
    <w:unhideWhenUsed/>
    <w:rsid w:val="002E3817"/>
    <w:pPr>
      <w:spacing w:line="240" w:lineRule="auto"/>
      <w:jc w:val="left"/>
    </w:pPr>
    <w:rPr>
      <w:rFonts w:ascii="Times New Roman" w:eastAsia="Times New Roman" w:hAnsi="Times New Roman" w:cs="Times New Roman"/>
      <w:color w:val="auto"/>
      <w:sz w:val="24"/>
      <w:szCs w:val="24"/>
      <w:lang w:val="en-IN" w:eastAsia="en-IN" w:bidi="mr-IN"/>
    </w:rPr>
  </w:style>
  <w:style w:type="character" w:styleId="Emphasis">
    <w:name w:val="Emphasis"/>
    <w:basedOn w:val="DefaultParagraphFont"/>
    <w:uiPriority w:val="20"/>
    <w:qFormat/>
    <w:rsid w:val="002E3817"/>
    <w:rPr>
      <w:i/>
      <w:iCs/>
    </w:rPr>
  </w:style>
  <w:style w:type="paragraph" w:styleId="Header">
    <w:name w:val="header"/>
    <w:basedOn w:val="Normal"/>
    <w:link w:val="HeaderChar"/>
    <w:uiPriority w:val="99"/>
    <w:unhideWhenUsed/>
    <w:rsid w:val="006414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4146A"/>
    <w:rPr>
      <w:rFonts w:eastAsiaTheme="minorEastAsia"/>
      <w:color w:val="00000A"/>
      <w:szCs w:val="22"/>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EB"/>
    <w:pPr>
      <w:spacing w:before="100" w:beforeAutospacing="1" w:after="100" w:afterAutospacing="1" w:line="360" w:lineRule="auto"/>
      <w:jc w:val="both"/>
    </w:pPr>
    <w:rPr>
      <w:rFonts w:eastAsiaTheme="minorEastAsia"/>
      <w:color w:val="00000A"/>
      <w:szCs w:val="22"/>
      <w:lang w:val="en-US" w:bidi="ar-SA"/>
    </w:rPr>
  </w:style>
  <w:style w:type="paragraph" w:styleId="Heading1">
    <w:name w:val="heading 1"/>
    <w:basedOn w:val="Normal"/>
    <w:next w:val="Normal"/>
    <w:link w:val="Heading1Char"/>
    <w:qFormat/>
    <w:rsid w:val="003671EB"/>
    <w:pPr>
      <w:keepNext/>
      <w:spacing w:before="240" w:after="60" w:line="240" w:lineRule="auto"/>
      <w:outlineLvl w:val="0"/>
    </w:pPr>
    <w:rPr>
      <w:rFonts w:ascii="Arial" w:eastAsia="Times New Roman" w:hAnsi="Arial" w:cs="Arial"/>
      <w:b/>
      <w:bCs/>
      <w:sz w:val="32"/>
      <w:szCs w:val="32"/>
    </w:rPr>
  </w:style>
  <w:style w:type="paragraph" w:styleId="Heading2">
    <w:name w:val="heading 2"/>
    <w:basedOn w:val="Heading1"/>
    <w:next w:val="Normal"/>
    <w:link w:val="Heading2Char"/>
    <w:qFormat/>
    <w:rsid w:val="003671EB"/>
    <w:pPr>
      <w:numPr>
        <w:ilvl w:val="1"/>
        <w:numId w:val="1"/>
      </w:numPr>
      <w:outlineLvl w:val="1"/>
    </w:pPr>
    <w:rPr>
      <w:sz w:val="20"/>
    </w:rPr>
  </w:style>
  <w:style w:type="paragraph" w:styleId="Heading3">
    <w:name w:val="heading 3"/>
    <w:basedOn w:val="Normal"/>
    <w:next w:val="Normal"/>
    <w:link w:val="Heading3Char"/>
    <w:uiPriority w:val="9"/>
    <w:unhideWhenUsed/>
    <w:qFormat/>
    <w:rsid w:val="002E38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671EB"/>
    <w:rPr>
      <w:rFonts w:ascii="Arial" w:eastAsia="Times New Roman" w:hAnsi="Arial" w:cs="Arial"/>
      <w:b/>
      <w:bCs/>
      <w:color w:val="00000A"/>
      <w:sz w:val="32"/>
      <w:szCs w:val="32"/>
      <w:lang w:val="en-US" w:bidi="ar-SA"/>
    </w:rPr>
  </w:style>
  <w:style w:type="character" w:customStyle="1" w:styleId="Heading2Char">
    <w:name w:val="Heading 2 Char"/>
    <w:basedOn w:val="DefaultParagraphFont"/>
    <w:link w:val="Heading2"/>
    <w:rsid w:val="003671EB"/>
    <w:rPr>
      <w:rFonts w:ascii="Arial" w:eastAsia="Times New Roman" w:hAnsi="Arial" w:cs="Arial"/>
      <w:b/>
      <w:bCs/>
      <w:color w:val="00000A"/>
      <w:sz w:val="20"/>
      <w:szCs w:val="32"/>
      <w:lang w:val="en-US" w:bidi="ar-SA"/>
    </w:rPr>
  </w:style>
  <w:style w:type="paragraph" w:styleId="BodyText">
    <w:name w:val="Body Text"/>
    <w:basedOn w:val="Normal"/>
    <w:link w:val="BodyTextChar"/>
    <w:rsid w:val="003671EB"/>
    <w:pPr>
      <w:spacing w:after="140" w:line="288" w:lineRule="auto"/>
    </w:pPr>
  </w:style>
  <w:style w:type="character" w:customStyle="1" w:styleId="BodyTextChar">
    <w:name w:val="Body Text Char"/>
    <w:basedOn w:val="DefaultParagraphFont"/>
    <w:link w:val="BodyText"/>
    <w:rsid w:val="003671EB"/>
    <w:rPr>
      <w:rFonts w:eastAsiaTheme="minorEastAsia"/>
      <w:color w:val="00000A"/>
      <w:szCs w:val="22"/>
      <w:lang w:val="en-US" w:bidi="ar-SA"/>
    </w:rPr>
  </w:style>
  <w:style w:type="paragraph" w:customStyle="1" w:styleId="TableContents">
    <w:name w:val="Table Contents"/>
    <w:basedOn w:val="Normal"/>
    <w:qFormat/>
    <w:rsid w:val="003671EB"/>
  </w:style>
  <w:style w:type="paragraph" w:customStyle="1" w:styleId="Normal1">
    <w:name w:val="Normal1"/>
    <w:qFormat/>
    <w:rsid w:val="003671EB"/>
    <w:pPr>
      <w:widowControl w:val="0"/>
      <w:suppressAutoHyphens/>
      <w:spacing w:before="100" w:beforeAutospacing="1" w:after="100" w:afterAutospacing="1" w:line="360" w:lineRule="auto"/>
      <w:jc w:val="both"/>
      <w:textAlignment w:val="baseline"/>
    </w:pPr>
    <w:rPr>
      <w:rFonts w:ascii="Liberation Serif" w:eastAsia="Droid Sans Fallback" w:hAnsi="Liberation Serif" w:cs="FreeSans"/>
      <w:color w:val="00000A"/>
      <w:sz w:val="24"/>
      <w:szCs w:val="24"/>
      <w:lang w:val="en-US" w:bidi="ar-SA"/>
    </w:rPr>
  </w:style>
  <w:style w:type="table" w:styleId="TableGrid">
    <w:name w:val="Table Grid"/>
    <w:basedOn w:val="TableNormal"/>
    <w:uiPriority w:val="59"/>
    <w:rsid w:val="003671EB"/>
    <w:pPr>
      <w:spacing w:before="100" w:beforeAutospacing="1" w:after="100" w:afterAutospacing="1" w:line="360" w:lineRule="auto"/>
      <w:jc w:val="both"/>
    </w:pPr>
    <w:rPr>
      <w:rFonts w:eastAsiaTheme="minorEastAsia"/>
      <w:sz w:val="20"/>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7479789669611134031s1">
    <w:name w:val="m_-7479789669611134031s1"/>
    <w:basedOn w:val="DefaultParagraphFont"/>
    <w:qFormat/>
    <w:rsid w:val="003671EB"/>
  </w:style>
  <w:style w:type="paragraph" w:styleId="ListParagraph">
    <w:name w:val="List Paragraph"/>
    <w:basedOn w:val="Normal"/>
    <w:uiPriority w:val="34"/>
    <w:qFormat/>
    <w:rsid w:val="003671EB"/>
    <w:pPr>
      <w:ind w:left="720"/>
      <w:contextualSpacing/>
    </w:pPr>
  </w:style>
  <w:style w:type="paragraph" w:customStyle="1" w:styleId="m-7479789669611134031p1">
    <w:name w:val="m_-7479789669611134031p1"/>
    <w:basedOn w:val="Normal"/>
    <w:qFormat/>
    <w:rsid w:val="003671EB"/>
    <w:pPr>
      <w:spacing w:line="240" w:lineRule="auto"/>
    </w:pPr>
    <w:rPr>
      <w:rFonts w:ascii="Times New Roman" w:eastAsia="Times New Roman" w:hAnsi="Times New Roman" w:cs="Times New Roman"/>
      <w:sz w:val="24"/>
      <w:szCs w:val="24"/>
      <w:lang w:eastAsia="en-IN"/>
    </w:rPr>
  </w:style>
  <w:style w:type="paragraph" w:customStyle="1" w:styleId="Default">
    <w:name w:val="Default"/>
    <w:rsid w:val="003671EB"/>
    <w:pPr>
      <w:autoSpaceDE w:val="0"/>
      <w:autoSpaceDN w:val="0"/>
      <w:adjustRightInd w:val="0"/>
      <w:spacing w:before="100" w:beforeAutospacing="1" w:after="100" w:afterAutospacing="1" w:line="360" w:lineRule="auto"/>
      <w:jc w:val="both"/>
    </w:pPr>
    <w:rPr>
      <w:rFonts w:ascii="Times New Roman" w:eastAsiaTheme="minorEastAsia" w:hAnsi="Times New Roman" w:cs="Times New Roman"/>
      <w:color w:val="000000"/>
      <w:sz w:val="24"/>
      <w:szCs w:val="24"/>
      <w:lang w:bidi="ar-SA"/>
    </w:rPr>
  </w:style>
  <w:style w:type="character" w:styleId="Strong">
    <w:name w:val="Strong"/>
    <w:basedOn w:val="DefaultParagraphFont"/>
    <w:uiPriority w:val="22"/>
    <w:qFormat/>
    <w:rsid w:val="003671EB"/>
    <w:rPr>
      <w:b/>
      <w:bCs/>
    </w:rPr>
  </w:style>
  <w:style w:type="paragraph" w:customStyle="1" w:styleId="m-7479789669611134031p2">
    <w:name w:val="m_-7479789669611134031p2"/>
    <w:basedOn w:val="Normal"/>
    <w:rsid w:val="003671EB"/>
    <w:pPr>
      <w:spacing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3671EB"/>
    <w:rPr>
      <w:color w:val="0000FF"/>
      <w:u w:val="single"/>
    </w:rPr>
  </w:style>
  <w:style w:type="paragraph" w:styleId="Footer">
    <w:name w:val="footer"/>
    <w:basedOn w:val="Normal"/>
    <w:link w:val="FooterChar"/>
    <w:uiPriority w:val="99"/>
    <w:unhideWhenUsed/>
    <w:rsid w:val="003671E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671EB"/>
    <w:rPr>
      <w:rFonts w:eastAsiaTheme="minorEastAsia"/>
      <w:color w:val="00000A"/>
      <w:szCs w:val="22"/>
      <w:lang w:val="en-US" w:bidi="ar-SA"/>
    </w:rPr>
  </w:style>
  <w:style w:type="paragraph" w:styleId="BalloonText">
    <w:name w:val="Balloon Text"/>
    <w:basedOn w:val="Normal"/>
    <w:link w:val="BalloonTextChar"/>
    <w:uiPriority w:val="99"/>
    <w:semiHidden/>
    <w:unhideWhenUsed/>
    <w:rsid w:val="003671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1EB"/>
    <w:rPr>
      <w:rFonts w:ascii="Tahoma" w:eastAsiaTheme="minorEastAsia" w:hAnsi="Tahoma" w:cs="Tahoma"/>
      <w:color w:val="00000A"/>
      <w:sz w:val="16"/>
      <w:szCs w:val="16"/>
      <w:lang w:val="en-US" w:bidi="ar-SA"/>
    </w:rPr>
  </w:style>
  <w:style w:type="paragraph" w:styleId="BodyTextIndent">
    <w:name w:val="Body Text Indent"/>
    <w:basedOn w:val="Normal"/>
    <w:link w:val="BodyTextIndentChar"/>
    <w:uiPriority w:val="99"/>
    <w:semiHidden/>
    <w:unhideWhenUsed/>
    <w:rsid w:val="004C473F"/>
    <w:pPr>
      <w:spacing w:after="120"/>
      <w:ind w:left="283"/>
    </w:pPr>
  </w:style>
  <w:style w:type="character" w:customStyle="1" w:styleId="BodyTextIndentChar">
    <w:name w:val="Body Text Indent Char"/>
    <w:basedOn w:val="DefaultParagraphFont"/>
    <w:link w:val="BodyTextIndent"/>
    <w:uiPriority w:val="99"/>
    <w:semiHidden/>
    <w:rsid w:val="004C473F"/>
    <w:rPr>
      <w:rFonts w:eastAsiaTheme="minorEastAsia"/>
      <w:color w:val="00000A"/>
      <w:szCs w:val="22"/>
      <w:lang w:val="en-US" w:bidi="ar-SA"/>
    </w:rPr>
  </w:style>
  <w:style w:type="character" w:customStyle="1" w:styleId="apple-style-span">
    <w:name w:val="apple-style-span"/>
    <w:basedOn w:val="DefaultParagraphFont"/>
    <w:rsid w:val="004C473F"/>
  </w:style>
  <w:style w:type="character" w:customStyle="1" w:styleId="Heading3Char">
    <w:name w:val="Heading 3 Char"/>
    <w:basedOn w:val="DefaultParagraphFont"/>
    <w:link w:val="Heading3"/>
    <w:uiPriority w:val="9"/>
    <w:rsid w:val="002E3817"/>
    <w:rPr>
      <w:rFonts w:asciiTheme="majorHAnsi" w:eastAsiaTheme="majorEastAsia" w:hAnsiTheme="majorHAnsi" w:cstheme="majorBidi"/>
      <w:b/>
      <w:bCs/>
      <w:color w:val="4F81BD" w:themeColor="accent1"/>
      <w:szCs w:val="22"/>
      <w:lang w:val="en-US" w:bidi="ar-SA"/>
    </w:rPr>
  </w:style>
  <w:style w:type="paragraph" w:styleId="NormalWeb">
    <w:name w:val="Normal (Web)"/>
    <w:basedOn w:val="Normal"/>
    <w:uiPriority w:val="99"/>
    <w:semiHidden/>
    <w:unhideWhenUsed/>
    <w:rsid w:val="002E3817"/>
    <w:pPr>
      <w:spacing w:line="240" w:lineRule="auto"/>
      <w:jc w:val="left"/>
    </w:pPr>
    <w:rPr>
      <w:rFonts w:ascii="Times New Roman" w:eastAsia="Times New Roman" w:hAnsi="Times New Roman" w:cs="Times New Roman"/>
      <w:color w:val="auto"/>
      <w:sz w:val="24"/>
      <w:szCs w:val="24"/>
      <w:lang w:val="en-IN" w:eastAsia="en-IN" w:bidi="mr-IN"/>
    </w:rPr>
  </w:style>
  <w:style w:type="character" w:styleId="Emphasis">
    <w:name w:val="Emphasis"/>
    <w:basedOn w:val="DefaultParagraphFont"/>
    <w:uiPriority w:val="20"/>
    <w:qFormat/>
    <w:rsid w:val="002E3817"/>
    <w:rPr>
      <w:i/>
      <w:iCs/>
    </w:rPr>
  </w:style>
  <w:style w:type="paragraph" w:styleId="Header">
    <w:name w:val="header"/>
    <w:basedOn w:val="Normal"/>
    <w:link w:val="HeaderChar"/>
    <w:uiPriority w:val="99"/>
    <w:unhideWhenUsed/>
    <w:rsid w:val="006414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4146A"/>
    <w:rPr>
      <w:rFonts w:eastAsiaTheme="minorEastAsia"/>
      <w:color w:val="00000A"/>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018802">
      <w:bodyDiv w:val="1"/>
      <w:marLeft w:val="0"/>
      <w:marRight w:val="0"/>
      <w:marTop w:val="0"/>
      <w:marBottom w:val="0"/>
      <w:divBdr>
        <w:top w:val="none" w:sz="0" w:space="0" w:color="auto"/>
        <w:left w:val="none" w:sz="0" w:space="0" w:color="auto"/>
        <w:bottom w:val="none" w:sz="0" w:space="0" w:color="auto"/>
        <w:right w:val="none" w:sz="0" w:space="0" w:color="auto"/>
      </w:divBdr>
    </w:div>
    <w:div w:id="935868274">
      <w:bodyDiv w:val="1"/>
      <w:marLeft w:val="0"/>
      <w:marRight w:val="0"/>
      <w:marTop w:val="0"/>
      <w:marBottom w:val="0"/>
      <w:divBdr>
        <w:top w:val="none" w:sz="0" w:space="0" w:color="auto"/>
        <w:left w:val="none" w:sz="0" w:space="0" w:color="auto"/>
        <w:bottom w:val="none" w:sz="0" w:space="0" w:color="auto"/>
        <w:right w:val="none" w:sz="0" w:space="0" w:color="auto"/>
      </w:divBdr>
    </w:div>
    <w:div w:id="13074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linkedin.com/in/sudhanshu-jain-%E2%98%81-56ab7a1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0D4C9-E321-4EE8-B8E9-DFDAD8C2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32</Pages>
  <Words>3258</Words>
  <Characters>18573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SHIRTODE</dc:creator>
  <cp:lastModifiedBy>Windows User</cp:lastModifiedBy>
  <cp:revision>52</cp:revision>
  <dcterms:created xsi:type="dcterms:W3CDTF">2019-10-09T05:17:00Z</dcterms:created>
  <dcterms:modified xsi:type="dcterms:W3CDTF">2019-10-09T18:31:00Z</dcterms:modified>
</cp:coreProperties>
</file>